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05F" w:rsidRDefault="0052205F">
      <w:pPr>
        <w:spacing w:line="100" w:lineRule="atLeast"/>
        <w:ind w:left="720"/>
        <w:rPr>
          <w:rFonts w:ascii="Source Code Pro" w:eastAsia="Courier New" w:hAnsi="Source Code Pro" w:cs="CG Times"/>
          <w:color w:val="010101"/>
        </w:rPr>
      </w:pPr>
    </w:p>
    <w:p w:rsidR="00F700D2" w:rsidRDefault="00F700D2">
      <w:pPr>
        <w:spacing w:line="100" w:lineRule="atLeast"/>
        <w:ind w:left="720"/>
        <w:rPr>
          <w:rFonts w:ascii="Source Code Pro" w:eastAsia="Courier New" w:hAnsi="Source Code Pro" w:cs="CG Times"/>
          <w:color w:val="010101"/>
        </w:rPr>
      </w:pPr>
    </w:p>
    <w:p w:rsidR="00F700D2" w:rsidRDefault="00F700D2">
      <w:pPr>
        <w:spacing w:line="100" w:lineRule="atLeast"/>
        <w:ind w:left="720"/>
        <w:rPr>
          <w:rFonts w:ascii="Source Code Pro" w:eastAsia="Courier New" w:hAnsi="Source Code Pro" w:cs="CG Times"/>
          <w:color w:val="010101"/>
        </w:rPr>
      </w:pPr>
    </w:p>
    <w:p w:rsidR="00F700D2" w:rsidRPr="00984475" w:rsidRDefault="00F700D2">
      <w:pPr>
        <w:spacing w:line="100" w:lineRule="atLeast"/>
        <w:ind w:left="720"/>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b/>
          <w:bCs/>
          <w:color w:val="010101"/>
          <w:sz w:val="72"/>
          <w:szCs w:val="72"/>
        </w:rPr>
      </w:pPr>
      <w:r w:rsidRPr="00984475">
        <w:rPr>
          <w:rFonts w:ascii="Source Code Pro" w:eastAsia="Courier New" w:hAnsi="Source Code Pro" w:cs="CG Times"/>
          <w:b/>
          <w:bCs/>
          <w:color w:val="010101"/>
          <w:sz w:val="72"/>
          <w:szCs w:val="72"/>
        </w:rPr>
        <w:t>CSCI 360</w:t>
      </w: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F700D2" w:rsidRDefault="00F700D2" w:rsidP="00F700D2">
      <w:pPr>
        <w:spacing w:line="100" w:lineRule="atLeast"/>
        <w:jc w:val="center"/>
        <w:rPr>
          <w:rFonts w:ascii="Source Code Pro" w:eastAsia="Courier New" w:hAnsi="Source Code Pro" w:cs="CG Times"/>
          <w:b/>
          <w:bCs/>
          <w:color w:val="010101"/>
          <w:sz w:val="80"/>
          <w:szCs w:val="80"/>
        </w:rPr>
      </w:pPr>
      <w:r>
        <w:rPr>
          <w:rFonts w:ascii="Source Code Pro" w:eastAsia="Courier New" w:hAnsi="Source Code Pro" w:cs="CG Times"/>
          <w:b/>
          <w:bCs/>
          <w:color w:val="010101"/>
          <w:sz w:val="80"/>
          <w:szCs w:val="80"/>
        </w:rPr>
        <w:t>Computer Programming i</w:t>
      </w:r>
      <w:r w:rsidR="0052205F" w:rsidRPr="00984475">
        <w:rPr>
          <w:rFonts w:ascii="Source Code Pro" w:eastAsia="Courier New" w:hAnsi="Source Code Pro" w:cs="CG Times"/>
          <w:b/>
          <w:bCs/>
          <w:color w:val="010101"/>
          <w:sz w:val="80"/>
          <w:szCs w:val="80"/>
        </w:rPr>
        <w:t xml:space="preserve">n </w:t>
      </w:r>
    </w:p>
    <w:p w:rsidR="0052205F" w:rsidRPr="00984475" w:rsidRDefault="0052205F" w:rsidP="00F700D2">
      <w:pPr>
        <w:spacing w:line="100" w:lineRule="atLeast"/>
        <w:jc w:val="center"/>
        <w:rPr>
          <w:rFonts w:ascii="Source Code Pro" w:eastAsia="Courier New" w:hAnsi="Source Code Pro" w:cs="CG Times"/>
          <w:b/>
          <w:bCs/>
          <w:color w:val="010101"/>
          <w:sz w:val="80"/>
          <w:szCs w:val="80"/>
        </w:rPr>
      </w:pPr>
      <w:r w:rsidRPr="00984475">
        <w:rPr>
          <w:rFonts w:ascii="Source Code Pro" w:eastAsia="Courier New" w:hAnsi="Source Code Pro" w:cs="CG Times"/>
          <w:b/>
          <w:bCs/>
          <w:color w:val="010101"/>
          <w:sz w:val="80"/>
          <w:szCs w:val="80"/>
        </w:rPr>
        <w:t>Assembler Language</w:t>
      </w: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b/>
          <w:bCs/>
          <w:color w:val="010101"/>
          <w:sz w:val="80"/>
          <w:szCs w:val="80"/>
        </w:rPr>
      </w:pPr>
      <w:r w:rsidRPr="00984475">
        <w:rPr>
          <w:rFonts w:ascii="Source Code Pro" w:eastAsia="Courier New" w:hAnsi="Source Code Pro" w:cs="CG Times"/>
          <w:b/>
          <w:bCs/>
          <w:color w:val="010101"/>
          <w:sz w:val="80"/>
          <w:szCs w:val="80"/>
        </w:rPr>
        <w:t>Notes and Examples</w:t>
      </w: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984475" w:rsidRDefault="0052205F" w:rsidP="00F700D2">
      <w:pPr>
        <w:spacing w:line="100" w:lineRule="atLeast"/>
        <w:jc w:val="center"/>
        <w:rPr>
          <w:rFonts w:ascii="Source Code Pro" w:eastAsia="Courier New" w:hAnsi="Source Code Pro" w:cs="CG Times"/>
          <w:color w:val="010101"/>
        </w:rPr>
      </w:pPr>
    </w:p>
    <w:p w:rsidR="0052205F" w:rsidRPr="00082616" w:rsidRDefault="00082616" w:rsidP="00F700D2">
      <w:pPr>
        <w:spacing w:line="100" w:lineRule="atLeast"/>
        <w:jc w:val="center"/>
        <w:rPr>
          <w:rFonts w:ascii="Source Code Pro" w:eastAsia="Courier New" w:hAnsi="Source Code Pro" w:cs="CG Times"/>
          <w:b/>
          <w:bCs/>
          <w:color w:val="010101"/>
        </w:rPr>
      </w:pPr>
      <w:r w:rsidRPr="00082616">
        <w:rPr>
          <w:rFonts w:ascii="Source Code Pro" w:eastAsia="Courier New" w:hAnsi="Source Code Pro" w:cs="CG Times"/>
          <w:b/>
          <w:bCs/>
          <w:color w:val="010101"/>
        </w:rPr>
        <w:t xml:space="preserve">updated </w:t>
      </w:r>
      <w:r w:rsidR="0052205F" w:rsidRPr="00082616">
        <w:rPr>
          <w:rFonts w:ascii="Source Code Pro" w:eastAsia="Courier New" w:hAnsi="Source Code Pro" w:cs="CG Times"/>
          <w:b/>
          <w:bCs/>
          <w:color w:val="010101"/>
        </w:rPr>
        <w:t>S</w:t>
      </w:r>
      <w:r w:rsidR="00BB5912" w:rsidRPr="00082616">
        <w:rPr>
          <w:rFonts w:ascii="Source Code Pro" w:eastAsia="Courier New" w:hAnsi="Source Code Pro" w:cs="CG Times"/>
          <w:b/>
          <w:bCs/>
          <w:color w:val="010101"/>
        </w:rPr>
        <w:t>ummer 2015</w:t>
      </w:r>
    </w:p>
    <w:p w:rsidR="0052205F" w:rsidRPr="00984475" w:rsidRDefault="0052205F">
      <w:pPr>
        <w:spacing w:line="100" w:lineRule="atLeast"/>
        <w:ind w:left="720"/>
        <w:rPr>
          <w:rFonts w:ascii="Source Code Pro" w:eastAsia="Courier New" w:hAnsi="Source Code Pro" w:cs="CG Times"/>
          <w:color w:val="010101"/>
        </w:rPr>
      </w:pPr>
    </w:p>
    <w:p w:rsidR="0052205F" w:rsidRPr="00984475" w:rsidRDefault="0052205F">
      <w:pPr>
        <w:spacing w:line="100" w:lineRule="atLeast"/>
        <w:ind w:left="720"/>
        <w:rPr>
          <w:rFonts w:ascii="Source Code Pro" w:eastAsia="Courier New" w:hAnsi="Source Code Pro" w:cs="CG Times"/>
          <w:color w:val="010101"/>
        </w:rPr>
      </w:pPr>
    </w:p>
    <w:p w:rsidR="0052205F" w:rsidRDefault="0052205F">
      <w:pPr>
        <w:spacing w:line="100" w:lineRule="atLeast"/>
        <w:ind w:left="720"/>
        <w:jc w:val="center"/>
        <w:rPr>
          <w:rFonts w:ascii="Source Code Pro" w:eastAsia="Courier New" w:hAnsi="Source Code Pro" w:cs="CG Times"/>
          <w:b/>
          <w:bCs/>
          <w:color w:val="010101"/>
          <w:sz w:val="48"/>
          <w:szCs w:val="48"/>
        </w:rPr>
      </w:pPr>
    </w:p>
    <w:p w:rsidR="00082616" w:rsidRPr="00984475" w:rsidRDefault="00082616">
      <w:pPr>
        <w:spacing w:line="100" w:lineRule="atLeast"/>
        <w:ind w:left="720"/>
        <w:jc w:val="center"/>
        <w:rPr>
          <w:rFonts w:ascii="Source Code Pro" w:eastAsia="Courier New" w:hAnsi="Source Code Pro" w:cs="CG Times"/>
          <w:b/>
          <w:bCs/>
          <w:color w:val="010101"/>
          <w:sz w:val="48"/>
          <w:szCs w:val="48"/>
        </w:rPr>
      </w:pPr>
    </w:p>
    <w:p w:rsidR="00F700D2" w:rsidRPr="003E4EE3" w:rsidRDefault="00A940E0" w:rsidP="003E4EE3">
      <w:pPr>
        <w:pStyle w:val="TOCHeading"/>
        <w:jc w:val="center"/>
        <w:rPr>
          <w:rFonts w:ascii="Source Code Pro" w:hAnsi="Source Code Pro"/>
          <w:b/>
          <w:color w:val="000000" w:themeColor="text1"/>
        </w:rPr>
      </w:pPr>
      <w:r w:rsidRPr="003E4EE3">
        <w:rPr>
          <w:rFonts w:ascii="Source Code Pro" w:hAnsi="Source Code Pro"/>
          <w:b/>
          <w:color w:val="000000" w:themeColor="text1"/>
        </w:rPr>
        <w:lastRenderedPageBreak/>
        <w:t xml:space="preserve">Table of </w:t>
      </w:r>
      <w:r w:rsidR="00F700D2" w:rsidRPr="003E4EE3">
        <w:rPr>
          <w:rFonts w:ascii="Source Code Pro" w:hAnsi="Source Code Pro"/>
          <w:b/>
          <w:color w:val="000000" w:themeColor="text1"/>
        </w:rPr>
        <w:t>Contents</w:t>
      </w:r>
    </w:p>
    <w:p w:rsidR="00017D6D" w:rsidRDefault="00F700D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3873735" w:history="1">
        <w:r w:rsidR="00017D6D" w:rsidRPr="00A454DC">
          <w:rPr>
            <w:rStyle w:val="Hyperlink"/>
            <w:rFonts w:ascii="Source Code Pro" w:hAnsi="Source Code Pro" w:cs="CG Times"/>
            <w:noProof/>
          </w:rPr>
          <w:t>Introduction</w:t>
        </w:r>
        <w:r w:rsidR="00017D6D">
          <w:rPr>
            <w:noProof/>
            <w:webHidden/>
          </w:rPr>
          <w:tab/>
        </w:r>
        <w:r w:rsidR="00017D6D">
          <w:rPr>
            <w:noProof/>
            <w:webHidden/>
          </w:rPr>
          <w:fldChar w:fldCharType="begin"/>
        </w:r>
        <w:r w:rsidR="00017D6D">
          <w:rPr>
            <w:noProof/>
            <w:webHidden/>
          </w:rPr>
          <w:instrText xml:space="preserve"> PAGEREF _Toc423873735 \h </w:instrText>
        </w:r>
        <w:r w:rsidR="00017D6D">
          <w:rPr>
            <w:noProof/>
            <w:webHidden/>
          </w:rPr>
        </w:r>
        <w:r w:rsidR="00017D6D">
          <w:rPr>
            <w:noProof/>
            <w:webHidden/>
          </w:rPr>
          <w:fldChar w:fldCharType="separate"/>
        </w:r>
        <w:r w:rsidR="00017D6D">
          <w:rPr>
            <w:noProof/>
            <w:webHidden/>
          </w:rPr>
          <w:t>4</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36" w:history="1">
        <w:r w:rsidR="00017D6D" w:rsidRPr="00A454DC">
          <w:rPr>
            <w:rStyle w:val="Hyperlink"/>
            <w:rFonts w:ascii="Source Code Pro" w:hAnsi="Source Code Pro"/>
            <w:noProof/>
          </w:rPr>
          <w:t>Chapter 1 - Job Control Language (JCL)</w:t>
        </w:r>
        <w:r w:rsidR="00017D6D">
          <w:rPr>
            <w:noProof/>
            <w:webHidden/>
          </w:rPr>
          <w:tab/>
        </w:r>
        <w:r w:rsidR="00017D6D">
          <w:rPr>
            <w:noProof/>
            <w:webHidden/>
          </w:rPr>
          <w:fldChar w:fldCharType="begin"/>
        </w:r>
        <w:r w:rsidR="00017D6D">
          <w:rPr>
            <w:noProof/>
            <w:webHidden/>
          </w:rPr>
          <w:instrText xml:space="preserve"> PAGEREF _Toc423873736 \h </w:instrText>
        </w:r>
        <w:r w:rsidR="00017D6D">
          <w:rPr>
            <w:noProof/>
            <w:webHidden/>
          </w:rPr>
        </w:r>
        <w:r w:rsidR="00017D6D">
          <w:rPr>
            <w:noProof/>
            <w:webHidden/>
          </w:rPr>
          <w:fldChar w:fldCharType="separate"/>
        </w:r>
        <w:r w:rsidR="00017D6D">
          <w:rPr>
            <w:noProof/>
            <w:webHidden/>
          </w:rPr>
          <w:t>5</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37" w:history="1">
        <w:r w:rsidR="00017D6D" w:rsidRPr="00A454DC">
          <w:rPr>
            <w:rStyle w:val="Hyperlink"/>
            <w:rFonts w:ascii="Source Code Pro" w:hAnsi="Source Code Pro"/>
            <w:noProof/>
          </w:rPr>
          <w:t>Assist JCL</w:t>
        </w:r>
        <w:r w:rsidR="00017D6D">
          <w:rPr>
            <w:noProof/>
            <w:webHidden/>
          </w:rPr>
          <w:tab/>
        </w:r>
        <w:r w:rsidR="00017D6D">
          <w:rPr>
            <w:noProof/>
            <w:webHidden/>
          </w:rPr>
          <w:fldChar w:fldCharType="begin"/>
        </w:r>
        <w:r w:rsidR="00017D6D">
          <w:rPr>
            <w:noProof/>
            <w:webHidden/>
          </w:rPr>
          <w:instrText xml:space="preserve"> PAGEREF _Toc423873737 \h </w:instrText>
        </w:r>
        <w:r w:rsidR="00017D6D">
          <w:rPr>
            <w:noProof/>
            <w:webHidden/>
          </w:rPr>
        </w:r>
        <w:r w:rsidR="00017D6D">
          <w:rPr>
            <w:noProof/>
            <w:webHidden/>
          </w:rPr>
          <w:fldChar w:fldCharType="separate"/>
        </w:r>
        <w:r w:rsidR="00017D6D">
          <w:rPr>
            <w:noProof/>
            <w:webHidden/>
          </w:rPr>
          <w:t>5</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38" w:history="1">
        <w:r w:rsidR="00017D6D" w:rsidRPr="00A454DC">
          <w:rPr>
            <w:rStyle w:val="Hyperlink"/>
            <w:rFonts w:ascii="Source Code Pro" w:hAnsi="Source Code Pro"/>
            <w:noProof/>
          </w:rPr>
          <w:t>JCL for Listing the Input Data Set</w:t>
        </w:r>
        <w:r w:rsidR="00017D6D">
          <w:rPr>
            <w:noProof/>
            <w:webHidden/>
          </w:rPr>
          <w:tab/>
        </w:r>
        <w:r w:rsidR="00017D6D">
          <w:rPr>
            <w:noProof/>
            <w:webHidden/>
          </w:rPr>
          <w:fldChar w:fldCharType="begin"/>
        </w:r>
        <w:r w:rsidR="00017D6D">
          <w:rPr>
            <w:noProof/>
            <w:webHidden/>
          </w:rPr>
          <w:instrText xml:space="preserve"> PAGEREF _Toc423873738 \h </w:instrText>
        </w:r>
        <w:r w:rsidR="00017D6D">
          <w:rPr>
            <w:noProof/>
            <w:webHidden/>
          </w:rPr>
        </w:r>
        <w:r w:rsidR="00017D6D">
          <w:rPr>
            <w:noProof/>
            <w:webHidden/>
          </w:rPr>
          <w:fldChar w:fldCharType="separate"/>
        </w:r>
        <w:r w:rsidR="00017D6D">
          <w:rPr>
            <w:noProof/>
            <w:webHidden/>
          </w:rPr>
          <w:t>8</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39" w:history="1">
        <w:r w:rsidR="00017D6D" w:rsidRPr="00A454DC">
          <w:rPr>
            <w:rStyle w:val="Hyperlink"/>
            <w:rFonts w:ascii="Source Code Pro" w:hAnsi="Source Code Pro"/>
            <w:noProof/>
          </w:rPr>
          <w:t>Chapter 2 - Documentation Standards</w:t>
        </w:r>
        <w:r w:rsidR="00017D6D">
          <w:rPr>
            <w:noProof/>
            <w:webHidden/>
          </w:rPr>
          <w:tab/>
        </w:r>
        <w:r w:rsidR="00017D6D">
          <w:rPr>
            <w:noProof/>
            <w:webHidden/>
          </w:rPr>
          <w:fldChar w:fldCharType="begin"/>
        </w:r>
        <w:r w:rsidR="00017D6D">
          <w:rPr>
            <w:noProof/>
            <w:webHidden/>
          </w:rPr>
          <w:instrText xml:space="preserve"> PAGEREF _Toc423873739 \h </w:instrText>
        </w:r>
        <w:r w:rsidR="00017D6D">
          <w:rPr>
            <w:noProof/>
            <w:webHidden/>
          </w:rPr>
        </w:r>
        <w:r w:rsidR="00017D6D">
          <w:rPr>
            <w:noProof/>
            <w:webHidden/>
          </w:rPr>
          <w:fldChar w:fldCharType="separate"/>
        </w:r>
        <w:r w:rsidR="00017D6D">
          <w:rPr>
            <w:noProof/>
            <w:webHidden/>
          </w:rPr>
          <w:t>9</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0" w:history="1">
        <w:r w:rsidR="00017D6D" w:rsidRPr="00A454DC">
          <w:rPr>
            <w:rStyle w:val="Hyperlink"/>
            <w:rFonts w:ascii="Source Code Pro" w:hAnsi="Source Code Pro"/>
            <w:noProof/>
          </w:rPr>
          <w:t>Routine (Main Box) Documentation</w:t>
        </w:r>
        <w:r w:rsidR="00017D6D">
          <w:rPr>
            <w:noProof/>
            <w:webHidden/>
          </w:rPr>
          <w:tab/>
        </w:r>
        <w:r w:rsidR="00017D6D">
          <w:rPr>
            <w:noProof/>
            <w:webHidden/>
          </w:rPr>
          <w:fldChar w:fldCharType="begin"/>
        </w:r>
        <w:r w:rsidR="00017D6D">
          <w:rPr>
            <w:noProof/>
            <w:webHidden/>
          </w:rPr>
          <w:instrText xml:space="preserve"> PAGEREF _Toc423873740 \h </w:instrText>
        </w:r>
        <w:r w:rsidR="00017D6D">
          <w:rPr>
            <w:noProof/>
            <w:webHidden/>
          </w:rPr>
        </w:r>
        <w:r w:rsidR="00017D6D">
          <w:rPr>
            <w:noProof/>
            <w:webHidden/>
          </w:rPr>
          <w:fldChar w:fldCharType="separate"/>
        </w:r>
        <w:r w:rsidR="00017D6D">
          <w:rPr>
            <w:noProof/>
            <w:webHidden/>
          </w:rPr>
          <w:t>9</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1" w:history="1">
        <w:r w:rsidR="00017D6D" w:rsidRPr="00A454DC">
          <w:rPr>
            <w:rStyle w:val="Hyperlink"/>
            <w:rFonts w:ascii="Source Code Pro" w:hAnsi="Source Code Pro"/>
            <w:noProof/>
          </w:rPr>
          <w:t>Source Code Documentation</w:t>
        </w:r>
        <w:r w:rsidR="00017D6D">
          <w:rPr>
            <w:noProof/>
            <w:webHidden/>
          </w:rPr>
          <w:tab/>
        </w:r>
        <w:r w:rsidR="00017D6D">
          <w:rPr>
            <w:noProof/>
            <w:webHidden/>
          </w:rPr>
          <w:fldChar w:fldCharType="begin"/>
        </w:r>
        <w:r w:rsidR="00017D6D">
          <w:rPr>
            <w:noProof/>
            <w:webHidden/>
          </w:rPr>
          <w:instrText xml:space="preserve"> PAGEREF _Toc423873741 \h </w:instrText>
        </w:r>
        <w:r w:rsidR="00017D6D">
          <w:rPr>
            <w:noProof/>
            <w:webHidden/>
          </w:rPr>
        </w:r>
        <w:r w:rsidR="00017D6D">
          <w:rPr>
            <w:noProof/>
            <w:webHidden/>
          </w:rPr>
          <w:fldChar w:fldCharType="separate"/>
        </w:r>
        <w:r w:rsidR="00017D6D">
          <w:rPr>
            <w:noProof/>
            <w:webHidden/>
          </w:rPr>
          <w:t>13</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2" w:history="1">
        <w:r w:rsidR="00017D6D" w:rsidRPr="00A454DC">
          <w:rPr>
            <w:rStyle w:val="Hyperlink"/>
            <w:rFonts w:ascii="Source Code Pro" w:hAnsi="Source Code Pro"/>
            <w:noProof/>
          </w:rPr>
          <w:t>Macro Documentation Standards</w:t>
        </w:r>
        <w:r w:rsidR="00017D6D">
          <w:rPr>
            <w:noProof/>
            <w:webHidden/>
          </w:rPr>
          <w:tab/>
        </w:r>
        <w:r w:rsidR="00017D6D">
          <w:rPr>
            <w:noProof/>
            <w:webHidden/>
          </w:rPr>
          <w:fldChar w:fldCharType="begin"/>
        </w:r>
        <w:r w:rsidR="00017D6D">
          <w:rPr>
            <w:noProof/>
            <w:webHidden/>
          </w:rPr>
          <w:instrText xml:space="preserve"> PAGEREF _Toc423873742 \h </w:instrText>
        </w:r>
        <w:r w:rsidR="00017D6D">
          <w:rPr>
            <w:noProof/>
            <w:webHidden/>
          </w:rPr>
        </w:r>
        <w:r w:rsidR="00017D6D">
          <w:rPr>
            <w:noProof/>
            <w:webHidden/>
          </w:rPr>
          <w:fldChar w:fldCharType="separate"/>
        </w:r>
        <w:r w:rsidR="00017D6D">
          <w:rPr>
            <w:noProof/>
            <w:webHidden/>
          </w:rPr>
          <w:t>14</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43" w:history="1">
        <w:r w:rsidR="00017D6D" w:rsidRPr="00A454DC">
          <w:rPr>
            <w:rStyle w:val="Hyperlink"/>
            <w:rFonts w:ascii="Source Code Pro" w:hAnsi="Source Code Pro" w:cs="CG Times"/>
            <w:noProof/>
          </w:rPr>
          <w:t>Chapter 3 - Structured Pseudocode</w:t>
        </w:r>
        <w:r w:rsidR="00017D6D">
          <w:rPr>
            <w:noProof/>
            <w:webHidden/>
          </w:rPr>
          <w:tab/>
        </w:r>
        <w:r w:rsidR="00017D6D">
          <w:rPr>
            <w:noProof/>
            <w:webHidden/>
          </w:rPr>
          <w:fldChar w:fldCharType="begin"/>
        </w:r>
        <w:r w:rsidR="00017D6D">
          <w:rPr>
            <w:noProof/>
            <w:webHidden/>
          </w:rPr>
          <w:instrText xml:space="preserve"> PAGEREF _Toc423873743 \h </w:instrText>
        </w:r>
        <w:r w:rsidR="00017D6D">
          <w:rPr>
            <w:noProof/>
            <w:webHidden/>
          </w:rPr>
        </w:r>
        <w:r w:rsidR="00017D6D">
          <w:rPr>
            <w:noProof/>
            <w:webHidden/>
          </w:rPr>
          <w:fldChar w:fldCharType="separate"/>
        </w:r>
        <w:r w:rsidR="00017D6D">
          <w:rPr>
            <w:noProof/>
            <w:webHidden/>
          </w:rPr>
          <w:t>16</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44" w:history="1">
        <w:r w:rsidR="00017D6D" w:rsidRPr="00A454DC">
          <w:rPr>
            <w:rStyle w:val="Hyperlink"/>
            <w:rFonts w:ascii="Source Code Pro" w:hAnsi="Source Code Pro"/>
            <w:noProof/>
          </w:rPr>
          <w:t>Chapter 4 - Debugging Tips</w:t>
        </w:r>
        <w:r w:rsidR="00017D6D">
          <w:rPr>
            <w:noProof/>
            <w:webHidden/>
          </w:rPr>
          <w:tab/>
        </w:r>
        <w:r w:rsidR="00017D6D">
          <w:rPr>
            <w:noProof/>
            <w:webHidden/>
          </w:rPr>
          <w:fldChar w:fldCharType="begin"/>
        </w:r>
        <w:r w:rsidR="00017D6D">
          <w:rPr>
            <w:noProof/>
            <w:webHidden/>
          </w:rPr>
          <w:instrText xml:space="preserve"> PAGEREF _Toc423873744 \h </w:instrText>
        </w:r>
        <w:r w:rsidR="00017D6D">
          <w:rPr>
            <w:noProof/>
            <w:webHidden/>
          </w:rPr>
        </w:r>
        <w:r w:rsidR="00017D6D">
          <w:rPr>
            <w:noProof/>
            <w:webHidden/>
          </w:rPr>
          <w:fldChar w:fldCharType="separate"/>
        </w:r>
        <w:r w:rsidR="00017D6D">
          <w:rPr>
            <w:noProof/>
            <w:webHidden/>
          </w:rPr>
          <w:t>17</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5" w:history="1">
        <w:r w:rsidR="00017D6D" w:rsidRPr="00A454DC">
          <w:rPr>
            <w:rStyle w:val="Hyperlink"/>
            <w:rFonts w:ascii="Source Code Pro" w:hAnsi="Source Code Pro"/>
            <w:noProof/>
          </w:rPr>
          <w:t>Chapter 2 of Overbeek &amp; Singletary Text</w:t>
        </w:r>
        <w:r w:rsidR="00017D6D">
          <w:rPr>
            <w:noProof/>
            <w:webHidden/>
          </w:rPr>
          <w:tab/>
        </w:r>
        <w:r w:rsidR="00017D6D">
          <w:rPr>
            <w:noProof/>
            <w:webHidden/>
          </w:rPr>
          <w:fldChar w:fldCharType="begin"/>
        </w:r>
        <w:r w:rsidR="00017D6D">
          <w:rPr>
            <w:noProof/>
            <w:webHidden/>
          </w:rPr>
          <w:instrText xml:space="preserve"> PAGEREF _Toc423873745 \h </w:instrText>
        </w:r>
        <w:r w:rsidR="00017D6D">
          <w:rPr>
            <w:noProof/>
            <w:webHidden/>
          </w:rPr>
        </w:r>
        <w:r w:rsidR="00017D6D">
          <w:rPr>
            <w:noProof/>
            <w:webHidden/>
          </w:rPr>
          <w:fldChar w:fldCharType="separate"/>
        </w:r>
        <w:r w:rsidR="00017D6D">
          <w:rPr>
            <w:noProof/>
            <w:webHidden/>
          </w:rPr>
          <w:t>17</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6" w:history="1">
        <w:r w:rsidR="00017D6D" w:rsidRPr="00A454DC">
          <w:rPr>
            <w:rStyle w:val="Hyperlink"/>
            <w:rFonts w:ascii="Source Code Pro" w:hAnsi="Source Code Pro"/>
            <w:noProof/>
          </w:rPr>
          <w:t>Chapter 3 of Overbeek &amp; Singletary Text</w:t>
        </w:r>
        <w:r w:rsidR="00017D6D">
          <w:rPr>
            <w:noProof/>
            <w:webHidden/>
          </w:rPr>
          <w:tab/>
        </w:r>
        <w:r w:rsidR="00017D6D">
          <w:rPr>
            <w:noProof/>
            <w:webHidden/>
          </w:rPr>
          <w:fldChar w:fldCharType="begin"/>
        </w:r>
        <w:r w:rsidR="00017D6D">
          <w:rPr>
            <w:noProof/>
            <w:webHidden/>
          </w:rPr>
          <w:instrText xml:space="preserve"> PAGEREF _Toc423873746 \h </w:instrText>
        </w:r>
        <w:r w:rsidR="00017D6D">
          <w:rPr>
            <w:noProof/>
            <w:webHidden/>
          </w:rPr>
        </w:r>
        <w:r w:rsidR="00017D6D">
          <w:rPr>
            <w:noProof/>
            <w:webHidden/>
          </w:rPr>
          <w:fldChar w:fldCharType="separate"/>
        </w:r>
        <w:r w:rsidR="00017D6D">
          <w:rPr>
            <w:noProof/>
            <w:webHidden/>
          </w:rPr>
          <w:t>18</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7" w:history="1">
        <w:r w:rsidR="00017D6D" w:rsidRPr="00A454DC">
          <w:rPr>
            <w:rStyle w:val="Hyperlink"/>
            <w:rFonts w:ascii="Source Code Pro" w:hAnsi="Source Code Pro"/>
            <w:noProof/>
          </w:rPr>
          <w:t>Chapter 4 of Overbeek &amp; Singletary Text</w:t>
        </w:r>
        <w:r w:rsidR="00017D6D">
          <w:rPr>
            <w:noProof/>
            <w:webHidden/>
          </w:rPr>
          <w:tab/>
        </w:r>
        <w:r w:rsidR="00017D6D">
          <w:rPr>
            <w:noProof/>
            <w:webHidden/>
          </w:rPr>
          <w:fldChar w:fldCharType="begin"/>
        </w:r>
        <w:r w:rsidR="00017D6D">
          <w:rPr>
            <w:noProof/>
            <w:webHidden/>
          </w:rPr>
          <w:instrText xml:space="preserve"> PAGEREF _Toc423873747 \h </w:instrText>
        </w:r>
        <w:r w:rsidR="00017D6D">
          <w:rPr>
            <w:noProof/>
            <w:webHidden/>
          </w:rPr>
        </w:r>
        <w:r w:rsidR="00017D6D">
          <w:rPr>
            <w:noProof/>
            <w:webHidden/>
          </w:rPr>
          <w:fldChar w:fldCharType="separate"/>
        </w:r>
        <w:r w:rsidR="00017D6D">
          <w:rPr>
            <w:noProof/>
            <w:webHidden/>
          </w:rPr>
          <w:t>19</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8" w:history="1">
        <w:r w:rsidR="00017D6D" w:rsidRPr="00A454DC">
          <w:rPr>
            <w:rStyle w:val="Hyperlink"/>
            <w:rFonts w:ascii="Source Code Pro" w:hAnsi="Source Code Pro"/>
            <w:noProof/>
          </w:rPr>
          <w:t>Chapter 5 of Overbeek &amp; Singletary Text</w:t>
        </w:r>
        <w:r w:rsidR="00017D6D">
          <w:rPr>
            <w:noProof/>
            <w:webHidden/>
          </w:rPr>
          <w:tab/>
        </w:r>
        <w:r w:rsidR="00017D6D">
          <w:rPr>
            <w:noProof/>
            <w:webHidden/>
          </w:rPr>
          <w:fldChar w:fldCharType="begin"/>
        </w:r>
        <w:r w:rsidR="00017D6D">
          <w:rPr>
            <w:noProof/>
            <w:webHidden/>
          </w:rPr>
          <w:instrText xml:space="preserve"> PAGEREF _Toc423873748 \h </w:instrText>
        </w:r>
        <w:r w:rsidR="00017D6D">
          <w:rPr>
            <w:noProof/>
            <w:webHidden/>
          </w:rPr>
        </w:r>
        <w:r w:rsidR="00017D6D">
          <w:rPr>
            <w:noProof/>
            <w:webHidden/>
          </w:rPr>
          <w:fldChar w:fldCharType="separate"/>
        </w:r>
        <w:r w:rsidR="00017D6D">
          <w:rPr>
            <w:noProof/>
            <w:webHidden/>
          </w:rPr>
          <w:t>19</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49" w:history="1">
        <w:r w:rsidR="00017D6D" w:rsidRPr="00A454DC">
          <w:rPr>
            <w:rStyle w:val="Hyperlink"/>
            <w:rFonts w:ascii="Source Code Pro" w:hAnsi="Source Code Pro"/>
            <w:noProof/>
          </w:rPr>
          <w:t>Chapter 6 of Overbeek &amp; Singletary Text</w:t>
        </w:r>
        <w:r w:rsidR="00017D6D">
          <w:rPr>
            <w:noProof/>
            <w:webHidden/>
          </w:rPr>
          <w:tab/>
        </w:r>
        <w:r w:rsidR="00017D6D">
          <w:rPr>
            <w:noProof/>
            <w:webHidden/>
          </w:rPr>
          <w:fldChar w:fldCharType="begin"/>
        </w:r>
        <w:r w:rsidR="00017D6D">
          <w:rPr>
            <w:noProof/>
            <w:webHidden/>
          </w:rPr>
          <w:instrText xml:space="preserve"> PAGEREF _Toc423873749 \h </w:instrText>
        </w:r>
        <w:r w:rsidR="00017D6D">
          <w:rPr>
            <w:noProof/>
            <w:webHidden/>
          </w:rPr>
        </w:r>
        <w:r w:rsidR="00017D6D">
          <w:rPr>
            <w:noProof/>
            <w:webHidden/>
          </w:rPr>
          <w:fldChar w:fldCharType="separate"/>
        </w:r>
        <w:r w:rsidR="00017D6D">
          <w:rPr>
            <w:noProof/>
            <w:webHidden/>
          </w:rPr>
          <w:t>21</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50" w:history="1">
        <w:r w:rsidR="00017D6D" w:rsidRPr="00A454DC">
          <w:rPr>
            <w:rStyle w:val="Hyperlink"/>
            <w:rFonts w:ascii="Source Code Pro" w:hAnsi="Source Code Pro"/>
            <w:noProof/>
          </w:rPr>
          <w:t>Chapter 8 of Overbeek &amp; Singletary Text</w:t>
        </w:r>
        <w:r w:rsidR="00017D6D">
          <w:rPr>
            <w:noProof/>
            <w:webHidden/>
          </w:rPr>
          <w:tab/>
        </w:r>
        <w:r w:rsidR="00017D6D">
          <w:rPr>
            <w:noProof/>
            <w:webHidden/>
          </w:rPr>
          <w:fldChar w:fldCharType="begin"/>
        </w:r>
        <w:r w:rsidR="00017D6D">
          <w:rPr>
            <w:noProof/>
            <w:webHidden/>
          </w:rPr>
          <w:instrText xml:space="preserve"> PAGEREF _Toc423873750 \h </w:instrText>
        </w:r>
        <w:r w:rsidR="00017D6D">
          <w:rPr>
            <w:noProof/>
            <w:webHidden/>
          </w:rPr>
        </w:r>
        <w:r w:rsidR="00017D6D">
          <w:rPr>
            <w:noProof/>
            <w:webHidden/>
          </w:rPr>
          <w:fldChar w:fldCharType="separate"/>
        </w:r>
        <w:r w:rsidR="00017D6D">
          <w:rPr>
            <w:noProof/>
            <w:webHidden/>
          </w:rPr>
          <w:t>21</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51" w:history="1">
        <w:r w:rsidR="00017D6D" w:rsidRPr="00A454DC">
          <w:rPr>
            <w:rStyle w:val="Hyperlink"/>
            <w:rFonts w:ascii="Source Code Pro" w:hAnsi="Source Code Pro"/>
            <w:noProof/>
          </w:rPr>
          <w:t>Chapter 9 of Overbeek &amp; Singletary Text</w:t>
        </w:r>
        <w:r w:rsidR="00017D6D">
          <w:rPr>
            <w:noProof/>
            <w:webHidden/>
          </w:rPr>
          <w:tab/>
        </w:r>
        <w:r w:rsidR="00017D6D">
          <w:rPr>
            <w:noProof/>
            <w:webHidden/>
          </w:rPr>
          <w:fldChar w:fldCharType="begin"/>
        </w:r>
        <w:r w:rsidR="00017D6D">
          <w:rPr>
            <w:noProof/>
            <w:webHidden/>
          </w:rPr>
          <w:instrText xml:space="preserve"> PAGEREF _Toc423873751 \h </w:instrText>
        </w:r>
        <w:r w:rsidR="00017D6D">
          <w:rPr>
            <w:noProof/>
            <w:webHidden/>
          </w:rPr>
        </w:r>
        <w:r w:rsidR="00017D6D">
          <w:rPr>
            <w:noProof/>
            <w:webHidden/>
          </w:rPr>
          <w:fldChar w:fldCharType="separate"/>
        </w:r>
        <w:r w:rsidR="00017D6D">
          <w:rPr>
            <w:noProof/>
            <w:webHidden/>
          </w:rPr>
          <w:t>21</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52" w:history="1">
        <w:r w:rsidR="00017D6D" w:rsidRPr="00A454DC">
          <w:rPr>
            <w:rStyle w:val="Hyperlink"/>
            <w:rFonts w:ascii="Source Code Pro" w:hAnsi="Source Code Pro"/>
            <w:noProof/>
          </w:rPr>
          <w:t>Chapter 5 - Common S0Cx Abends</w:t>
        </w:r>
        <w:r w:rsidR="00017D6D">
          <w:rPr>
            <w:noProof/>
            <w:webHidden/>
          </w:rPr>
          <w:tab/>
        </w:r>
        <w:r w:rsidR="00017D6D">
          <w:rPr>
            <w:noProof/>
            <w:webHidden/>
          </w:rPr>
          <w:fldChar w:fldCharType="begin"/>
        </w:r>
        <w:r w:rsidR="00017D6D">
          <w:rPr>
            <w:noProof/>
            <w:webHidden/>
          </w:rPr>
          <w:instrText xml:space="preserve"> PAGEREF _Toc423873752 \h </w:instrText>
        </w:r>
        <w:r w:rsidR="00017D6D">
          <w:rPr>
            <w:noProof/>
            <w:webHidden/>
          </w:rPr>
        </w:r>
        <w:r w:rsidR="00017D6D">
          <w:rPr>
            <w:noProof/>
            <w:webHidden/>
          </w:rPr>
          <w:fldChar w:fldCharType="separate"/>
        </w:r>
        <w:r w:rsidR="00017D6D">
          <w:rPr>
            <w:noProof/>
            <w:webHidden/>
          </w:rPr>
          <w:t>22</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53" w:history="1">
        <w:r w:rsidR="00017D6D" w:rsidRPr="00A454DC">
          <w:rPr>
            <w:rStyle w:val="Hyperlink"/>
            <w:rFonts w:ascii="Source Code Pro" w:hAnsi="Source Code Pro"/>
            <w:noProof/>
          </w:rPr>
          <w:t>Chapter 6 - Decimal Conversion</w:t>
        </w:r>
        <w:r w:rsidR="00017D6D">
          <w:rPr>
            <w:noProof/>
            <w:webHidden/>
          </w:rPr>
          <w:tab/>
        </w:r>
        <w:r w:rsidR="00017D6D">
          <w:rPr>
            <w:noProof/>
            <w:webHidden/>
          </w:rPr>
          <w:fldChar w:fldCharType="begin"/>
        </w:r>
        <w:r w:rsidR="00017D6D">
          <w:rPr>
            <w:noProof/>
            <w:webHidden/>
          </w:rPr>
          <w:instrText xml:space="preserve"> PAGEREF _Toc423873753 \h </w:instrText>
        </w:r>
        <w:r w:rsidR="00017D6D">
          <w:rPr>
            <w:noProof/>
            <w:webHidden/>
          </w:rPr>
        </w:r>
        <w:r w:rsidR="00017D6D">
          <w:rPr>
            <w:noProof/>
            <w:webHidden/>
          </w:rPr>
          <w:fldChar w:fldCharType="separate"/>
        </w:r>
        <w:r w:rsidR="00017D6D">
          <w:rPr>
            <w:noProof/>
            <w:webHidden/>
          </w:rPr>
          <w:t>24</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54" w:history="1">
        <w:r w:rsidR="00017D6D" w:rsidRPr="00A454DC">
          <w:rPr>
            <w:rStyle w:val="Hyperlink"/>
            <w:rFonts w:ascii="Source Code Pro" w:hAnsi="Source Code Pro"/>
            <w:noProof/>
          </w:rPr>
          <w:t>XDECI</w:t>
        </w:r>
        <w:r w:rsidR="00017D6D">
          <w:rPr>
            <w:noProof/>
            <w:webHidden/>
          </w:rPr>
          <w:tab/>
        </w:r>
        <w:r w:rsidR="00017D6D">
          <w:rPr>
            <w:noProof/>
            <w:webHidden/>
          </w:rPr>
          <w:fldChar w:fldCharType="begin"/>
        </w:r>
        <w:r w:rsidR="00017D6D">
          <w:rPr>
            <w:noProof/>
            <w:webHidden/>
          </w:rPr>
          <w:instrText xml:space="preserve"> PAGEREF _Toc423873754 \h </w:instrText>
        </w:r>
        <w:r w:rsidR="00017D6D">
          <w:rPr>
            <w:noProof/>
            <w:webHidden/>
          </w:rPr>
        </w:r>
        <w:r w:rsidR="00017D6D">
          <w:rPr>
            <w:noProof/>
            <w:webHidden/>
          </w:rPr>
          <w:fldChar w:fldCharType="separate"/>
        </w:r>
        <w:r w:rsidR="00017D6D">
          <w:rPr>
            <w:noProof/>
            <w:webHidden/>
          </w:rPr>
          <w:t>24</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55" w:history="1">
        <w:r w:rsidR="00017D6D" w:rsidRPr="00A454DC">
          <w:rPr>
            <w:rStyle w:val="Hyperlink"/>
            <w:rFonts w:ascii="Source Code Pro" w:hAnsi="Source Code Pro"/>
            <w:noProof/>
          </w:rPr>
          <w:t>XDECO</w:t>
        </w:r>
        <w:r w:rsidR="00017D6D">
          <w:rPr>
            <w:noProof/>
            <w:webHidden/>
          </w:rPr>
          <w:tab/>
        </w:r>
        <w:r w:rsidR="00017D6D">
          <w:rPr>
            <w:noProof/>
            <w:webHidden/>
          </w:rPr>
          <w:fldChar w:fldCharType="begin"/>
        </w:r>
        <w:r w:rsidR="00017D6D">
          <w:rPr>
            <w:noProof/>
            <w:webHidden/>
          </w:rPr>
          <w:instrText xml:space="preserve"> PAGEREF _Toc423873755 \h </w:instrText>
        </w:r>
        <w:r w:rsidR="00017D6D">
          <w:rPr>
            <w:noProof/>
            <w:webHidden/>
          </w:rPr>
        </w:r>
        <w:r w:rsidR="00017D6D">
          <w:rPr>
            <w:noProof/>
            <w:webHidden/>
          </w:rPr>
          <w:fldChar w:fldCharType="separate"/>
        </w:r>
        <w:r w:rsidR="00017D6D">
          <w:rPr>
            <w:noProof/>
            <w:webHidden/>
          </w:rPr>
          <w:t>25</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56" w:history="1">
        <w:r w:rsidR="00017D6D" w:rsidRPr="00A454DC">
          <w:rPr>
            <w:rStyle w:val="Hyperlink"/>
            <w:rFonts w:ascii="Source Code Pro" w:hAnsi="Source Code Pro"/>
            <w:noProof/>
          </w:rPr>
          <w:t>Chapter 7 - Load Address Instruction</w:t>
        </w:r>
        <w:r w:rsidR="00017D6D">
          <w:rPr>
            <w:noProof/>
            <w:webHidden/>
          </w:rPr>
          <w:tab/>
        </w:r>
        <w:r w:rsidR="00017D6D">
          <w:rPr>
            <w:noProof/>
            <w:webHidden/>
          </w:rPr>
          <w:fldChar w:fldCharType="begin"/>
        </w:r>
        <w:r w:rsidR="00017D6D">
          <w:rPr>
            <w:noProof/>
            <w:webHidden/>
          </w:rPr>
          <w:instrText xml:space="preserve"> PAGEREF _Toc423873756 \h </w:instrText>
        </w:r>
        <w:r w:rsidR="00017D6D">
          <w:rPr>
            <w:noProof/>
            <w:webHidden/>
          </w:rPr>
        </w:r>
        <w:r w:rsidR="00017D6D">
          <w:rPr>
            <w:noProof/>
            <w:webHidden/>
          </w:rPr>
          <w:fldChar w:fldCharType="separate"/>
        </w:r>
        <w:r w:rsidR="00017D6D">
          <w:rPr>
            <w:noProof/>
            <w:webHidden/>
          </w:rPr>
          <w:t>26</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57" w:history="1">
        <w:r w:rsidR="00017D6D" w:rsidRPr="00A454DC">
          <w:rPr>
            <w:rStyle w:val="Hyperlink"/>
            <w:rFonts w:ascii="Source Code Pro" w:hAnsi="Source Code Pro"/>
            <w:noProof/>
          </w:rPr>
          <w:t>Chapter 8 - Memory Dumps</w:t>
        </w:r>
        <w:r w:rsidR="00017D6D">
          <w:rPr>
            <w:noProof/>
            <w:webHidden/>
          </w:rPr>
          <w:tab/>
        </w:r>
        <w:r w:rsidR="00017D6D">
          <w:rPr>
            <w:noProof/>
            <w:webHidden/>
          </w:rPr>
          <w:fldChar w:fldCharType="begin"/>
        </w:r>
        <w:r w:rsidR="00017D6D">
          <w:rPr>
            <w:noProof/>
            <w:webHidden/>
          </w:rPr>
          <w:instrText xml:space="preserve"> PAGEREF _Toc423873757 \h </w:instrText>
        </w:r>
        <w:r w:rsidR="00017D6D">
          <w:rPr>
            <w:noProof/>
            <w:webHidden/>
          </w:rPr>
        </w:r>
        <w:r w:rsidR="00017D6D">
          <w:rPr>
            <w:noProof/>
            <w:webHidden/>
          </w:rPr>
          <w:fldChar w:fldCharType="separate"/>
        </w:r>
        <w:r w:rsidR="00017D6D">
          <w:rPr>
            <w:noProof/>
            <w:webHidden/>
          </w:rPr>
          <w:t>29</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58" w:history="1">
        <w:r w:rsidR="00017D6D" w:rsidRPr="00A454DC">
          <w:rPr>
            <w:rStyle w:val="Hyperlink"/>
            <w:rFonts w:ascii="Source Code Pro" w:eastAsia="Courier New" w:hAnsi="Source Code Pro" w:cs="CG Times"/>
            <w:noProof/>
          </w:rPr>
          <w:t>Dump Contents</w:t>
        </w:r>
        <w:r w:rsidR="00017D6D">
          <w:rPr>
            <w:noProof/>
            <w:webHidden/>
          </w:rPr>
          <w:tab/>
        </w:r>
        <w:r w:rsidR="00017D6D">
          <w:rPr>
            <w:noProof/>
            <w:webHidden/>
          </w:rPr>
          <w:fldChar w:fldCharType="begin"/>
        </w:r>
        <w:r w:rsidR="00017D6D">
          <w:rPr>
            <w:noProof/>
            <w:webHidden/>
          </w:rPr>
          <w:instrText xml:space="preserve"> PAGEREF _Toc423873758 \h </w:instrText>
        </w:r>
        <w:r w:rsidR="00017D6D">
          <w:rPr>
            <w:noProof/>
            <w:webHidden/>
          </w:rPr>
        </w:r>
        <w:r w:rsidR="00017D6D">
          <w:rPr>
            <w:noProof/>
            <w:webHidden/>
          </w:rPr>
          <w:fldChar w:fldCharType="separate"/>
        </w:r>
        <w:r w:rsidR="00017D6D">
          <w:rPr>
            <w:noProof/>
            <w:webHidden/>
          </w:rPr>
          <w:t>29</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59" w:history="1">
        <w:r w:rsidR="00017D6D" w:rsidRPr="00A454DC">
          <w:rPr>
            <w:rStyle w:val="Hyperlink"/>
            <w:rFonts w:ascii="Source Code Pro" w:hAnsi="Source Code Pro"/>
            <w:noProof/>
          </w:rPr>
          <w:t>Dump Assignment 1</w:t>
        </w:r>
        <w:r w:rsidR="00017D6D">
          <w:rPr>
            <w:noProof/>
            <w:webHidden/>
          </w:rPr>
          <w:tab/>
        </w:r>
        <w:r w:rsidR="00017D6D">
          <w:rPr>
            <w:noProof/>
            <w:webHidden/>
          </w:rPr>
          <w:fldChar w:fldCharType="begin"/>
        </w:r>
        <w:r w:rsidR="00017D6D">
          <w:rPr>
            <w:noProof/>
            <w:webHidden/>
          </w:rPr>
          <w:instrText xml:space="preserve"> PAGEREF _Toc423873759 \h </w:instrText>
        </w:r>
        <w:r w:rsidR="00017D6D">
          <w:rPr>
            <w:noProof/>
            <w:webHidden/>
          </w:rPr>
        </w:r>
        <w:r w:rsidR="00017D6D">
          <w:rPr>
            <w:noProof/>
            <w:webHidden/>
          </w:rPr>
          <w:fldChar w:fldCharType="separate"/>
        </w:r>
        <w:r w:rsidR="00017D6D">
          <w:rPr>
            <w:noProof/>
            <w:webHidden/>
          </w:rPr>
          <w:t>31</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60" w:history="1">
        <w:r w:rsidR="00017D6D" w:rsidRPr="00A454DC">
          <w:rPr>
            <w:rStyle w:val="Hyperlink"/>
            <w:rFonts w:ascii="Source Code Pro" w:hAnsi="Source Code Pro"/>
            <w:noProof/>
          </w:rPr>
          <w:t>Dump Assignment 2</w:t>
        </w:r>
        <w:r w:rsidR="00017D6D">
          <w:rPr>
            <w:noProof/>
            <w:webHidden/>
          </w:rPr>
          <w:tab/>
        </w:r>
        <w:r w:rsidR="00017D6D">
          <w:rPr>
            <w:noProof/>
            <w:webHidden/>
          </w:rPr>
          <w:fldChar w:fldCharType="begin"/>
        </w:r>
        <w:r w:rsidR="00017D6D">
          <w:rPr>
            <w:noProof/>
            <w:webHidden/>
          </w:rPr>
          <w:instrText xml:space="preserve"> PAGEREF _Toc423873760 \h </w:instrText>
        </w:r>
        <w:r w:rsidR="00017D6D">
          <w:rPr>
            <w:noProof/>
            <w:webHidden/>
          </w:rPr>
        </w:r>
        <w:r w:rsidR="00017D6D">
          <w:rPr>
            <w:noProof/>
            <w:webHidden/>
          </w:rPr>
          <w:fldChar w:fldCharType="separate"/>
        </w:r>
        <w:r w:rsidR="00017D6D">
          <w:rPr>
            <w:noProof/>
            <w:webHidden/>
          </w:rPr>
          <w:t>33</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61" w:history="1">
        <w:r w:rsidR="00017D6D" w:rsidRPr="00A454DC">
          <w:rPr>
            <w:rStyle w:val="Hyperlink"/>
            <w:rFonts w:ascii="Source Code Pro" w:hAnsi="Source Code Pro"/>
            <w:noProof/>
          </w:rPr>
          <w:t>Chapter 9 - External Subroutines</w:t>
        </w:r>
        <w:r w:rsidR="00017D6D">
          <w:rPr>
            <w:noProof/>
            <w:webHidden/>
          </w:rPr>
          <w:tab/>
        </w:r>
        <w:r w:rsidR="00017D6D">
          <w:rPr>
            <w:noProof/>
            <w:webHidden/>
          </w:rPr>
          <w:fldChar w:fldCharType="begin"/>
        </w:r>
        <w:r w:rsidR="00017D6D">
          <w:rPr>
            <w:noProof/>
            <w:webHidden/>
          </w:rPr>
          <w:instrText xml:space="preserve"> PAGEREF _Toc423873761 \h </w:instrText>
        </w:r>
        <w:r w:rsidR="00017D6D">
          <w:rPr>
            <w:noProof/>
            <w:webHidden/>
          </w:rPr>
        </w:r>
        <w:r w:rsidR="00017D6D">
          <w:rPr>
            <w:noProof/>
            <w:webHidden/>
          </w:rPr>
          <w:fldChar w:fldCharType="separate"/>
        </w:r>
        <w:r w:rsidR="00017D6D">
          <w:rPr>
            <w:noProof/>
            <w:webHidden/>
          </w:rPr>
          <w:t>35</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62" w:history="1">
        <w:r w:rsidR="00017D6D" w:rsidRPr="00A454DC">
          <w:rPr>
            <w:rStyle w:val="Hyperlink"/>
            <w:rFonts w:ascii="Source Code Pro" w:hAnsi="Source Code Pro"/>
            <w:noProof/>
          </w:rPr>
          <w:t>Standard Linkage Conventions</w:t>
        </w:r>
        <w:r w:rsidR="00017D6D">
          <w:rPr>
            <w:noProof/>
            <w:webHidden/>
          </w:rPr>
          <w:tab/>
        </w:r>
        <w:r w:rsidR="00017D6D">
          <w:rPr>
            <w:noProof/>
            <w:webHidden/>
          </w:rPr>
          <w:fldChar w:fldCharType="begin"/>
        </w:r>
        <w:r w:rsidR="00017D6D">
          <w:rPr>
            <w:noProof/>
            <w:webHidden/>
          </w:rPr>
          <w:instrText xml:space="preserve"> PAGEREF _Toc423873762 \h </w:instrText>
        </w:r>
        <w:r w:rsidR="00017D6D">
          <w:rPr>
            <w:noProof/>
            <w:webHidden/>
          </w:rPr>
        </w:r>
        <w:r w:rsidR="00017D6D">
          <w:rPr>
            <w:noProof/>
            <w:webHidden/>
          </w:rPr>
          <w:fldChar w:fldCharType="separate"/>
        </w:r>
        <w:r w:rsidR="00017D6D">
          <w:rPr>
            <w:noProof/>
            <w:webHidden/>
          </w:rPr>
          <w:t>36</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63" w:history="1">
        <w:r w:rsidR="00017D6D" w:rsidRPr="00A454DC">
          <w:rPr>
            <w:rStyle w:val="Hyperlink"/>
            <w:rFonts w:ascii="Source Code Pro" w:hAnsi="Source Code Pro"/>
            <w:noProof/>
          </w:rPr>
          <w:t>Register Conventions</w:t>
        </w:r>
        <w:r w:rsidR="00017D6D">
          <w:rPr>
            <w:noProof/>
            <w:webHidden/>
          </w:rPr>
          <w:tab/>
        </w:r>
        <w:r w:rsidR="00017D6D">
          <w:rPr>
            <w:noProof/>
            <w:webHidden/>
          </w:rPr>
          <w:fldChar w:fldCharType="begin"/>
        </w:r>
        <w:r w:rsidR="00017D6D">
          <w:rPr>
            <w:noProof/>
            <w:webHidden/>
          </w:rPr>
          <w:instrText xml:space="preserve"> PAGEREF _Toc423873763 \h </w:instrText>
        </w:r>
        <w:r w:rsidR="00017D6D">
          <w:rPr>
            <w:noProof/>
            <w:webHidden/>
          </w:rPr>
        </w:r>
        <w:r w:rsidR="00017D6D">
          <w:rPr>
            <w:noProof/>
            <w:webHidden/>
          </w:rPr>
          <w:fldChar w:fldCharType="separate"/>
        </w:r>
        <w:r w:rsidR="00017D6D">
          <w:rPr>
            <w:noProof/>
            <w:webHidden/>
          </w:rPr>
          <w:t>38</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64" w:history="1">
        <w:r w:rsidR="00017D6D" w:rsidRPr="00A454DC">
          <w:rPr>
            <w:rStyle w:val="Hyperlink"/>
            <w:rFonts w:ascii="Source Code Pro" w:hAnsi="Source Code Pro" w:cs="CG Times"/>
            <w:noProof/>
          </w:rPr>
          <w:t>Entry Linkage</w:t>
        </w:r>
        <w:r w:rsidR="00017D6D">
          <w:rPr>
            <w:noProof/>
            <w:webHidden/>
          </w:rPr>
          <w:tab/>
        </w:r>
        <w:r w:rsidR="00017D6D">
          <w:rPr>
            <w:noProof/>
            <w:webHidden/>
          </w:rPr>
          <w:fldChar w:fldCharType="begin"/>
        </w:r>
        <w:r w:rsidR="00017D6D">
          <w:rPr>
            <w:noProof/>
            <w:webHidden/>
          </w:rPr>
          <w:instrText xml:space="preserve"> PAGEREF _Toc423873764 \h </w:instrText>
        </w:r>
        <w:r w:rsidR="00017D6D">
          <w:rPr>
            <w:noProof/>
            <w:webHidden/>
          </w:rPr>
        </w:r>
        <w:r w:rsidR="00017D6D">
          <w:rPr>
            <w:noProof/>
            <w:webHidden/>
          </w:rPr>
          <w:fldChar w:fldCharType="separate"/>
        </w:r>
        <w:r w:rsidR="00017D6D">
          <w:rPr>
            <w:noProof/>
            <w:webHidden/>
          </w:rPr>
          <w:t>40</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65" w:history="1">
        <w:r w:rsidR="00017D6D" w:rsidRPr="00A454DC">
          <w:rPr>
            <w:rStyle w:val="Hyperlink"/>
            <w:rFonts w:ascii="Source Code Pro" w:hAnsi="Source Code Pro"/>
            <w:noProof/>
          </w:rPr>
          <w:t>Exit Linkage Method 1</w:t>
        </w:r>
        <w:r w:rsidR="00017D6D">
          <w:rPr>
            <w:noProof/>
            <w:webHidden/>
          </w:rPr>
          <w:tab/>
        </w:r>
        <w:r w:rsidR="00017D6D">
          <w:rPr>
            <w:noProof/>
            <w:webHidden/>
          </w:rPr>
          <w:fldChar w:fldCharType="begin"/>
        </w:r>
        <w:r w:rsidR="00017D6D">
          <w:rPr>
            <w:noProof/>
            <w:webHidden/>
          </w:rPr>
          <w:instrText xml:space="preserve"> PAGEREF _Toc423873765 \h </w:instrText>
        </w:r>
        <w:r w:rsidR="00017D6D">
          <w:rPr>
            <w:noProof/>
            <w:webHidden/>
          </w:rPr>
        </w:r>
        <w:r w:rsidR="00017D6D">
          <w:rPr>
            <w:noProof/>
            <w:webHidden/>
          </w:rPr>
          <w:fldChar w:fldCharType="separate"/>
        </w:r>
        <w:r w:rsidR="00017D6D">
          <w:rPr>
            <w:noProof/>
            <w:webHidden/>
          </w:rPr>
          <w:t>42</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66" w:history="1">
        <w:r w:rsidR="00017D6D" w:rsidRPr="00A454DC">
          <w:rPr>
            <w:rStyle w:val="Hyperlink"/>
            <w:rFonts w:ascii="Source Code Pro" w:hAnsi="Source Code Pro"/>
            <w:noProof/>
          </w:rPr>
          <w:t>Calling External Subroutines</w:t>
        </w:r>
        <w:r w:rsidR="00017D6D">
          <w:rPr>
            <w:noProof/>
            <w:webHidden/>
          </w:rPr>
          <w:tab/>
        </w:r>
        <w:r w:rsidR="00017D6D">
          <w:rPr>
            <w:noProof/>
            <w:webHidden/>
          </w:rPr>
          <w:fldChar w:fldCharType="begin"/>
        </w:r>
        <w:r w:rsidR="00017D6D">
          <w:rPr>
            <w:noProof/>
            <w:webHidden/>
          </w:rPr>
          <w:instrText xml:space="preserve"> PAGEREF _Toc423873766 \h </w:instrText>
        </w:r>
        <w:r w:rsidR="00017D6D">
          <w:rPr>
            <w:noProof/>
            <w:webHidden/>
          </w:rPr>
        </w:r>
        <w:r w:rsidR="00017D6D">
          <w:rPr>
            <w:noProof/>
            <w:webHidden/>
          </w:rPr>
          <w:fldChar w:fldCharType="separate"/>
        </w:r>
        <w:r w:rsidR="00017D6D">
          <w:rPr>
            <w:noProof/>
            <w:webHidden/>
          </w:rPr>
          <w:t>44</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67" w:history="1">
        <w:r w:rsidR="00017D6D" w:rsidRPr="00A454DC">
          <w:rPr>
            <w:rStyle w:val="Hyperlink"/>
            <w:rFonts w:ascii="Source Code Pro" w:hAnsi="Source Code Pro"/>
            <w:noProof/>
          </w:rPr>
          <w:t>Parameter Lists and Passing Parameters</w:t>
        </w:r>
        <w:r w:rsidR="00017D6D">
          <w:rPr>
            <w:noProof/>
            <w:webHidden/>
          </w:rPr>
          <w:tab/>
        </w:r>
        <w:r w:rsidR="00017D6D">
          <w:rPr>
            <w:noProof/>
            <w:webHidden/>
          </w:rPr>
          <w:fldChar w:fldCharType="begin"/>
        </w:r>
        <w:r w:rsidR="00017D6D">
          <w:rPr>
            <w:noProof/>
            <w:webHidden/>
          </w:rPr>
          <w:instrText xml:space="preserve"> PAGEREF _Toc423873767 \h </w:instrText>
        </w:r>
        <w:r w:rsidR="00017D6D">
          <w:rPr>
            <w:noProof/>
            <w:webHidden/>
          </w:rPr>
        </w:r>
        <w:r w:rsidR="00017D6D">
          <w:rPr>
            <w:noProof/>
            <w:webHidden/>
          </w:rPr>
          <w:fldChar w:fldCharType="separate"/>
        </w:r>
        <w:r w:rsidR="00017D6D">
          <w:rPr>
            <w:noProof/>
            <w:webHidden/>
          </w:rPr>
          <w:t>46</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68" w:history="1">
        <w:r w:rsidR="00017D6D" w:rsidRPr="00A454DC">
          <w:rPr>
            <w:rStyle w:val="Hyperlink"/>
            <w:rFonts w:ascii="Source Code Pro" w:hAnsi="Source Code Pro"/>
            <w:noProof/>
          </w:rPr>
          <w:t>Chapter 10 - DSECTs</w:t>
        </w:r>
        <w:r w:rsidR="00017D6D">
          <w:rPr>
            <w:noProof/>
            <w:webHidden/>
          </w:rPr>
          <w:tab/>
        </w:r>
        <w:r w:rsidR="00017D6D">
          <w:rPr>
            <w:noProof/>
            <w:webHidden/>
          </w:rPr>
          <w:fldChar w:fldCharType="begin"/>
        </w:r>
        <w:r w:rsidR="00017D6D">
          <w:rPr>
            <w:noProof/>
            <w:webHidden/>
          </w:rPr>
          <w:instrText xml:space="preserve"> PAGEREF _Toc423873768 \h </w:instrText>
        </w:r>
        <w:r w:rsidR="00017D6D">
          <w:rPr>
            <w:noProof/>
            <w:webHidden/>
          </w:rPr>
        </w:r>
        <w:r w:rsidR="00017D6D">
          <w:rPr>
            <w:noProof/>
            <w:webHidden/>
          </w:rPr>
          <w:fldChar w:fldCharType="separate"/>
        </w:r>
        <w:r w:rsidR="00017D6D">
          <w:rPr>
            <w:noProof/>
            <w:webHidden/>
          </w:rPr>
          <w:t>48</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69" w:history="1">
        <w:r w:rsidR="00017D6D" w:rsidRPr="00A454DC">
          <w:rPr>
            <w:rStyle w:val="Hyperlink"/>
            <w:rFonts w:ascii="Source Code Pro" w:hAnsi="Source Code Pro"/>
            <w:noProof/>
          </w:rPr>
          <w:t>Chapter 11 - Macro Instructions &amp; Conditional Assembly</w:t>
        </w:r>
        <w:r w:rsidR="00017D6D">
          <w:rPr>
            <w:noProof/>
            <w:webHidden/>
          </w:rPr>
          <w:tab/>
        </w:r>
        <w:r w:rsidR="00017D6D">
          <w:rPr>
            <w:noProof/>
            <w:webHidden/>
          </w:rPr>
          <w:fldChar w:fldCharType="begin"/>
        </w:r>
        <w:r w:rsidR="00017D6D">
          <w:rPr>
            <w:noProof/>
            <w:webHidden/>
          </w:rPr>
          <w:instrText xml:space="preserve"> PAGEREF _Toc423873769 \h </w:instrText>
        </w:r>
        <w:r w:rsidR="00017D6D">
          <w:rPr>
            <w:noProof/>
            <w:webHidden/>
          </w:rPr>
        </w:r>
        <w:r w:rsidR="00017D6D">
          <w:rPr>
            <w:noProof/>
            <w:webHidden/>
          </w:rPr>
          <w:fldChar w:fldCharType="separate"/>
        </w:r>
        <w:r w:rsidR="00017D6D">
          <w:rPr>
            <w:noProof/>
            <w:webHidden/>
          </w:rPr>
          <w:t>52</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0" w:history="1">
        <w:r w:rsidR="00017D6D" w:rsidRPr="00A454DC">
          <w:rPr>
            <w:rStyle w:val="Hyperlink"/>
            <w:rFonts w:ascii="Source Code Pro" w:hAnsi="Source Code Pro"/>
            <w:noProof/>
          </w:rPr>
          <w:t>Macro Definition</w:t>
        </w:r>
        <w:r w:rsidR="00017D6D">
          <w:rPr>
            <w:noProof/>
            <w:webHidden/>
          </w:rPr>
          <w:tab/>
        </w:r>
        <w:r w:rsidR="00017D6D">
          <w:rPr>
            <w:noProof/>
            <w:webHidden/>
          </w:rPr>
          <w:fldChar w:fldCharType="begin"/>
        </w:r>
        <w:r w:rsidR="00017D6D">
          <w:rPr>
            <w:noProof/>
            <w:webHidden/>
          </w:rPr>
          <w:instrText xml:space="preserve"> PAGEREF _Toc423873770 \h </w:instrText>
        </w:r>
        <w:r w:rsidR="00017D6D">
          <w:rPr>
            <w:noProof/>
            <w:webHidden/>
          </w:rPr>
        </w:r>
        <w:r w:rsidR="00017D6D">
          <w:rPr>
            <w:noProof/>
            <w:webHidden/>
          </w:rPr>
          <w:fldChar w:fldCharType="separate"/>
        </w:r>
        <w:r w:rsidR="00017D6D">
          <w:rPr>
            <w:noProof/>
            <w:webHidden/>
          </w:rPr>
          <w:t>53</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1" w:history="1">
        <w:r w:rsidR="00017D6D" w:rsidRPr="00A454DC">
          <w:rPr>
            <w:rStyle w:val="Hyperlink"/>
            <w:rFonts w:ascii="Source Code Pro" w:hAnsi="Source Code Pro"/>
            <w:noProof/>
          </w:rPr>
          <w:t>Format of a Macro Definition</w:t>
        </w:r>
        <w:r w:rsidR="00017D6D">
          <w:rPr>
            <w:noProof/>
            <w:webHidden/>
          </w:rPr>
          <w:tab/>
        </w:r>
        <w:r w:rsidR="00017D6D">
          <w:rPr>
            <w:noProof/>
            <w:webHidden/>
          </w:rPr>
          <w:fldChar w:fldCharType="begin"/>
        </w:r>
        <w:r w:rsidR="00017D6D">
          <w:rPr>
            <w:noProof/>
            <w:webHidden/>
          </w:rPr>
          <w:instrText xml:space="preserve"> PAGEREF _Toc423873771 \h </w:instrText>
        </w:r>
        <w:r w:rsidR="00017D6D">
          <w:rPr>
            <w:noProof/>
            <w:webHidden/>
          </w:rPr>
        </w:r>
        <w:r w:rsidR="00017D6D">
          <w:rPr>
            <w:noProof/>
            <w:webHidden/>
          </w:rPr>
          <w:fldChar w:fldCharType="separate"/>
        </w:r>
        <w:r w:rsidR="00017D6D">
          <w:rPr>
            <w:noProof/>
            <w:webHidden/>
          </w:rPr>
          <w:t>54</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2" w:history="1">
        <w:r w:rsidR="00017D6D" w:rsidRPr="00A454DC">
          <w:rPr>
            <w:rStyle w:val="Hyperlink"/>
            <w:rFonts w:ascii="Source Code Pro" w:hAnsi="Source Code Pro"/>
            <w:noProof/>
          </w:rPr>
          <w:t>MNOTE and MEXIT</w:t>
        </w:r>
        <w:r w:rsidR="00017D6D">
          <w:rPr>
            <w:noProof/>
            <w:webHidden/>
          </w:rPr>
          <w:tab/>
        </w:r>
        <w:r w:rsidR="00017D6D">
          <w:rPr>
            <w:noProof/>
            <w:webHidden/>
          </w:rPr>
          <w:fldChar w:fldCharType="begin"/>
        </w:r>
        <w:r w:rsidR="00017D6D">
          <w:rPr>
            <w:noProof/>
            <w:webHidden/>
          </w:rPr>
          <w:instrText xml:space="preserve"> PAGEREF _Toc423873772 \h </w:instrText>
        </w:r>
        <w:r w:rsidR="00017D6D">
          <w:rPr>
            <w:noProof/>
            <w:webHidden/>
          </w:rPr>
        </w:r>
        <w:r w:rsidR="00017D6D">
          <w:rPr>
            <w:noProof/>
            <w:webHidden/>
          </w:rPr>
          <w:fldChar w:fldCharType="separate"/>
        </w:r>
        <w:r w:rsidR="00017D6D">
          <w:rPr>
            <w:noProof/>
            <w:webHidden/>
          </w:rPr>
          <w:t>57</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3" w:history="1">
        <w:r w:rsidR="00017D6D" w:rsidRPr="00A454DC">
          <w:rPr>
            <w:rStyle w:val="Hyperlink"/>
            <w:rFonts w:ascii="Source Code Pro" w:hAnsi="Source Code Pro" w:cs="CG Times"/>
            <w:noProof/>
          </w:rPr>
          <w:t>Linear Table Search</w:t>
        </w:r>
        <w:r w:rsidR="00017D6D">
          <w:rPr>
            <w:noProof/>
            <w:webHidden/>
          </w:rPr>
          <w:tab/>
        </w:r>
        <w:r w:rsidR="00017D6D">
          <w:rPr>
            <w:noProof/>
            <w:webHidden/>
          </w:rPr>
          <w:fldChar w:fldCharType="begin"/>
        </w:r>
        <w:r w:rsidR="00017D6D">
          <w:rPr>
            <w:noProof/>
            <w:webHidden/>
          </w:rPr>
          <w:instrText xml:space="preserve"> PAGEREF _Toc423873773 \h </w:instrText>
        </w:r>
        <w:r w:rsidR="00017D6D">
          <w:rPr>
            <w:noProof/>
            <w:webHidden/>
          </w:rPr>
        </w:r>
        <w:r w:rsidR="00017D6D">
          <w:rPr>
            <w:noProof/>
            <w:webHidden/>
          </w:rPr>
          <w:fldChar w:fldCharType="separate"/>
        </w:r>
        <w:r w:rsidR="00017D6D">
          <w:rPr>
            <w:noProof/>
            <w:webHidden/>
          </w:rPr>
          <w:t>58</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4" w:history="1">
        <w:r w:rsidR="00017D6D" w:rsidRPr="00A454DC">
          <w:rPr>
            <w:rStyle w:val="Hyperlink"/>
            <w:rFonts w:ascii="Source Code Pro" w:hAnsi="Source Code Pro"/>
            <w:noProof/>
          </w:rPr>
          <w:t>Hashing</w:t>
        </w:r>
        <w:r w:rsidR="00017D6D">
          <w:rPr>
            <w:noProof/>
            <w:webHidden/>
          </w:rPr>
          <w:tab/>
        </w:r>
        <w:r w:rsidR="00017D6D">
          <w:rPr>
            <w:noProof/>
            <w:webHidden/>
          </w:rPr>
          <w:fldChar w:fldCharType="begin"/>
        </w:r>
        <w:r w:rsidR="00017D6D">
          <w:rPr>
            <w:noProof/>
            <w:webHidden/>
          </w:rPr>
          <w:instrText xml:space="preserve"> PAGEREF _Toc423873774 \h </w:instrText>
        </w:r>
        <w:r w:rsidR="00017D6D">
          <w:rPr>
            <w:noProof/>
            <w:webHidden/>
          </w:rPr>
        </w:r>
        <w:r w:rsidR="00017D6D">
          <w:rPr>
            <w:noProof/>
            <w:webHidden/>
          </w:rPr>
          <w:fldChar w:fldCharType="separate"/>
        </w:r>
        <w:r w:rsidR="00017D6D">
          <w:rPr>
            <w:noProof/>
            <w:webHidden/>
          </w:rPr>
          <w:t>59</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5" w:history="1">
        <w:r w:rsidR="00017D6D" w:rsidRPr="00A454DC">
          <w:rPr>
            <w:rStyle w:val="Hyperlink"/>
            <w:rFonts w:ascii="Source Code Pro" w:hAnsi="Source Code Pro"/>
            <w:noProof/>
          </w:rPr>
          <w:t>Hash Search</w:t>
        </w:r>
        <w:r w:rsidR="00017D6D">
          <w:rPr>
            <w:noProof/>
            <w:webHidden/>
          </w:rPr>
          <w:tab/>
        </w:r>
        <w:r w:rsidR="00017D6D">
          <w:rPr>
            <w:noProof/>
            <w:webHidden/>
          </w:rPr>
          <w:fldChar w:fldCharType="begin"/>
        </w:r>
        <w:r w:rsidR="00017D6D">
          <w:rPr>
            <w:noProof/>
            <w:webHidden/>
          </w:rPr>
          <w:instrText xml:space="preserve"> PAGEREF _Toc423873775 \h </w:instrText>
        </w:r>
        <w:r w:rsidR="00017D6D">
          <w:rPr>
            <w:noProof/>
            <w:webHidden/>
          </w:rPr>
        </w:r>
        <w:r w:rsidR="00017D6D">
          <w:rPr>
            <w:noProof/>
            <w:webHidden/>
          </w:rPr>
          <w:fldChar w:fldCharType="separate"/>
        </w:r>
        <w:r w:rsidR="00017D6D">
          <w:rPr>
            <w:noProof/>
            <w:webHidden/>
          </w:rPr>
          <w:t>60</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76" w:history="1">
        <w:r w:rsidR="00017D6D" w:rsidRPr="00A454DC">
          <w:rPr>
            <w:rStyle w:val="Hyperlink"/>
            <w:rFonts w:ascii="Source Code Pro" w:hAnsi="Source Code Pro"/>
            <w:noProof/>
          </w:rPr>
          <w:t>Appendix B - Sort Algorithms</w:t>
        </w:r>
        <w:r w:rsidR="00017D6D">
          <w:rPr>
            <w:noProof/>
            <w:webHidden/>
          </w:rPr>
          <w:tab/>
        </w:r>
        <w:r w:rsidR="00017D6D">
          <w:rPr>
            <w:noProof/>
            <w:webHidden/>
          </w:rPr>
          <w:fldChar w:fldCharType="begin"/>
        </w:r>
        <w:r w:rsidR="00017D6D">
          <w:rPr>
            <w:noProof/>
            <w:webHidden/>
          </w:rPr>
          <w:instrText xml:space="preserve"> PAGEREF _Toc423873776 \h </w:instrText>
        </w:r>
        <w:r w:rsidR="00017D6D">
          <w:rPr>
            <w:noProof/>
            <w:webHidden/>
          </w:rPr>
        </w:r>
        <w:r w:rsidR="00017D6D">
          <w:rPr>
            <w:noProof/>
            <w:webHidden/>
          </w:rPr>
          <w:fldChar w:fldCharType="separate"/>
        </w:r>
        <w:r w:rsidR="00017D6D">
          <w:rPr>
            <w:noProof/>
            <w:webHidden/>
          </w:rPr>
          <w:t>62</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7" w:history="1">
        <w:r w:rsidR="00017D6D" w:rsidRPr="00A454DC">
          <w:rPr>
            <w:rStyle w:val="Hyperlink"/>
            <w:rFonts w:ascii="Source Code Pro" w:hAnsi="Source Code Pro" w:cs="CG Times"/>
            <w:noProof/>
          </w:rPr>
          <w:t>Bubble Sort</w:t>
        </w:r>
        <w:r w:rsidR="00017D6D">
          <w:rPr>
            <w:noProof/>
            <w:webHidden/>
          </w:rPr>
          <w:tab/>
        </w:r>
        <w:r w:rsidR="00017D6D">
          <w:rPr>
            <w:noProof/>
            <w:webHidden/>
          </w:rPr>
          <w:fldChar w:fldCharType="begin"/>
        </w:r>
        <w:r w:rsidR="00017D6D">
          <w:rPr>
            <w:noProof/>
            <w:webHidden/>
          </w:rPr>
          <w:instrText xml:space="preserve"> PAGEREF _Toc423873777 \h </w:instrText>
        </w:r>
        <w:r w:rsidR="00017D6D">
          <w:rPr>
            <w:noProof/>
            <w:webHidden/>
          </w:rPr>
        </w:r>
        <w:r w:rsidR="00017D6D">
          <w:rPr>
            <w:noProof/>
            <w:webHidden/>
          </w:rPr>
          <w:fldChar w:fldCharType="separate"/>
        </w:r>
        <w:r w:rsidR="00017D6D">
          <w:rPr>
            <w:noProof/>
            <w:webHidden/>
          </w:rPr>
          <w:t>62</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8" w:history="1">
        <w:r w:rsidR="00017D6D" w:rsidRPr="00A454DC">
          <w:rPr>
            <w:rStyle w:val="Hyperlink"/>
            <w:rFonts w:ascii="Source Code Pro" w:hAnsi="Source Code Pro"/>
            <w:noProof/>
          </w:rPr>
          <w:t>Selection Sort</w:t>
        </w:r>
        <w:r w:rsidR="00017D6D">
          <w:rPr>
            <w:noProof/>
            <w:webHidden/>
          </w:rPr>
          <w:tab/>
        </w:r>
        <w:r w:rsidR="00017D6D">
          <w:rPr>
            <w:noProof/>
            <w:webHidden/>
          </w:rPr>
          <w:fldChar w:fldCharType="begin"/>
        </w:r>
        <w:r w:rsidR="00017D6D">
          <w:rPr>
            <w:noProof/>
            <w:webHidden/>
          </w:rPr>
          <w:instrText xml:space="preserve"> PAGEREF _Toc423873778 \h </w:instrText>
        </w:r>
        <w:r w:rsidR="00017D6D">
          <w:rPr>
            <w:noProof/>
            <w:webHidden/>
          </w:rPr>
        </w:r>
        <w:r w:rsidR="00017D6D">
          <w:rPr>
            <w:noProof/>
            <w:webHidden/>
          </w:rPr>
          <w:fldChar w:fldCharType="separate"/>
        </w:r>
        <w:r w:rsidR="00017D6D">
          <w:rPr>
            <w:noProof/>
            <w:webHidden/>
          </w:rPr>
          <w:t>63</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79" w:history="1">
        <w:r w:rsidR="00017D6D" w:rsidRPr="00A454DC">
          <w:rPr>
            <w:rStyle w:val="Hyperlink"/>
            <w:rFonts w:ascii="Source Code Pro" w:hAnsi="Source Code Pro" w:cs="CG Times"/>
            <w:noProof/>
          </w:rPr>
          <w:t>Insertion Sort</w:t>
        </w:r>
        <w:r w:rsidR="00017D6D">
          <w:rPr>
            <w:noProof/>
            <w:webHidden/>
          </w:rPr>
          <w:tab/>
        </w:r>
        <w:r w:rsidR="00017D6D">
          <w:rPr>
            <w:noProof/>
            <w:webHidden/>
          </w:rPr>
          <w:fldChar w:fldCharType="begin"/>
        </w:r>
        <w:r w:rsidR="00017D6D">
          <w:rPr>
            <w:noProof/>
            <w:webHidden/>
          </w:rPr>
          <w:instrText xml:space="preserve"> PAGEREF _Toc423873779 \h </w:instrText>
        </w:r>
        <w:r w:rsidR="00017D6D">
          <w:rPr>
            <w:noProof/>
            <w:webHidden/>
          </w:rPr>
        </w:r>
        <w:r w:rsidR="00017D6D">
          <w:rPr>
            <w:noProof/>
            <w:webHidden/>
          </w:rPr>
          <w:fldChar w:fldCharType="separate"/>
        </w:r>
        <w:r w:rsidR="00017D6D">
          <w:rPr>
            <w:noProof/>
            <w:webHidden/>
          </w:rPr>
          <w:t>64</w:t>
        </w:r>
        <w:r w:rsidR="00017D6D">
          <w:rPr>
            <w:noProof/>
            <w:webHidden/>
          </w:rPr>
          <w:fldChar w:fldCharType="end"/>
        </w:r>
      </w:hyperlink>
    </w:p>
    <w:p w:rsidR="00017D6D" w:rsidRDefault="00EC6EF2">
      <w:pPr>
        <w:pStyle w:val="TOC2"/>
        <w:rPr>
          <w:rFonts w:asciiTheme="minorHAnsi" w:eastAsiaTheme="minorEastAsia" w:hAnsiTheme="minorHAnsi" w:cstheme="minorBidi"/>
          <w:noProof/>
          <w:sz w:val="22"/>
          <w:szCs w:val="22"/>
        </w:rPr>
      </w:pPr>
      <w:hyperlink w:anchor="_Toc423873780" w:history="1">
        <w:r w:rsidR="00017D6D" w:rsidRPr="00A454DC">
          <w:rPr>
            <w:rStyle w:val="Hyperlink"/>
            <w:rFonts w:ascii="Source Code Pro" w:hAnsi="Source Code Pro"/>
            <w:noProof/>
          </w:rPr>
          <w:t>INSERTION SORT WITH A BUCKET</w:t>
        </w:r>
        <w:r w:rsidR="00017D6D">
          <w:rPr>
            <w:noProof/>
            <w:webHidden/>
          </w:rPr>
          <w:tab/>
        </w:r>
        <w:r w:rsidR="00017D6D">
          <w:rPr>
            <w:noProof/>
            <w:webHidden/>
          </w:rPr>
          <w:fldChar w:fldCharType="begin"/>
        </w:r>
        <w:r w:rsidR="00017D6D">
          <w:rPr>
            <w:noProof/>
            <w:webHidden/>
          </w:rPr>
          <w:instrText xml:space="preserve"> PAGEREF _Toc423873780 \h </w:instrText>
        </w:r>
        <w:r w:rsidR="00017D6D">
          <w:rPr>
            <w:noProof/>
            <w:webHidden/>
          </w:rPr>
        </w:r>
        <w:r w:rsidR="00017D6D">
          <w:rPr>
            <w:noProof/>
            <w:webHidden/>
          </w:rPr>
          <w:fldChar w:fldCharType="separate"/>
        </w:r>
        <w:r w:rsidR="00017D6D">
          <w:rPr>
            <w:noProof/>
            <w:webHidden/>
          </w:rPr>
          <w:t>65</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81" w:history="1">
        <w:r w:rsidR="00017D6D" w:rsidRPr="00A454DC">
          <w:rPr>
            <w:rStyle w:val="Hyperlink"/>
            <w:rFonts w:ascii="Source Code Pro" w:hAnsi="Source Code Pro"/>
            <w:noProof/>
          </w:rPr>
          <w:t>Appendix C - Merge Algorithms</w:t>
        </w:r>
        <w:r w:rsidR="00017D6D">
          <w:rPr>
            <w:noProof/>
            <w:webHidden/>
          </w:rPr>
          <w:tab/>
        </w:r>
        <w:r w:rsidR="00017D6D">
          <w:rPr>
            <w:noProof/>
            <w:webHidden/>
          </w:rPr>
          <w:fldChar w:fldCharType="begin"/>
        </w:r>
        <w:r w:rsidR="00017D6D">
          <w:rPr>
            <w:noProof/>
            <w:webHidden/>
          </w:rPr>
          <w:instrText xml:space="preserve"> PAGEREF _Toc423873781 \h </w:instrText>
        </w:r>
        <w:r w:rsidR="00017D6D">
          <w:rPr>
            <w:noProof/>
            <w:webHidden/>
          </w:rPr>
        </w:r>
        <w:r w:rsidR="00017D6D">
          <w:rPr>
            <w:noProof/>
            <w:webHidden/>
          </w:rPr>
          <w:fldChar w:fldCharType="separate"/>
        </w:r>
        <w:r w:rsidR="00017D6D">
          <w:rPr>
            <w:noProof/>
            <w:webHidden/>
          </w:rPr>
          <w:t>66</w:t>
        </w:r>
        <w:r w:rsidR="00017D6D">
          <w:rPr>
            <w:noProof/>
            <w:webHidden/>
          </w:rPr>
          <w:fldChar w:fldCharType="end"/>
        </w:r>
      </w:hyperlink>
    </w:p>
    <w:p w:rsidR="00017D6D" w:rsidRDefault="00EC6EF2">
      <w:pPr>
        <w:pStyle w:val="TOC1"/>
        <w:rPr>
          <w:rFonts w:asciiTheme="minorHAnsi" w:eastAsiaTheme="minorEastAsia" w:hAnsiTheme="minorHAnsi" w:cstheme="minorBidi"/>
          <w:noProof/>
          <w:sz w:val="22"/>
          <w:szCs w:val="22"/>
        </w:rPr>
      </w:pPr>
      <w:hyperlink w:anchor="_Toc423873782" w:history="1">
        <w:r w:rsidR="00017D6D" w:rsidRPr="00A454DC">
          <w:rPr>
            <w:rStyle w:val="Hyperlink"/>
            <w:rFonts w:ascii="Source Code Pro" w:eastAsia="Courier New" w:hAnsi="Source Code Pro" w:cs="CG Times"/>
            <w:noProof/>
          </w:rPr>
          <w:t>Appendix D – The Marist Mainframe</w:t>
        </w:r>
        <w:r w:rsidR="00017D6D">
          <w:rPr>
            <w:noProof/>
            <w:webHidden/>
          </w:rPr>
          <w:tab/>
        </w:r>
        <w:r w:rsidR="00017D6D">
          <w:rPr>
            <w:noProof/>
            <w:webHidden/>
          </w:rPr>
          <w:fldChar w:fldCharType="begin"/>
        </w:r>
        <w:r w:rsidR="00017D6D">
          <w:rPr>
            <w:noProof/>
            <w:webHidden/>
          </w:rPr>
          <w:instrText xml:space="preserve"> PAGEREF _Toc423873782 \h </w:instrText>
        </w:r>
        <w:r w:rsidR="00017D6D">
          <w:rPr>
            <w:noProof/>
            <w:webHidden/>
          </w:rPr>
        </w:r>
        <w:r w:rsidR="00017D6D">
          <w:rPr>
            <w:noProof/>
            <w:webHidden/>
          </w:rPr>
          <w:fldChar w:fldCharType="separate"/>
        </w:r>
        <w:r w:rsidR="00017D6D">
          <w:rPr>
            <w:noProof/>
            <w:webHidden/>
          </w:rPr>
          <w:t>68</w:t>
        </w:r>
        <w:r w:rsidR="00017D6D">
          <w:rPr>
            <w:noProof/>
            <w:webHidden/>
          </w:rPr>
          <w:fldChar w:fldCharType="end"/>
        </w:r>
      </w:hyperlink>
    </w:p>
    <w:p w:rsidR="0052205F" w:rsidRPr="00984475" w:rsidRDefault="00F700D2" w:rsidP="00F700D2">
      <w:pPr>
        <w:tabs>
          <w:tab w:val="right" w:leader="dot" w:pos="10692"/>
        </w:tabs>
        <w:spacing w:line="100" w:lineRule="atLeast"/>
        <w:ind w:left="720"/>
        <w:jc w:val="center"/>
        <w:rPr>
          <w:rFonts w:ascii="Source Code Pro" w:eastAsia="Courier New" w:hAnsi="Source Code Pro" w:cs="CG Times"/>
          <w:b/>
          <w:bCs/>
          <w:color w:val="010101"/>
          <w:sz w:val="48"/>
          <w:szCs w:val="48"/>
        </w:rPr>
      </w:pPr>
      <w:r>
        <w:rPr>
          <w:b/>
          <w:bCs/>
          <w:noProof/>
        </w:rPr>
        <w:fldChar w:fldCharType="end"/>
      </w:r>
    </w:p>
    <w:p w:rsidR="0052205F" w:rsidRPr="00984475" w:rsidRDefault="0052205F">
      <w:pPr>
        <w:spacing w:line="100" w:lineRule="atLeast"/>
        <w:ind w:left="720"/>
        <w:jc w:val="center"/>
        <w:rPr>
          <w:rFonts w:ascii="Source Code Pro" w:eastAsia="Courier New" w:hAnsi="Source Code Pro" w:cs="CG Times"/>
          <w:color w:val="010101"/>
        </w:rPr>
      </w:pPr>
    </w:p>
    <w:p w:rsidR="0052205F" w:rsidRPr="00984475" w:rsidRDefault="0052205F">
      <w:pPr>
        <w:spacing w:line="100" w:lineRule="atLeast"/>
        <w:ind w:left="1440" w:hanging="720"/>
        <w:rPr>
          <w:rFonts w:ascii="Source Code Pro" w:eastAsia="Courier New" w:hAnsi="Source Code Pro" w:cs="CG Times"/>
          <w:color w:val="010101"/>
        </w:rPr>
      </w:pPr>
    </w:p>
    <w:p w:rsidR="0052205F" w:rsidRPr="00F700D2" w:rsidRDefault="0052205F" w:rsidP="0052205F">
      <w:pPr>
        <w:pStyle w:val="Heading1"/>
        <w:pageBreakBefore/>
        <w:numPr>
          <w:ilvl w:val="0"/>
          <w:numId w:val="0"/>
        </w:numPr>
        <w:tabs>
          <w:tab w:val="left" w:pos="0"/>
        </w:tabs>
        <w:jc w:val="center"/>
        <w:rPr>
          <w:rFonts w:ascii="Source Code Pro" w:hAnsi="Source Code Pro" w:cs="CG Times"/>
          <w:color w:val="010101"/>
          <w:sz w:val="48"/>
          <w:szCs w:val="48"/>
        </w:rPr>
      </w:pPr>
      <w:bookmarkStart w:id="0" w:name="_Toc423873735"/>
      <w:r w:rsidRPr="00F700D2">
        <w:rPr>
          <w:rFonts w:ascii="Source Code Pro" w:hAnsi="Source Code Pro" w:cs="CG Times"/>
          <w:color w:val="010101"/>
          <w:sz w:val="48"/>
          <w:szCs w:val="48"/>
        </w:rPr>
        <w:lastRenderedPageBreak/>
        <w:t>Introduction</w:t>
      </w:r>
      <w:bookmarkEnd w:id="0"/>
      <w:r w:rsidRPr="00F700D2">
        <w:rPr>
          <w:rFonts w:ascii="Source Code Pro" w:hAnsi="Source Code Pro" w:cs="CG Times"/>
          <w:color w:val="010101"/>
          <w:sz w:val="48"/>
          <w:szCs w:val="48"/>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Default="0052205F" w:rsidP="00025470">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The intent of this book is to supplement the class readings and lecture notes for CSCI 360: Computer Programming in Assembler Language.  It should be used in conjunction with the text </w:t>
      </w:r>
      <w:r w:rsidRPr="00984475">
        <w:rPr>
          <w:rFonts w:ascii="Source Code Pro" w:eastAsia="Courier New" w:hAnsi="Source Code Pro" w:cs="CG Times"/>
          <w:color w:val="010101"/>
          <w:u w:val="single"/>
        </w:rPr>
        <w:t xml:space="preserve">Assembler Language with </w:t>
      </w:r>
      <w:r w:rsidRPr="00984475">
        <w:rPr>
          <w:rFonts w:ascii="Source Code Pro" w:eastAsia="Courier New" w:hAnsi="Source Code Pro" w:cs="CG Times"/>
          <w:b/>
          <w:bCs/>
          <w:color w:val="010101"/>
          <w:u w:val="single"/>
        </w:rPr>
        <w:t>ASSIST</w:t>
      </w:r>
      <w:r w:rsidRPr="00984475">
        <w:rPr>
          <w:rFonts w:ascii="Source Code Pro" w:eastAsia="Courier New" w:hAnsi="Source Code Pro" w:cs="CG Times"/>
          <w:color w:val="010101"/>
          <w:u w:val="single"/>
        </w:rPr>
        <w:t xml:space="preserve"> and </w:t>
      </w:r>
      <w:r w:rsidRPr="00984475">
        <w:rPr>
          <w:rFonts w:ascii="Source Code Pro" w:eastAsia="Courier New" w:hAnsi="Source Code Pro" w:cs="CG Times"/>
          <w:b/>
          <w:bCs/>
          <w:color w:val="010101"/>
          <w:u w:val="single"/>
        </w:rPr>
        <w:t>ASSIST/I</w:t>
      </w:r>
      <w:r w:rsidRPr="00984475">
        <w:rPr>
          <w:rFonts w:ascii="Source Code Pro" w:eastAsia="Courier New" w:hAnsi="Source Code Pro" w:cs="CG Times"/>
          <w:color w:val="010101"/>
        </w:rPr>
        <w:t xml:space="preserve">; it is by no means intended to replace the text.  See the </w:t>
      </w:r>
      <w:r w:rsidR="002E2936">
        <w:rPr>
          <w:rFonts w:ascii="Source Code Pro" w:eastAsia="Courier New" w:hAnsi="Source Code Pro" w:cs="CG Times"/>
          <w:color w:val="010101"/>
          <w:u w:val="single"/>
        </w:rPr>
        <w:t>z/OS</w:t>
      </w:r>
      <w:r w:rsidRPr="00984475">
        <w:rPr>
          <w:rFonts w:ascii="Source Code Pro" w:eastAsia="Courier New" w:hAnsi="Source Code Pro" w:cs="CG Times"/>
          <w:color w:val="010101"/>
          <w:u w:val="single"/>
        </w:rPr>
        <w:t xml:space="preserve"> Principles of Operation</w:t>
      </w:r>
      <w:r w:rsidRPr="00984475">
        <w:rPr>
          <w:rFonts w:ascii="Source Code Pro" w:eastAsia="Courier New" w:hAnsi="Source Code Pro" w:cs="CG Times"/>
          <w:color w:val="010101"/>
        </w:rPr>
        <w:t xml:space="preserve">  manual for further help on the machine instructions, and the </w:t>
      </w:r>
      <w:r w:rsidRPr="00984475">
        <w:rPr>
          <w:rFonts w:ascii="Source Code Pro" w:eastAsia="Courier New" w:hAnsi="Source Code Pro" w:cs="CG Times"/>
          <w:color w:val="010101"/>
          <w:u w:val="single"/>
        </w:rPr>
        <w:t>High Level Assembler Language Reference</w:t>
      </w:r>
      <w:r w:rsidRPr="00984475">
        <w:rPr>
          <w:rFonts w:ascii="Source Code Pro" w:eastAsia="Courier New" w:hAnsi="Source Code Pro" w:cs="CG Times"/>
          <w:color w:val="010101"/>
        </w:rPr>
        <w:t xml:space="preserve"> for more information on the assembly language.</w:t>
      </w:r>
    </w:p>
    <w:p w:rsidR="00BF112A" w:rsidRDefault="00BF112A" w:rsidP="00025470">
      <w:pPr>
        <w:spacing w:line="100" w:lineRule="atLeast"/>
        <w:jc w:val="both"/>
        <w:rPr>
          <w:rFonts w:ascii="Source Code Pro" w:eastAsia="Courier New" w:hAnsi="Source Code Pro" w:cs="CG Times"/>
          <w:color w:val="010101"/>
        </w:rPr>
      </w:pPr>
    </w:p>
    <w:p w:rsidR="00BF112A" w:rsidRDefault="00BF112A" w:rsidP="00025470">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 xml:space="preserve">A little information about your textbook.  It was first published in 1976 by Science Research Associates.  The authors, Ross A. Overbeek and Wilson E. Singletary, were both faculty members at Northern Illinois University when they wrote the book.  In fact, the head administrative assistant, Marge Hargrave, </w:t>
      </w:r>
      <w:r w:rsidR="00B3355F">
        <w:rPr>
          <w:rFonts w:ascii="Source Code Pro" w:eastAsia="Courier New" w:hAnsi="Source Code Pro" w:cs="CG Times"/>
          <w:color w:val="010101"/>
        </w:rPr>
        <w:t>typed the manuscript herself!</w:t>
      </w:r>
    </w:p>
    <w:p w:rsidR="00B3355F" w:rsidRDefault="00B3355F" w:rsidP="00025470">
      <w:pPr>
        <w:spacing w:line="100" w:lineRule="atLeast"/>
        <w:jc w:val="both"/>
        <w:rPr>
          <w:rFonts w:ascii="Source Code Pro" w:eastAsia="Courier New" w:hAnsi="Source Code Pro" w:cs="CG Times"/>
          <w:color w:val="010101"/>
        </w:rPr>
      </w:pPr>
    </w:p>
    <w:p w:rsidR="00B3355F" w:rsidRDefault="00B3355F" w:rsidP="00025470">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The book's first edition contains the following dedication:</w:t>
      </w:r>
    </w:p>
    <w:p w:rsidR="00B3355F" w:rsidRDefault="00B3355F" w:rsidP="00025470">
      <w:pPr>
        <w:spacing w:line="100" w:lineRule="atLeast"/>
        <w:jc w:val="both"/>
        <w:rPr>
          <w:rFonts w:ascii="Source Code Pro" w:eastAsia="Courier New" w:hAnsi="Source Code Pro" w:cs="CG Times"/>
          <w:color w:val="010101"/>
        </w:rPr>
      </w:pPr>
    </w:p>
    <w:p w:rsidR="00B3355F" w:rsidRDefault="00B3355F" w:rsidP="00025470">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This work is respectfully dedicated to the devoted Computer Science faculty at Northern Illinois University, without whose total commitment, encouragement, and support this work and the fine programs that have been developed here would have suffered greatly and perhaps perished.</w:t>
      </w:r>
    </w:p>
    <w:p w:rsidR="00B3355F" w:rsidRDefault="00B3355F" w:rsidP="00025470">
      <w:pPr>
        <w:spacing w:line="100" w:lineRule="atLeast"/>
        <w:jc w:val="both"/>
        <w:rPr>
          <w:rFonts w:ascii="Source Code Pro" w:eastAsia="Courier New" w:hAnsi="Source Code Pro" w:cs="CG Times"/>
          <w:color w:val="010101"/>
        </w:rPr>
      </w:pPr>
    </w:p>
    <w:p w:rsidR="00B3355F" w:rsidRDefault="00B3355F" w:rsidP="00025470">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In their acknowledgements, Drs. Overbeek and Singletary state:</w:t>
      </w:r>
    </w:p>
    <w:p w:rsidR="00B3355F" w:rsidRDefault="00B3355F" w:rsidP="00025470">
      <w:pPr>
        <w:spacing w:line="100" w:lineRule="atLeast"/>
        <w:jc w:val="both"/>
        <w:rPr>
          <w:rFonts w:ascii="Source Code Pro" w:eastAsia="Courier New" w:hAnsi="Source Code Pro" w:cs="CG Times"/>
          <w:color w:val="010101"/>
        </w:rPr>
      </w:pPr>
    </w:p>
    <w:p w:rsidR="00B3355F" w:rsidRDefault="00B3355F" w:rsidP="00025470">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We pledge our undying devotion to Marge Hargrave for the superb job she did typing final chapters of the manuscript, entering final editorial changes, and producing a finished manuscript.</w:t>
      </w:r>
    </w:p>
    <w:p w:rsidR="008B65EA" w:rsidRDefault="008B65EA" w:rsidP="00025470">
      <w:pPr>
        <w:spacing w:line="100" w:lineRule="atLeast"/>
        <w:jc w:val="both"/>
        <w:rPr>
          <w:rFonts w:ascii="Source Code Pro" w:eastAsia="Courier New" w:hAnsi="Source Code Pro" w:cs="CG Times"/>
          <w:color w:val="010101"/>
        </w:rPr>
      </w:pPr>
    </w:p>
    <w:p w:rsidR="008B65EA" w:rsidRDefault="008B65EA" w:rsidP="00025470">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Please know that your textbook, now in its fourth edition, is considered one of the finest on the subject of Assembly Language programming.  It is listed in the bibliographies of almost all books and academic papers on the subject of Assembly Language programming published in the more than 30 years since its publication!</w:t>
      </w:r>
    </w:p>
    <w:p w:rsidR="005E5DC7" w:rsidRDefault="005E5DC7" w:rsidP="00025470">
      <w:pPr>
        <w:spacing w:line="100" w:lineRule="atLeast"/>
        <w:jc w:val="both"/>
        <w:rPr>
          <w:rFonts w:ascii="Source Code Pro" w:eastAsia="Courier New" w:hAnsi="Source Code Pro" w:cs="CG Times"/>
          <w:color w:val="010101"/>
        </w:rPr>
      </w:pPr>
    </w:p>
    <w:p w:rsidR="0052205F" w:rsidRPr="00984475" w:rsidRDefault="005E5DC7" w:rsidP="005E5DC7">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It is highly recommended that you buy a copy of the textbook and keep it close at hand throughout your professional programming career.  Many who have completed NIU's program will attest that the book is an important part of their professional library.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1"/>
        <w:pageBreakBefore/>
        <w:tabs>
          <w:tab w:val="left" w:pos="0"/>
        </w:tabs>
        <w:jc w:val="center"/>
        <w:rPr>
          <w:rFonts w:ascii="Source Code Pro" w:hAnsi="Source Code Pro"/>
          <w:sz w:val="48"/>
          <w:szCs w:val="48"/>
        </w:rPr>
      </w:pPr>
      <w:bookmarkStart w:id="1" w:name="_Toc423873736"/>
      <w:r w:rsidRPr="00984475">
        <w:rPr>
          <w:rFonts w:ascii="Source Code Pro" w:hAnsi="Source Code Pro"/>
          <w:sz w:val="48"/>
          <w:szCs w:val="48"/>
        </w:rPr>
        <w:lastRenderedPageBreak/>
        <w:t>Chapter 1 - Job Control Language (JCL)</w:t>
      </w:r>
      <w:bookmarkEnd w:id="1"/>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025470">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Once we have an assembler program coded, all we need to do is add JCL and we can run it.  Our finished program appears below.  See the JCL section for help on JCL.  See the Documentation Standards section for more help on documentation standards.  Use the Assist JCL unless otherwise told.</w:t>
      </w:r>
    </w:p>
    <w:p w:rsidR="0052205F" w:rsidRPr="003F0B06" w:rsidRDefault="0052205F" w:rsidP="00AD2AEB">
      <w:pPr>
        <w:pStyle w:val="Heading2"/>
        <w:tabs>
          <w:tab w:val="left" w:pos="0"/>
        </w:tabs>
        <w:jc w:val="center"/>
        <w:rPr>
          <w:rFonts w:ascii="Source Code Pro" w:hAnsi="Source Code Pro"/>
          <w:i w:val="0"/>
        </w:rPr>
      </w:pPr>
      <w:bookmarkStart w:id="2" w:name="_Toc423873737"/>
      <w:r w:rsidRPr="003F0B06">
        <w:rPr>
          <w:rFonts w:ascii="Source Code Pro" w:hAnsi="Source Code Pro"/>
          <w:i w:val="0"/>
        </w:rPr>
        <w:t>Assist JC</w:t>
      </w:r>
      <w:r w:rsidR="00AD2AEB" w:rsidRPr="003F0B06">
        <w:rPr>
          <w:rFonts w:ascii="Source Code Pro" w:hAnsi="Source Code Pro"/>
          <w:i w:val="0"/>
        </w:rPr>
        <w:t>L</w:t>
      </w:r>
      <w:bookmarkEnd w:id="2"/>
    </w:p>
    <w:p w:rsidR="0052205F" w:rsidRDefault="0052205F">
      <w:pPr>
        <w:rPr>
          <w:rFonts w:ascii="Source Code Pro" w:eastAsia="Courier New" w:hAnsi="Source Code Pro"/>
        </w:rPr>
      </w:pPr>
      <w:r w:rsidRPr="00984475">
        <w:rPr>
          <w:rFonts w:ascii="Source Code Pro" w:eastAsia="Courier New" w:hAnsi="Source Code Pro"/>
        </w:rPr>
        <w:t>//</w:t>
      </w:r>
      <w:r w:rsidR="001A6CD9" w:rsidRPr="00E97FEC">
        <w:rPr>
          <w:rFonts w:ascii="Source Code Pro" w:eastAsia="Courier New" w:hAnsi="Source Code Pro"/>
          <w:b/>
        </w:rPr>
        <w:t>KC0</w:t>
      </w:r>
      <w:r w:rsidR="00A81C89">
        <w:rPr>
          <w:rFonts w:ascii="Source Code Pro" w:eastAsia="Courier New" w:hAnsi="Source Code Pro"/>
          <w:b/>
        </w:rPr>
        <w:t>n</w:t>
      </w:r>
      <w:r w:rsidR="001A6CD9" w:rsidRPr="00E97FEC">
        <w:rPr>
          <w:rFonts w:ascii="Source Code Pro" w:eastAsia="Courier New" w:hAnsi="Source Code Pro"/>
          <w:b/>
        </w:rPr>
        <w:t>nnnA</w:t>
      </w:r>
      <w:r w:rsidRPr="00984475">
        <w:rPr>
          <w:rFonts w:ascii="Source Code Pro" w:eastAsia="Courier New" w:hAnsi="Source Code Pro"/>
        </w:rPr>
        <w:t xml:space="preserve"> JOB ,</w:t>
      </w:r>
      <w:r w:rsidRPr="00235579">
        <w:rPr>
          <w:rFonts w:ascii="Source Code Pro" w:eastAsia="Courier New" w:hAnsi="Source Code Pro"/>
        </w:rPr>
        <w:t>'</w:t>
      </w:r>
      <w:r w:rsidR="00235579">
        <w:rPr>
          <w:rFonts w:ascii="Source Code Pro" w:eastAsia="Courier New" w:hAnsi="Source Code Pro"/>
          <w:b/>
        </w:rPr>
        <w:t>your name here</w:t>
      </w:r>
      <w:r w:rsidRPr="00984475">
        <w:rPr>
          <w:rFonts w:ascii="Source Code Pro" w:eastAsia="Courier New" w:hAnsi="Source Code Pro"/>
        </w:rPr>
        <w:t>',MSGCLASS=H</w:t>
      </w:r>
    </w:p>
    <w:p w:rsidR="001A6CD9" w:rsidRPr="00984475" w:rsidRDefault="001A6CD9">
      <w:pPr>
        <w:rPr>
          <w:rFonts w:ascii="Source Code Pro" w:eastAsia="Courier New" w:hAnsi="Source Code Pro"/>
        </w:rPr>
      </w:pPr>
      <w:r>
        <w:rPr>
          <w:rFonts w:ascii="Source Code Pro" w:eastAsia="Courier New" w:hAnsi="Source Code Pro"/>
        </w:rPr>
        <w:t>//*</w:t>
      </w:r>
    </w:p>
    <w:p w:rsidR="0052205F" w:rsidRDefault="0052205F">
      <w:pPr>
        <w:rPr>
          <w:rFonts w:ascii="Source Code Pro" w:eastAsia="Courier New" w:hAnsi="Source Code Pro"/>
        </w:rPr>
      </w:pPr>
      <w:r w:rsidRPr="00984475">
        <w:rPr>
          <w:rFonts w:ascii="Source Code Pro" w:eastAsia="Courier New" w:hAnsi="Source Code Pro"/>
        </w:rPr>
        <w:t>//</w:t>
      </w:r>
      <w:r w:rsidR="001A6CD9">
        <w:rPr>
          <w:rFonts w:ascii="Source Code Pro" w:eastAsia="Courier New" w:hAnsi="Source Code Pro"/>
        </w:rPr>
        <w:t>J</w:t>
      </w:r>
      <w:r w:rsidRPr="00984475">
        <w:rPr>
          <w:rFonts w:ascii="Source Code Pro" w:eastAsia="Courier New" w:hAnsi="Source Code Pro"/>
        </w:rPr>
        <w:t>STEP</w:t>
      </w:r>
      <w:r w:rsidR="001A6CD9">
        <w:rPr>
          <w:rFonts w:ascii="Source Code Pro" w:eastAsia="Courier New" w:hAnsi="Source Code Pro"/>
        </w:rPr>
        <w:t xml:space="preserve">01 </w:t>
      </w:r>
      <w:r w:rsidRPr="00984475">
        <w:rPr>
          <w:rFonts w:ascii="Source Code Pro" w:eastAsia="Courier New" w:hAnsi="Source Code Pro"/>
        </w:rPr>
        <w:t xml:space="preserve"> EXEC PGM=ASSIST</w:t>
      </w:r>
    </w:p>
    <w:p w:rsidR="001A6CD9" w:rsidRPr="00984475" w:rsidRDefault="001A6CD9">
      <w:pPr>
        <w:rPr>
          <w:rFonts w:ascii="Source Code Pro" w:eastAsia="Courier New" w:hAnsi="Source Code Pro"/>
        </w:rPr>
      </w:pPr>
      <w:r>
        <w:rPr>
          <w:rFonts w:ascii="Source Code Pro" w:eastAsia="Courier New" w:hAnsi="Source Code Pro"/>
        </w:rPr>
        <w:t>//*</w:t>
      </w:r>
    </w:p>
    <w:p w:rsidR="0052205F" w:rsidRDefault="0052205F">
      <w:pPr>
        <w:rPr>
          <w:rFonts w:ascii="Source Code Pro" w:eastAsia="Courier New" w:hAnsi="Source Code Pro"/>
        </w:rPr>
      </w:pPr>
      <w:r w:rsidRPr="00984475">
        <w:rPr>
          <w:rFonts w:ascii="Source Code Pro" w:eastAsia="Courier New" w:hAnsi="Source Code Pro"/>
        </w:rPr>
        <w:t>//STEPLIB</w:t>
      </w:r>
      <w:r w:rsidR="001A6CD9">
        <w:rPr>
          <w:rFonts w:ascii="Source Code Pro" w:eastAsia="Courier New" w:hAnsi="Source Code Pro"/>
        </w:rPr>
        <w:t xml:space="preserve"> </w:t>
      </w:r>
      <w:r w:rsidRPr="00984475">
        <w:rPr>
          <w:rFonts w:ascii="Source Code Pro" w:eastAsia="Courier New" w:hAnsi="Source Code Pro"/>
        </w:rPr>
        <w:t xml:space="preserve"> DD DSN=KC0</w:t>
      </w:r>
      <w:r w:rsidR="00025470">
        <w:rPr>
          <w:rFonts w:ascii="Source Code Pro" w:eastAsia="Courier New" w:hAnsi="Source Code Pro"/>
        </w:rPr>
        <w:t>0NIU</w:t>
      </w:r>
      <w:r w:rsidRPr="00984475">
        <w:rPr>
          <w:rFonts w:ascii="Source Code Pro" w:eastAsia="Courier New" w:hAnsi="Source Code Pro"/>
        </w:rPr>
        <w:t>.ASSIST.LOADLIB,DISP=SHR</w:t>
      </w:r>
    </w:p>
    <w:p w:rsidR="001A6CD9" w:rsidRPr="00984475" w:rsidRDefault="001A6CD9">
      <w:pPr>
        <w:rPr>
          <w:rFonts w:ascii="Source Code Pro" w:eastAsia="Courier New" w:hAnsi="Source Code Pro"/>
        </w:rPr>
      </w:pPr>
      <w:r>
        <w:rPr>
          <w:rFonts w:ascii="Source Code Pro" w:eastAsia="Courier New" w:hAnsi="Source Code Pro"/>
        </w:rPr>
        <w:t>//*</w:t>
      </w:r>
    </w:p>
    <w:p w:rsidR="0052205F" w:rsidRPr="00984475" w:rsidRDefault="0052205F">
      <w:pPr>
        <w:rPr>
          <w:rFonts w:ascii="Source Code Pro" w:eastAsia="Courier New" w:hAnsi="Source Code Pro"/>
        </w:rPr>
      </w:pPr>
      <w:r w:rsidRPr="00984475">
        <w:rPr>
          <w:rFonts w:ascii="Source Code Pro" w:eastAsia="Courier New" w:hAnsi="Source Code Pro"/>
        </w:rPr>
        <w:t xml:space="preserve">//SYSIN </w:t>
      </w:r>
      <w:r w:rsidR="001A6CD9">
        <w:rPr>
          <w:rFonts w:ascii="Source Code Pro" w:eastAsia="Courier New" w:hAnsi="Source Code Pro"/>
        </w:rPr>
        <w:t xml:space="preserve">   </w:t>
      </w:r>
      <w:r w:rsidRPr="00984475">
        <w:rPr>
          <w:rFonts w:ascii="Source Code Pro" w:eastAsia="Courier New" w:hAnsi="Source Code Pro"/>
        </w:rPr>
        <w:t>DD *</w:t>
      </w:r>
    </w:p>
    <w:p w:rsidR="0052205F" w:rsidRPr="00984475" w:rsidRDefault="0052205F">
      <w:pPr>
        <w:rPr>
          <w:rFonts w:ascii="Source Code Pro" w:eastAsia="Courier New" w:hAnsi="Source Code Pro"/>
        </w:rPr>
      </w:pPr>
      <w:r w:rsidRPr="00984475">
        <w:rPr>
          <w:rFonts w:ascii="Source Code Pro" w:eastAsia="Courier New" w:hAnsi="Source Code Pro"/>
        </w:rPr>
        <w:t>MAIN     CSECT</w:t>
      </w:r>
    </w:p>
    <w:p w:rsidR="0052205F" w:rsidRPr="00984475" w:rsidRDefault="0052205F">
      <w:pPr>
        <w:rPr>
          <w:rFonts w:ascii="Source Code Pro" w:eastAsia="Courier New" w:hAnsi="Source Code Pro"/>
        </w:rPr>
      </w:pPr>
      <w:r w:rsidRPr="00984475">
        <w:rPr>
          <w:rFonts w:ascii="Source Code Pro" w:eastAsia="Courier New" w:hAnsi="Source Code Pro"/>
        </w:rPr>
        <w:tab/>
        <w:t xml:space="preserve"> </w:t>
      </w:r>
      <w:r w:rsidR="001A6CD9">
        <w:rPr>
          <w:rFonts w:ascii="Source Code Pro" w:eastAsia="Courier New" w:hAnsi="Source Code Pro"/>
        </w:rPr>
        <w:t xml:space="preserve">   </w:t>
      </w:r>
      <w:r w:rsidRPr="00984475">
        <w:rPr>
          <w:rFonts w:ascii="Source Code Pro" w:eastAsia="Courier New" w:hAnsi="Source Code Pro"/>
        </w:rPr>
        <w:t>USING MAIN,15</w:t>
      </w:r>
      <w:r w:rsidR="003F0B06">
        <w:rPr>
          <w:rFonts w:ascii="Source Code Pro" w:eastAsia="Courier New" w:hAnsi="Source Code Pro"/>
        </w:rPr>
        <w:t xml:space="preserve">  Establish base register 15</w:t>
      </w:r>
    </w:p>
    <w:p w:rsidR="0052205F" w:rsidRPr="00984475" w:rsidRDefault="001A6CD9">
      <w:pPr>
        <w:rPr>
          <w:rFonts w:ascii="Source Code Pro" w:eastAsia="Courier New" w:hAnsi="Source Code Pro"/>
        </w:rPr>
      </w:pPr>
      <w:r>
        <w:rPr>
          <w:rFonts w:ascii="Source Code Pro" w:eastAsia="Courier New" w:hAnsi="Source Code Pro"/>
        </w:rPr>
        <w:t>*</w:t>
      </w:r>
    </w:p>
    <w:p w:rsidR="0052205F" w:rsidRPr="003F0B06" w:rsidRDefault="001A6CD9">
      <w:pPr>
        <w:rPr>
          <w:rFonts w:ascii="Source Code Pro" w:eastAsia="Courier New" w:hAnsi="Source Code Pro"/>
          <w:i/>
        </w:rPr>
      </w:pPr>
      <w:r w:rsidRPr="003F0B06">
        <w:rPr>
          <w:rFonts w:ascii="Source Code Pro" w:eastAsia="Courier New" w:hAnsi="Source Code Pro"/>
          <w:i/>
        </w:rPr>
        <w:t xml:space="preserve">  </w:t>
      </w:r>
      <w:r w:rsidR="00270987" w:rsidRPr="003F0B06">
        <w:rPr>
          <w:rFonts w:ascii="Source Code Pro" w:eastAsia="Courier New" w:hAnsi="Source Code Pro"/>
          <w:i/>
        </w:rPr>
        <w:t xml:space="preserve">your </w:t>
      </w:r>
      <w:r w:rsidR="0052205F" w:rsidRPr="003F0B06">
        <w:rPr>
          <w:rFonts w:ascii="Source Code Pro" w:eastAsia="Courier New" w:hAnsi="Source Code Pro"/>
          <w:i/>
        </w:rPr>
        <w:t>assembler source code</w:t>
      </w:r>
      <w:r w:rsidR="00270987" w:rsidRPr="003F0B06">
        <w:rPr>
          <w:rFonts w:ascii="Source Code Pro" w:eastAsia="Courier New" w:hAnsi="Source Code Pro"/>
          <w:i/>
        </w:rPr>
        <w:t xml:space="preserve"> goes here</w:t>
      </w:r>
    </w:p>
    <w:p w:rsidR="0052205F" w:rsidRPr="00984475" w:rsidRDefault="0052205F">
      <w:pPr>
        <w:rPr>
          <w:rFonts w:ascii="Source Code Pro" w:eastAsia="Courier New" w:hAnsi="Source Code Pro"/>
        </w:rPr>
      </w:pPr>
      <w:r w:rsidRPr="00984475">
        <w:rPr>
          <w:rFonts w:ascii="Source Code Pro" w:eastAsia="Courier New" w:hAnsi="Source Code Pro"/>
        </w:rPr>
        <w:t xml:space="preserve">*          </w:t>
      </w:r>
    </w:p>
    <w:p w:rsidR="0052205F" w:rsidRPr="00984475" w:rsidRDefault="0052205F">
      <w:pPr>
        <w:rPr>
          <w:rFonts w:ascii="Source Code Pro" w:eastAsia="Courier New" w:hAnsi="Source Code Pro"/>
        </w:rPr>
      </w:pPr>
      <w:r w:rsidRPr="00984475">
        <w:rPr>
          <w:rFonts w:ascii="Source Code Pro" w:eastAsia="Courier New" w:hAnsi="Source Code Pro"/>
        </w:rPr>
        <w:t xml:space="preserve">         BR    14  </w:t>
      </w:r>
      <w:r w:rsidR="001A6CD9">
        <w:rPr>
          <w:rFonts w:ascii="Source Code Pro" w:eastAsia="Courier New" w:hAnsi="Source Code Pro"/>
        </w:rPr>
        <w:t xml:space="preserve">     </w:t>
      </w:r>
      <w:r w:rsidRPr="00984475">
        <w:rPr>
          <w:rFonts w:ascii="Source Code Pro" w:eastAsia="Courier New" w:hAnsi="Source Code Pro"/>
        </w:rPr>
        <w:t>Exit from the program</w:t>
      </w:r>
    </w:p>
    <w:p w:rsidR="0052205F" w:rsidRPr="00984475" w:rsidRDefault="0052205F">
      <w:pPr>
        <w:rPr>
          <w:rFonts w:ascii="Source Code Pro" w:eastAsia="Courier New" w:hAnsi="Source Code Pro"/>
        </w:rPr>
      </w:pPr>
      <w:r w:rsidRPr="00984475">
        <w:rPr>
          <w:rFonts w:ascii="Source Code Pro" w:eastAsia="Courier New" w:hAnsi="Source Code Pro"/>
        </w:rPr>
        <w:t xml:space="preserve">         END MAIN</w:t>
      </w:r>
    </w:p>
    <w:p w:rsidR="0052205F" w:rsidRDefault="0052205F">
      <w:pPr>
        <w:rPr>
          <w:rFonts w:ascii="Source Code Pro" w:eastAsia="Courier New" w:hAnsi="Source Code Pro"/>
        </w:rPr>
      </w:pPr>
      <w:r w:rsidRPr="00984475">
        <w:rPr>
          <w:rFonts w:ascii="Source Code Pro" w:eastAsia="Courier New" w:hAnsi="Source Code Pro"/>
        </w:rPr>
        <w:t>/*</w:t>
      </w:r>
    </w:p>
    <w:p w:rsidR="001A6CD9" w:rsidRDefault="001A6CD9">
      <w:pPr>
        <w:rPr>
          <w:rFonts w:ascii="Source Code Pro" w:eastAsia="Courier New" w:hAnsi="Source Code Pro"/>
        </w:rPr>
      </w:pPr>
      <w:r>
        <w:rPr>
          <w:rFonts w:ascii="Source Code Pro" w:eastAsia="Courier New" w:hAnsi="Source Code Pro"/>
        </w:rPr>
        <w:t>//*</w:t>
      </w:r>
    </w:p>
    <w:p w:rsidR="0052205F" w:rsidRPr="00984475" w:rsidRDefault="0052205F">
      <w:pPr>
        <w:rPr>
          <w:rFonts w:ascii="Source Code Pro" w:eastAsia="Courier New" w:hAnsi="Source Code Pro"/>
        </w:rPr>
      </w:pPr>
      <w:r w:rsidRPr="00984475">
        <w:rPr>
          <w:rFonts w:ascii="Source Code Pro" w:eastAsia="Courier New" w:hAnsi="Source Code Pro"/>
        </w:rPr>
        <w:t>//FT05F001 DD *</w:t>
      </w:r>
    </w:p>
    <w:p w:rsidR="0052205F" w:rsidRPr="003F0B06" w:rsidRDefault="0052205F">
      <w:pPr>
        <w:rPr>
          <w:rFonts w:ascii="Source Code Pro" w:eastAsia="Courier New" w:hAnsi="Source Code Pro"/>
          <w:i/>
        </w:rPr>
      </w:pPr>
      <w:r w:rsidRPr="003F0B06">
        <w:rPr>
          <w:rFonts w:ascii="Source Code Pro" w:eastAsia="Courier New" w:hAnsi="Source Code Pro"/>
          <w:i/>
        </w:rPr>
        <w:t>input data goes here</w:t>
      </w:r>
    </w:p>
    <w:p w:rsidR="001A6CD9" w:rsidRDefault="001A6CD9">
      <w:pPr>
        <w:rPr>
          <w:rFonts w:ascii="Source Code Pro" w:eastAsia="Courier New" w:hAnsi="Source Code Pro"/>
        </w:rPr>
      </w:pPr>
      <w:r>
        <w:rPr>
          <w:rFonts w:ascii="Source Code Pro" w:eastAsia="Courier New" w:hAnsi="Source Code Pro"/>
        </w:rPr>
        <w:t>/*</w:t>
      </w:r>
    </w:p>
    <w:p w:rsidR="001A6CD9" w:rsidRPr="00984475" w:rsidRDefault="001A6CD9">
      <w:pPr>
        <w:rPr>
          <w:rFonts w:ascii="Source Code Pro" w:eastAsia="Courier New" w:hAnsi="Source Code Pro"/>
        </w:rPr>
      </w:pPr>
      <w:r>
        <w:rPr>
          <w:rFonts w:ascii="Source Code Pro" w:eastAsia="Courier New" w:hAnsi="Source Code Pro"/>
        </w:rPr>
        <w:t>//*</w:t>
      </w:r>
      <w:r w:rsidR="003764B7">
        <w:rPr>
          <w:rFonts w:ascii="Source Code Pro" w:eastAsia="Courier New" w:hAnsi="Source Code Pro"/>
        </w:rPr>
        <w:t xml:space="preserve">  The following SYSOUT=* displays your program's output</w:t>
      </w:r>
    </w:p>
    <w:p w:rsidR="003F0B06" w:rsidRDefault="003F0B06">
      <w:pPr>
        <w:rPr>
          <w:rFonts w:ascii="Source Code Pro" w:eastAsia="Courier New" w:hAnsi="Source Code Pro"/>
        </w:rPr>
      </w:pPr>
      <w:r>
        <w:rPr>
          <w:rFonts w:ascii="Source Code Pro" w:eastAsia="Courier New" w:hAnsi="Source Code Pro"/>
        </w:rPr>
        <w:t>//*</w:t>
      </w:r>
    </w:p>
    <w:p w:rsidR="0052205F" w:rsidRDefault="0052205F">
      <w:pPr>
        <w:rPr>
          <w:rFonts w:ascii="Source Code Pro" w:eastAsia="Courier New" w:hAnsi="Source Code Pro"/>
        </w:rPr>
      </w:pPr>
      <w:r w:rsidRPr="00984475">
        <w:rPr>
          <w:rFonts w:ascii="Source Code Pro" w:eastAsia="Courier New" w:hAnsi="Source Code Pro"/>
        </w:rPr>
        <w:t>//FT06F001 DD SYSOUT=*</w:t>
      </w:r>
    </w:p>
    <w:p w:rsidR="003F0B06" w:rsidRDefault="003F0B06">
      <w:pPr>
        <w:rPr>
          <w:rFonts w:ascii="Source Code Pro" w:eastAsia="Courier New" w:hAnsi="Source Code Pro"/>
        </w:rPr>
      </w:pPr>
      <w:r>
        <w:rPr>
          <w:rFonts w:ascii="Source Code Pro" w:eastAsia="Courier New" w:hAnsi="Source Code Pro"/>
        </w:rPr>
        <w:t>//*</w:t>
      </w:r>
    </w:p>
    <w:p w:rsidR="003764B7" w:rsidRDefault="003764B7">
      <w:pPr>
        <w:rPr>
          <w:rFonts w:ascii="Source Code Pro" w:eastAsia="Courier New" w:hAnsi="Source Code Pro"/>
        </w:rPr>
      </w:pPr>
      <w:r>
        <w:rPr>
          <w:rFonts w:ascii="Source Code Pro" w:eastAsia="Courier New" w:hAnsi="Source Code Pro"/>
        </w:rPr>
        <w:t>//*  The following SYSOUT=* displays the system's and ASSIST's output</w:t>
      </w:r>
    </w:p>
    <w:p w:rsidR="003F0B06" w:rsidRPr="00984475" w:rsidRDefault="003F0B06">
      <w:pPr>
        <w:rPr>
          <w:rFonts w:ascii="Source Code Pro" w:eastAsia="Courier New" w:hAnsi="Source Code Pro"/>
        </w:rPr>
      </w:pPr>
      <w:r>
        <w:rPr>
          <w:rFonts w:ascii="Source Code Pro" w:eastAsia="Courier New" w:hAnsi="Source Code Pro"/>
        </w:rPr>
        <w:t>//*</w:t>
      </w:r>
    </w:p>
    <w:p w:rsidR="003764B7" w:rsidRPr="00984475" w:rsidRDefault="003764B7" w:rsidP="003764B7">
      <w:pPr>
        <w:rPr>
          <w:rFonts w:ascii="Source Code Pro" w:eastAsia="Courier New" w:hAnsi="Source Code Pro"/>
        </w:rPr>
      </w:pPr>
      <w:r w:rsidRPr="00984475">
        <w:rPr>
          <w:rFonts w:ascii="Source Code Pro" w:eastAsia="Courier New" w:hAnsi="Source Code Pro"/>
        </w:rPr>
        <w:t>//SYSPRINT DD SYSOUT=*</w:t>
      </w:r>
    </w:p>
    <w:p w:rsidR="0052205F" w:rsidRPr="00984475" w:rsidRDefault="0052205F">
      <w:pPr>
        <w:rPr>
          <w:rFonts w:ascii="Source Code Pro" w:eastAsia="Courier New" w:hAnsi="Source Code Pro"/>
        </w:rPr>
      </w:pPr>
      <w:r w:rsidRPr="00984475">
        <w:rPr>
          <w:rFonts w:ascii="Source Code Pro" w:eastAsia="Courier New" w:hAnsi="Source Code Pro"/>
        </w:rPr>
        <w:t>//</w:t>
      </w:r>
    </w:p>
    <w:p w:rsidR="00AD2AEB" w:rsidRDefault="00AD2AEB">
      <w:pPr>
        <w:spacing w:line="100" w:lineRule="atLeast"/>
        <w:rPr>
          <w:rFonts w:ascii="Source Code Pro" w:eastAsia="Courier New" w:hAnsi="Source Code Pro" w:cs="CG Times"/>
          <w:color w:val="010101"/>
          <w:u w:val="single"/>
        </w:rPr>
      </w:pPr>
    </w:p>
    <w:p w:rsidR="003F0B06" w:rsidRDefault="003F0B06">
      <w:pPr>
        <w:spacing w:line="100" w:lineRule="atLeast"/>
        <w:rPr>
          <w:rFonts w:ascii="Source Code Pro" w:eastAsia="Courier New" w:hAnsi="Source Code Pro" w:cs="CG Times"/>
          <w:color w:val="010101"/>
          <w:u w:val="single"/>
        </w:rPr>
      </w:pPr>
    </w:p>
    <w:p w:rsidR="003F0B06" w:rsidRDefault="003F0B06">
      <w:pPr>
        <w:spacing w:line="100" w:lineRule="atLeast"/>
        <w:rPr>
          <w:rFonts w:ascii="Source Code Pro" w:eastAsia="Courier New" w:hAnsi="Source Code Pro" w:cs="CG Times"/>
          <w:color w:val="010101"/>
          <w:u w:val="single"/>
        </w:rPr>
      </w:pPr>
    </w:p>
    <w:p w:rsidR="0052205F" w:rsidRPr="003F0B06" w:rsidRDefault="0052205F">
      <w:pPr>
        <w:spacing w:line="100" w:lineRule="atLeast"/>
        <w:rPr>
          <w:rFonts w:ascii="Source Code Pro" w:eastAsia="Courier New" w:hAnsi="Source Code Pro" w:cs="CG Times"/>
          <w:b/>
          <w:color w:val="010101"/>
        </w:rPr>
      </w:pPr>
      <w:r w:rsidRPr="003F0B06">
        <w:rPr>
          <w:rFonts w:ascii="Source Code Pro" w:eastAsia="Courier New" w:hAnsi="Source Code Pro" w:cs="CG Times"/>
          <w:b/>
          <w:color w:val="010101"/>
        </w:rPr>
        <w:lastRenderedPageBreak/>
        <w:t>SUBSTITUTIONS:</w:t>
      </w:r>
    </w:p>
    <w:p w:rsidR="0052205F" w:rsidRDefault="001A6CD9">
      <w:pPr>
        <w:spacing w:line="100" w:lineRule="atLeast"/>
        <w:rPr>
          <w:rFonts w:ascii="Source Code Pro" w:eastAsia="Courier New" w:hAnsi="Source Code Pro" w:cs="CG Times"/>
          <w:color w:val="010101"/>
        </w:rPr>
      </w:pPr>
      <w:r>
        <w:rPr>
          <w:rFonts w:ascii="Source Code Pro" w:eastAsia="Courier New" w:hAnsi="Source Code Pro" w:cs="Courier New"/>
          <w:b/>
          <w:bCs/>
          <w:color w:val="010101"/>
        </w:rPr>
        <w:br/>
      </w:r>
      <w:r w:rsidR="0052205F" w:rsidRPr="00984475">
        <w:rPr>
          <w:rFonts w:ascii="Source Code Pro" w:eastAsia="Courier New" w:hAnsi="Source Code Pro" w:cs="Courier New"/>
          <w:b/>
          <w:bCs/>
          <w:color w:val="010101"/>
        </w:rPr>
        <w:t>jobname</w:t>
      </w:r>
      <w:r w:rsidR="0052205F" w:rsidRPr="00984475">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ab/>
        <w:t>KC</w:t>
      </w:r>
      <w:r w:rsidR="00A81C89">
        <w:rPr>
          <w:rFonts w:ascii="Source Code Pro" w:eastAsia="Courier New" w:hAnsi="Source Code Pro" w:cs="CG Times"/>
          <w:color w:val="010101"/>
        </w:rPr>
        <w:t>0n</w:t>
      </w:r>
      <w:r w:rsidR="0052205F" w:rsidRPr="00984475">
        <w:rPr>
          <w:rFonts w:ascii="Source Code Pro" w:eastAsia="Courier New" w:hAnsi="Source Code Pro" w:cs="CG Times"/>
          <w:color w:val="010101"/>
        </w:rPr>
        <w:t>nnn</w:t>
      </w:r>
      <w:r>
        <w:rPr>
          <w:rFonts w:ascii="Source Code Pro" w:eastAsia="Courier New" w:hAnsi="Source Code Pro" w:cs="CG Times"/>
          <w:color w:val="010101"/>
        </w:rPr>
        <w:t>A</w:t>
      </w:r>
      <w:r w:rsidR="0052205F" w:rsidRPr="00984475">
        <w:rPr>
          <w:rFonts w:ascii="Source Code Pro" w:eastAsia="Courier New" w:hAnsi="Source Code Pro" w:cs="CG Times"/>
          <w:color w:val="010101"/>
        </w:rPr>
        <w:t>, where KC</w:t>
      </w:r>
      <w:r>
        <w:rPr>
          <w:rFonts w:ascii="Source Code Pro" w:eastAsia="Courier New" w:hAnsi="Source Code Pro" w:cs="CG Times"/>
          <w:color w:val="010101"/>
        </w:rPr>
        <w:t>0</w:t>
      </w:r>
      <w:r w:rsidR="00A81C89">
        <w:rPr>
          <w:rFonts w:ascii="Source Code Pro" w:eastAsia="Courier New" w:hAnsi="Source Code Pro" w:cs="CG Times"/>
          <w:color w:val="010101"/>
        </w:rPr>
        <w:t>n</w:t>
      </w:r>
      <w:r>
        <w:rPr>
          <w:rFonts w:ascii="Source Code Pro" w:eastAsia="Courier New" w:hAnsi="Source Code Pro" w:cs="CG Times"/>
          <w:color w:val="010101"/>
        </w:rPr>
        <w:t>nnn</w:t>
      </w:r>
      <w:r w:rsidR="0052205F" w:rsidRPr="00984475">
        <w:rPr>
          <w:rFonts w:ascii="Source Code Pro" w:eastAsia="Courier New" w:hAnsi="Source Code Pro" w:cs="CG Times"/>
          <w:color w:val="010101"/>
        </w:rPr>
        <w:t xml:space="preserve"> is your assigned Marist logonid and </w:t>
      </w:r>
      <w:r>
        <w:rPr>
          <w:rFonts w:ascii="Source Code Pro" w:eastAsia="Courier New" w:hAnsi="Source Code Pro" w:cs="CG Times"/>
          <w:color w:val="010101"/>
        </w:rPr>
        <w:br/>
        <w:t xml:space="preserve">          A</w:t>
      </w:r>
      <w:r w:rsidR="0052205F" w:rsidRPr="00984475">
        <w:rPr>
          <w:rFonts w:ascii="Source Code Pro" w:eastAsia="Courier New" w:hAnsi="Source Code Pro" w:cs="CG Times"/>
          <w:color w:val="010101"/>
        </w:rPr>
        <w:t xml:space="preserve"> is </w:t>
      </w:r>
      <w:r>
        <w:rPr>
          <w:rFonts w:ascii="Source Code Pro" w:eastAsia="Courier New" w:hAnsi="Source Code Pro" w:cs="CG Times"/>
          <w:color w:val="010101"/>
        </w:rPr>
        <w:t xml:space="preserve">required (you can use any letter but stick with A for </w:t>
      </w:r>
      <w:r>
        <w:rPr>
          <w:rFonts w:ascii="Source Code Pro" w:eastAsia="Courier New" w:hAnsi="Source Code Pro" w:cs="CG Times"/>
          <w:color w:val="010101"/>
        </w:rPr>
        <w:br/>
        <w:t xml:space="preserve">          now)</w:t>
      </w:r>
      <w:r w:rsidR="0052205F" w:rsidRPr="00984475">
        <w:rPr>
          <w:rFonts w:ascii="Source Code Pro" w:eastAsia="Courier New" w:hAnsi="Source Code Pro" w:cs="CG Times"/>
          <w:color w:val="010101"/>
        </w:rPr>
        <w:t>.</w:t>
      </w:r>
    </w:p>
    <w:p w:rsidR="0052205F" w:rsidRPr="00984475" w:rsidRDefault="001A6CD9">
      <w:pPr>
        <w:spacing w:line="100" w:lineRule="atLeast"/>
        <w:rPr>
          <w:rFonts w:ascii="Source Code Pro" w:eastAsia="Courier New" w:hAnsi="Source Code Pro" w:cs="CG Times"/>
          <w:color w:val="010101"/>
        </w:rPr>
      </w:pPr>
      <w:r>
        <w:rPr>
          <w:rFonts w:ascii="Source Code Pro" w:eastAsia="Courier New" w:hAnsi="Source Code Pro" w:cs="Courier New"/>
          <w:b/>
          <w:bCs/>
          <w:color w:val="010101"/>
        </w:rPr>
        <w:t>your name here</w:t>
      </w:r>
      <w:r w:rsidR="0052205F" w:rsidRPr="00984475">
        <w:rPr>
          <w:rFonts w:ascii="Source Code Pro" w:eastAsia="Courier New" w:hAnsi="Source Code Pro" w:cs="CG Times"/>
          <w:color w:val="010101"/>
        </w:rPr>
        <w:t xml:space="preserve"> =</w:t>
      </w: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will print on your job banner. 1-20 characters.</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3764B7">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If your program requires input data from a  </w:t>
      </w:r>
      <w:r w:rsidR="003764B7">
        <w:rPr>
          <w:rFonts w:ascii="Source Code Pro" w:eastAsia="Courier New" w:hAnsi="Source Code Pro" w:cs="CG Times"/>
          <w:color w:val="010101"/>
        </w:rPr>
        <w:t>f</w:t>
      </w:r>
      <w:r w:rsidRPr="00984475">
        <w:rPr>
          <w:rFonts w:ascii="Source Code Pro" w:eastAsia="Courier New" w:hAnsi="Source Code Pro" w:cs="CG Times"/>
          <w:color w:val="010101"/>
        </w:rPr>
        <w:t>ile, then the JCL after the assembler source code should change as follows:</w:t>
      </w:r>
    </w:p>
    <w:p w:rsidR="0052205F" w:rsidRPr="00984475" w:rsidRDefault="0052205F">
      <w:pPr>
        <w:spacing w:line="100" w:lineRule="atLeast"/>
        <w:rPr>
          <w:rFonts w:ascii="Source Code Pro" w:eastAsia="Courier New" w:hAnsi="Source Code Pro" w:cs="CG Times"/>
          <w:color w:val="010101"/>
        </w:rPr>
      </w:pPr>
    </w:p>
    <w:p w:rsidR="0052205F"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//KC0</w:t>
      </w:r>
      <w:r w:rsidR="00A81C89">
        <w:rPr>
          <w:rFonts w:ascii="Source Code Pro" w:eastAsia="Courier New" w:hAnsi="Source Code Pro" w:cs="Courier New"/>
          <w:b/>
          <w:bCs/>
          <w:color w:val="010101"/>
        </w:rPr>
        <w:t>n</w:t>
      </w:r>
      <w:r w:rsidR="002F1C32">
        <w:rPr>
          <w:rFonts w:ascii="Source Code Pro" w:eastAsia="Courier New" w:hAnsi="Source Code Pro" w:cs="Courier New"/>
          <w:b/>
          <w:bCs/>
          <w:color w:val="010101"/>
        </w:rPr>
        <w:t>nnnA</w:t>
      </w:r>
      <w:r w:rsidRPr="00984475">
        <w:rPr>
          <w:rFonts w:ascii="Source Code Pro" w:eastAsia="Courier New" w:hAnsi="Source Code Pro" w:cs="Courier New"/>
          <w:b/>
          <w:bCs/>
          <w:color w:val="010101"/>
        </w:rPr>
        <w:t xml:space="preserve"> JOB ,'</w:t>
      </w:r>
      <w:r w:rsidR="0028562D">
        <w:rPr>
          <w:rFonts w:ascii="Source Code Pro" w:eastAsia="Courier New" w:hAnsi="Source Code Pro" w:cs="Courier New"/>
          <w:b/>
          <w:bCs/>
          <w:color w:val="010101"/>
        </w:rPr>
        <w:t>your name here</w:t>
      </w:r>
      <w:r w:rsidRPr="00984475">
        <w:rPr>
          <w:rFonts w:ascii="Source Code Pro" w:eastAsia="Courier New" w:hAnsi="Source Code Pro" w:cs="Courier New"/>
          <w:b/>
          <w:bCs/>
          <w:color w:val="010101"/>
        </w:rPr>
        <w:t>',MSGCLASS=H</w:t>
      </w:r>
    </w:p>
    <w:p w:rsidR="002F1C32" w:rsidRPr="00984475" w:rsidRDefault="002F1C32">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w:t>
      </w:r>
    </w:p>
    <w:p w:rsidR="0052205F" w:rsidRDefault="002F1C32">
      <w:pPr>
        <w:rPr>
          <w:rFonts w:ascii="Source Code Pro" w:eastAsia="Courier New" w:hAnsi="Source Code Pro"/>
          <w:b/>
          <w:bCs/>
        </w:rPr>
      </w:pPr>
      <w:r>
        <w:rPr>
          <w:rFonts w:ascii="Source Code Pro" w:eastAsia="Courier New" w:hAnsi="Source Code Pro"/>
          <w:b/>
          <w:bCs/>
        </w:rPr>
        <w:t>//</w:t>
      </w:r>
      <w:r w:rsidR="0052205F" w:rsidRPr="00984475">
        <w:rPr>
          <w:rFonts w:ascii="Source Code Pro" w:eastAsia="Courier New" w:hAnsi="Source Code Pro"/>
          <w:b/>
          <w:bCs/>
        </w:rPr>
        <w:t>STEP1 EXEC PGM=ASSIST</w:t>
      </w:r>
    </w:p>
    <w:p w:rsidR="00FB1D73" w:rsidRPr="00984475" w:rsidRDefault="00FB1D73">
      <w:pPr>
        <w:rPr>
          <w:rFonts w:ascii="Source Code Pro" w:eastAsia="Courier New" w:hAnsi="Source Code Pro"/>
          <w:b/>
          <w:bCs/>
        </w:rPr>
      </w:pPr>
      <w:r>
        <w:rPr>
          <w:rFonts w:ascii="Source Code Pro" w:eastAsia="Courier New" w:hAnsi="Source Code Pro"/>
          <w:b/>
          <w:bCs/>
        </w:rPr>
        <w:t>//*</w:t>
      </w:r>
    </w:p>
    <w:p w:rsidR="0052205F" w:rsidRDefault="002F1C32">
      <w:pPr>
        <w:rPr>
          <w:rFonts w:ascii="Source Code Pro" w:eastAsia="Courier New" w:hAnsi="Source Code Pro"/>
          <w:b/>
          <w:bCs/>
        </w:rPr>
      </w:pPr>
      <w:r>
        <w:rPr>
          <w:rFonts w:ascii="Source Code Pro" w:eastAsia="Courier New" w:hAnsi="Source Code Pro"/>
          <w:b/>
          <w:bCs/>
        </w:rPr>
        <w:t>/</w:t>
      </w:r>
      <w:r w:rsidR="0052205F" w:rsidRPr="00984475">
        <w:rPr>
          <w:rFonts w:ascii="Source Code Pro" w:eastAsia="Courier New" w:hAnsi="Source Code Pro"/>
          <w:b/>
          <w:bCs/>
        </w:rPr>
        <w:t>/STEPLIB DD DSN=KC0</w:t>
      </w:r>
      <w:r w:rsidR="003764B7">
        <w:rPr>
          <w:rFonts w:ascii="Source Code Pro" w:eastAsia="Courier New" w:hAnsi="Source Code Pro"/>
          <w:b/>
          <w:bCs/>
        </w:rPr>
        <w:t>0NIU</w:t>
      </w:r>
      <w:r w:rsidR="0052205F" w:rsidRPr="00984475">
        <w:rPr>
          <w:rFonts w:ascii="Source Code Pro" w:eastAsia="Courier New" w:hAnsi="Source Code Pro"/>
          <w:b/>
          <w:bCs/>
        </w:rPr>
        <w:t>.ASSIST.LOADLIB,DISP=SHR</w:t>
      </w:r>
    </w:p>
    <w:p w:rsidR="00FB1D73" w:rsidRPr="00984475" w:rsidRDefault="00FB1D73">
      <w:pPr>
        <w:rPr>
          <w:rFonts w:ascii="Source Code Pro" w:eastAsia="Courier New" w:hAnsi="Source Code Pro"/>
          <w:b/>
          <w:bCs/>
        </w:rPr>
      </w:pPr>
      <w:r>
        <w:rPr>
          <w:rFonts w:ascii="Source Code Pro" w:eastAsia="Courier New" w:hAnsi="Source Code Pro"/>
          <w:b/>
          <w:bCs/>
        </w:rPr>
        <w: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//SYSIN    DD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3F0B06">
        <w:rPr>
          <w:rFonts w:ascii="Source Code Pro" w:eastAsia="Courier New" w:hAnsi="Source Code Pro" w:cs="Courier New"/>
          <w:i/>
          <w:color w:val="010101"/>
        </w:rPr>
        <w:t>Documentation goes here</w:t>
      </w:r>
      <w:r w:rsidRPr="00984475">
        <w:rPr>
          <w:rFonts w:ascii="Source Code Pro" w:eastAsia="Courier New" w:hAnsi="Source Code Pro" w:cs="Courier New"/>
          <w:color w:val="010101"/>
        </w:rPr>
        <w:t xml:space="preserve"> ......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MAIN     CSECT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USING MAIN,15</w:t>
      </w:r>
      <w:r w:rsidR="003F0B06">
        <w:rPr>
          <w:rFonts w:ascii="Source Code Pro" w:eastAsia="Courier New" w:hAnsi="Source Code Pro" w:cs="Courier New"/>
          <w:color w:val="010101"/>
        </w:rPr>
        <w:t xml:space="preserve">  Establish base register 15</w:t>
      </w:r>
    </w:p>
    <w:p w:rsidR="0052205F" w:rsidRDefault="003F0B06" w:rsidP="003F0B06">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w:t>
      </w:r>
    </w:p>
    <w:p w:rsidR="003F0B06" w:rsidRPr="003F0B06" w:rsidRDefault="003F0B06" w:rsidP="003F0B06">
      <w:pPr>
        <w:spacing w:line="100" w:lineRule="atLeast"/>
        <w:rPr>
          <w:rFonts w:ascii="Source Code Pro" w:eastAsia="Courier New" w:hAnsi="Source Code Pro" w:cs="Courier New"/>
          <w:i/>
          <w:color w:val="010101"/>
        </w:rPr>
      </w:pPr>
      <w:r w:rsidRPr="003F0B06">
        <w:rPr>
          <w:rFonts w:ascii="Source Code Pro" w:eastAsia="Courier New" w:hAnsi="Source Code Pro" w:cs="Courier New"/>
          <w:i/>
          <w:color w:val="010101"/>
        </w:rPr>
        <w:t xml:space="preserve">  your assembler source code goes here</w:t>
      </w:r>
    </w:p>
    <w:p w:rsidR="003F0B06" w:rsidRDefault="003F0B06" w:rsidP="003F0B06">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w:t>
      </w:r>
    </w:p>
    <w:p w:rsidR="003F0B06" w:rsidRPr="00984475" w:rsidRDefault="003F0B06">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 xml:space="preserve">         BR    14       Exit from the program</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   MAIN</w:t>
      </w:r>
    </w:p>
    <w:p w:rsidR="0052205F"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w:t>
      </w:r>
    </w:p>
    <w:p w:rsidR="003764B7" w:rsidRDefault="003764B7">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w:t>
      </w:r>
    </w:p>
    <w:p w:rsidR="003764B7" w:rsidRPr="00984475" w:rsidRDefault="003764B7" w:rsidP="003764B7">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//FT05F001 DD  DSN=name-of-file,DISP=SHR</w:t>
      </w:r>
    </w:p>
    <w:p w:rsidR="003764B7" w:rsidRPr="00984475" w:rsidRDefault="003764B7">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w:t>
      </w:r>
    </w:p>
    <w:p w:rsidR="0052205F"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//FT06F001 DD SYSOUT=*</w:t>
      </w:r>
    </w:p>
    <w:p w:rsidR="00AD2AEB" w:rsidRDefault="00AD2AEB">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w:t>
      </w:r>
    </w:p>
    <w:p w:rsidR="00AD2AEB" w:rsidRPr="00984475" w:rsidRDefault="00AD2AEB" w:rsidP="00AD2AEB">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//SYSPRINT DD SYSOUT=*</w:t>
      </w:r>
      <w:r w:rsidRPr="00984475">
        <w:rPr>
          <w:rFonts w:ascii="Source Code Pro" w:eastAsia="Courier New" w:hAnsi="Source Code Pro" w:cs="Courier New"/>
          <w:b/>
          <w:bCs/>
          <w:color w:val="010101"/>
        </w:rPr>
        <w:tab/>
      </w:r>
    </w:p>
    <w:p w:rsidR="0052205F" w:rsidRPr="00984475" w:rsidRDefault="0052205F">
      <w:pPr>
        <w:rPr>
          <w:rFonts w:ascii="Source Code Pro" w:eastAsia="Courier New" w:hAnsi="Source Code Pro" w:cs="Courier New"/>
          <w:b/>
          <w:bCs/>
          <w:color w:val="010101"/>
        </w:rPr>
      </w:pPr>
      <w:r w:rsidRPr="00984475">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G Times"/>
          <w:color w:val="010101"/>
        </w:rPr>
      </w:pPr>
    </w:p>
    <w:p w:rsidR="0052205F" w:rsidRDefault="00A81C89">
      <w:pPr>
        <w:spacing w:line="100" w:lineRule="atLeast"/>
        <w:rPr>
          <w:rFonts w:ascii="Source Code Pro" w:eastAsia="Courier New" w:hAnsi="Source Code Pro" w:cs="CG Times"/>
          <w:color w:val="010101"/>
        </w:rPr>
      </w:pPr>
      <w:r>
        <w:rPr>
          <w:rFonts w:ascii="Source Code Pro" w:eastAsia="Courier New" w:hAnsi="Source Code Pro" w:cs="CG Times"/>
          <w:color w:val="010101"/>
        </w:rPr>
        <w:t>Note that you may choose to use a NOTIFY keyword parm at the end of the first line of JCL, just following the MSGCLASS=H.  Here is what it would look like:</w:t>
      </w:r>
    </w:p>
    <w:p w:rsidR="00A81C89" w:rsidRDefault="00A81C89">
      <w:pPr>
        <w:spacing w:line="100" w:lineRule="atLeast"/>
        <w:rPr>
          <w:rFonts w:ascii="Source Code Pro" w:eastAsia="Courier New" w:hAnsi="Source Code Pro" w:cs="CG Times"/>
          <w:color w:val="010101"/>
        </w:rPr>
      </w:pPr>
    </w:p>
    <w:p w:rsidR="00A81C89" w:rsidRDefault="00A81C89">
      <w:pPr>
        <w:spacing w:line="100" w:lineRule="atLeast"/>
        <w:rPr>
          <w:rFonts w:ascii="Source Code Pro" w:eastAsia="Courier New" w:hAnsi="Source Code Pro" w:cs="CG Times"/>
          <w:color w:val="010101"/>
        </w:rPr>
      </w:pPr>
      <w:r>
        <w:rPr>
          <w:rFonts w:ascii="Source Code Pro" w:eastAsia="Courier New" w:hAnsi="Source Code Pro" w:cs="CG Times"/>
          <w:color w:val="010101"/>
        </w:rPr>
        <w:t>//KC0nnnnA JOB ,'your name here',MSGCLASS=H,NOTIFY=&amp;SYSUID</w:t>
      </w:r>
    </w:p>
    <w:p w:rsidR="00A81C89" w:rsidRDefault="00A81C89">
      <w:pPr>
        <w:spacing w:line="100" w:lineRule="atLeast"/>
        <w:rPr>
          <w:rFonts w:ascii="Source Code Pro" w:eastAsia="Courier New" w:hAnsi="Source Code Pro" w:cs="CG Times"/>
          <w:color w:val="010101"/>
        </w:rPr>
      </w:pPr>
    </w:p>
    <w:p w:rsidR="0007489E" w:rsidRDefault="00A81C89" w:rsidP="0007489E">
      <w:pPr>
        <w:spacing w:line="100" w:lineRule="atLeast"/>
        <w:rPr>
          <w:rFonts w:ascii="Source Code Pro" w:eastAsia="Courier New" w:hAnsi="Source Code Pro" w:cs="CG Times"/>
          <w:color w:val="010101"/>
        </w:rPr>
      </w:pPr>
      <w:r>
        <w:rPr>
          <w:rFonts w:ascii="Source Code Pro" w:eastAsia="Courier New" w:hAnsi="Source Code Pro" w:cs="CG Times"/>
          <w:color w:val="010101"/>
        </w:rPr>
        <w:t>The NOTIFY= will automatically fill in YOUR KC-ID as the &amp;SYSUID.  After you submit a job, you will get a red message stating you have submitted the job.  Then, with the NOTIFY=, you will be notified by a red pop-up stating your job is finished and what the COND CODE was when it finished.</w:t>
      </w:r>
    </w:p>
    <w:p w:rsidR="0007489E" w:rsidRDefault="0007489E" w:rsidP="0007489E">
      <w:pPr>
        <w:spacing w:line="100" w:lineRule="atLeast"/>
        <w:rPr>
          <w:rFonts w:ascii="Source Code Pro" w:eastAsia="Courier New" w:hAnsi="Source Code Pro" w:cs="CG Times"/>
          <w:color w:val="010101"/>
        </w:rPr>
      </w:pPr>
    </w:p>
    <w:p w:rsidR="0052205F" w:rsidRPr="0007489E" w:rsidRDefault="0007489E" w:rsidP="0007489E">
      <w:pPr>
        <w:spacing w:line="100" w:lineRule="atLeast"/>
        <w:rPr>
          <w:rFonts w:ascii="Source Code Pro" w:eastAsia="Courier New" w:hAnsi="Source Code Pro" w:cs="CG Times"/>
          <w:b/>
          <w:color w:val="010101"/>
        </w:rPr>
      </w:pPr>
      <w:r>
        <w:rPr>
          <w:rFonts w:ascii="Source Code Pro" w:eastAsia="Courier New" w:hAnsi="Source Code Pro" w:cs="CG Times"/>
          <w:b/>
          <w:color w:val="010101"/>
        </w:rPr>
        <w:t>S</w:t>
      </w:r>
      <w:r w:rsidR="0052205F" w:rsidRPr="0007489E">
        <w:rPr>
          <w:rFonts w:ascii="Source Code Pro" w:eastAsia="Courier New" w:hAnsi="Source Code Pro" w:cs="CG Times"/>
          <w:b/>
          <w:color w:val="010101"/>
        </w:rPr>
        <w:t>UBSTITUTIONS: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3764B7">
      <w:pPr>
        <w:spacing w:line="100" w:lineRule="atLeast"/>
        <w:jc w:val="both"/>
        <w:rPr>
          <w:rFonts w:ascii="Source Code Pro" w:eastAsia="Courier New" w:hAnsi="Source Code Pro" w:cs="CG Times"/>
          <w:color w:val="010101"/>
        </w:rPr>
      </w:pPr>
      <w:r w:rsidRPr="00984475">
        <w:rPr>
          <w:rFonts w:ascii="Source Code Pro" w:eastAsia="Courier New" w:hAnsi="Source Code Pro" w:cs="Courier New"/>
          <w:b/>
          <w:bCs/>
          <w:color w:val="010101"/>
        </w:rPr>
        <w:t>name-of-file</w:t>
      </w:r>
      <w:r w:rsidRPr="00984475">
        <w:rPr>
          <w:rFonts w:ascii="Source Code Pro" w:eastAsia="Courier New" w:hAnsi="Source Code Pro" w:cs="CG Times"/>
          <w:color w:val="010101"/>
        </w:rPr>
        <w:t xml:space="preserve"> =</w:t>
      </w:r>
      <w:r w:rsidR="001A6CD9">
        <w:rPr>
          <w:rFonts w:ascii="Source Code Pro" w:eastAsia="Courier New" w:hAnsi="Source Code Pro" w:cs="CG Times"/>
          <w:color w:val="010101"/>
        </w:rPr>
        <w:t xml:space="preserve">  </w:t>
      </w:r>
      <w:r w:rsidRPr="00984475">
        <w:rPr>
          <w:rFonts w:ascii="Source Code Pro" w:eastAsia="Courier New" w:hAnsi="Source Code Pro" w:cs="CG Times"/>
          <w:color w:val="010101"/>
        </w:rPr>
        <w:t xml:space="preserve">When a program requires data from an input disk file.  </w:t>
      </w:r>
      <w:r w:rsidR="001A6CD9">
        <w:rPr>
          <w:rFonts w:ascii="Source Code Pro" w:eastAsia="Courier New" w:hAnsi="Source Code Pro" w:cs="CG Times"/>
          <w:color w:val="010101"/>
        </w:rPr>
        <w:br/>
        <w:t xml:space="preserve">                </w:t>
      </w:r>
      <w:r w:rsidRPr="00984475">
        <w:rPr>
          <w:rFonts w:ascii="Source Code Pro" w:eastAsia="Courier New" w:hAnsi="Source Code Pro" w:cs="CG Times"/>
          <w:color w:val="010101"/>
        </w:rPr>
        <w:t xml:space="preserve">The instructor will give you the name of the file. </w:t>
      </w:r>
    </w:p>
    <w:p w:rsidR="0052205F" w:rsidRPr="00984475" w:rsidRDefault="0052205F" w:rsidP="003764B7">
      <w:pPr>
        <w:spacing w:line="100" w:lineRule="atLeast"/>
        <w:jc w:val="both"/>
        <w:rPr>
          <w:rFonts w:ascii="Source Code Pro" w:eastAsia="Courier New" w:hAnsi="Source Code Pro" w:cs="CG Times"/>
          <w:color w:val="010101"/>
        </w:rPr>
      </w:pPr>
    </w:p>
    <w:p w:rsidR="0052205F" w:rsidRPr="00984475" w:rsidRDefault="0052205F" w:rsidP="003764B7">
      <w:pPr>
        <w:spacing w:line="100" w:lineRule="atLeast"/>
        <w:jc w:val="both"/>
        <w:rPr>
          <w:rFonts w:ascii="Source Code Pro" w:eastAsia="Courier New" w:hAnsi="Source Code Pro" w:cs="CG Times"/>
          <w:color w:val="010101"/>
        </w:rPr>
      </w:pPr>
      <w:r w:rsidRPr="001A6CD9">
        <w:rPr>
          <w:rFonts w:ascii="Source Code Pro" w:eastAsia="Courier New" w:hAnsi="Source Code Pro" w:cs="CG Times"/>
          <w:color w:val="010101"/>
        </w:rPr>
        <w:t>NOTE:</w:t>
      </w:r>
      <w:r w:rsidR="002F1C32" w:rsidRPr="002F1C32">
        <w:rPr>
          <w:rFonts w:ascii="Source Code Pro" w:eastAsia="Courier New" w:hAnsi="Source Code Pro" w:cs="CG Times"/>
          <w:color w:val="010101"/>
        </w:rPr>
        <w:t xml:space="preserve">  W</w:t>
      </w:r>
      <w:r w:rsidRPr="00984475">
        <w:rPr>
          <w:rFonts w:ascii="Source Code Pro" w:eastAsia="Courier New" w:hAnsi="Source Code Pro" w:cs="CG Times"/>
          <w:color w:val="010101"/>
        </w:rPr>
        <w:t>hen coding JCL, you must code everything exactly as shown, except for the substitution items; otherwise, you will receive JCL errors.</w:t>
      </w:r>
    </w:p>
    <w:p w:rsidR="0052205F" w:rsidRDefault="0052205F" w:rsidP="003764B7">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002F1C32">
        <w:rPr>
          <w:rFonts w:ascii="Source Code Pro" w:eastAsia="Courier New" w:hAnsi="Source Code Pro" w:cs="CG Times"/>
          <w:color w:val="010101"/>
        </w:rPr>
        <w:br/>
      </w:r>
      <w:r w:rsidRPr="00984475">
        <w:rPr>
          <w:rFonts w:ascii="Source Code Pro" w:eastAsia="Courier New" w:hAnsi="Source Code Pro" w:cs="CG Times"/>
          <w:color w:val="010101"/>
        </w:rPr>
        <w:t xml:space="preserve">Also note that on the line of JCL that defines the file to be used, </w:t>
      </w:r>
      <w:r w:rsidRPr="00984475">
        <w:rPr>
          <w:rFonts w:ascii="Source Code Pro" w:eastAsia="Courier New" w:hAnsi="Source Code Pro" w:cs="Courier New"/>
          <w:b/>
          <w:bCs/>
          <w:color w:val="010101"/>
        </w:rPr>
        <w:t>FT05F001</w:t>
      </w:r>
      <w:r w:rsidRPr="00984475">
        <w:rPr>
          <w:rFonts w:ascii="Source Code Pro" w:eastAsia="Courier New" w:hAnsi="Source Code Pro" w:cs="Courier New"/>
          <w:color w:val="010101"/>
        </w:rPr>
        <w:t xml:space="preserve"> </w:t>
      </w:r>
      <w:r w:rsidRPr="00984475">
        <w:rPr>
          <w:rFonts w:ascii="Source Code Pro" w:eastAsia="Courier New" w:hAnsi="Source Code Pro" w:cs="CG Times"/>
          <w:color w:val="010101"/>
          <w:u w:val="single"/>
        </w:rPr>
        <w:t xml:space="preserve">contains </w:t>
      </w:r>
      <w:r w:rsidR="00E76C40">
        <w:rPr>
          <w:rFonts w:ascii="Source Code Pro" w:eastAsia="Courier New" w:hAnsi="Source Code Pro" w:cs="CG Times"/>
          <w:color w:val="010101"/>
          <w:u w:val="single"/>
        </w:rPr>
        <w:t xml:space="preserve">only </w:t>
      </w:r>
      <w:r w:rsidRPr="00984475">
        <w:rPr>
          <w:rFonts w:ascii="Source Code Pro" w:eastAsia="Courier New" w:hAnsi="Source Code Pro" w:cs="CG Times"/>
          <w:color w:val="010101"/>
          <w:u w:val="single"/>
        </w:rPr>
        <w:t>zeroes</w:t>
      </w:r>
      <w:r w:rsidRPr="00984475">
        <w:rPr>
          <w:rFonts w:ascii="Source Code Pro" w:eastAsia="Courier New" w:hAnsi="Source Code Pro" w:cs="CG Times"/>
          <w:color w:val="010101"/>
        </w:rPr>
        <w:t xml:space="preserve"> and not any </w:t>
      </w:r>
      <w:r w:rsidR="00E76C40">
        <w:rPr>
          <w:rFonts w:ascii="Source Code Pro" w:eastAsia="Courier New" w:hAnsi="Source Code Pro" w:cs="CG Times"/>
          <w:color w:val="010101"/>
        </w:rPr>
        <w:t xml:space="preserve">capital </w:t>
      </w:r>
      <w:r w:rsidRPr="00984475">
        <w:rPr>
          <w:rFonts w:ascii="Source Code Pro" w:eastAsia="Courier New" w:hAnsi="Source Code Pro" w:cs="CG Times"/>
          <w:color w:val="010101"/>
        </w:rPr>
        <w:t>letter</w:t>
      </w:r>
      <w:r w:rsidR="00E76C40">
        <w:rPr>
          <w:rFonts w:ascii="Source Code Pro" w:eastAsia="Courier New" w:hAnsi="Source Code Pro" w:cs="CG Times"/>
          <w:color w:val="010101"/>
        </w:rPr>
        <w:t xml:space="preserve"> Os</w:t>
      </w:r>
      <w:r w:rsidRPr="00984475">
        <w:rPr>
          <w:rFonts w:ascii="Source Code Pro" w:eastAsia="Courier New" w:hAnsi="Source Code Pro" w:cs="CG Times"/>
          <w:color w:val="010101"/>
        </w:rPr>
        <w:t>.</w:t>
      </w:r>
    </w:p>
    <w:p w:rsidR="00E76C40" w:rsidRDefault="00E76C40" w:rsidP="003764B7">
      <w:pPr>
        <w:spacing w:line="100" w:lineRule="atLeast"/>
        <w:jc w:val="both"/>
        <w:rPr>
          <w:rFonts w:ascii="Source Code Pro" w:eastAsia="Courier New" w:hAnsi="Source Code Pro" w:cs="CG Times"/>
          <w:color w:val="010101"/>
        </w:rPr>
      </w:pPr>
    </w:p>
    <w:p w:rsidR="00E76C40" w:rsidRPr="00984475" w:rsidRDefault="00E76C40" w:rsidP="003764B7">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 xml:space="preserve">As a matter of fact, neither does </w:t>
      </w:r>
      <w:r w:rsidRPr="00E76C40">
        <w:rPr>
          <w:rFonts w:ascii="Source Code Pro" w:eastAsia="Courier New" w:hAnsi="Source Code Pro" w:cs="CG Times"/>
          <w:b/>
          <w:color w:val="010101"/>
        </w:rPr>
        <w:t>FT06F001</w:t>
      </w:r>
      <w:r>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jc w:val="center"/>
        <w:rPr>
          <w:rFonts w:ascii="Source Code Pro" w:eastAsia="Courier New" w:hAnsi="Source Code Pro" w:cs="CG Times"/>
          <w:color w:val="010101"/>
        </w:rPr>
      </w:pPr>
    </w:p>
    <w:p w:rsidR="0052205F" w:rsidRPr="00984475" w:rsidRDefault="0052205F" w:rsidP="00AD2AEB">
      <w:pPr>
        <w:pStyle w:val="Heading2"/>
        <w:pageBreakBefore/>
        <w:tabs>
          <w:tab w:val="left" w:pos="0"/>
        </w:tabs>
        <w:jc w:val="center"/>
        <w:rPr>
          <w:rFonts w:ascii="Source Code Pro" w:hAnsi="Source Code Pro"/>
        </w:rPr>
      </w:pPr>
      <w:bookmarkStart w:id="3" w:name="_Toc423873738"/>
      <w:r w:rsidRPr="00984475">
        <w:rPr>
          <w:rFonts w:ascii="Source Code Pro" w:hAnsi="Source Code Pro"/>
        </w:rPr>
        <w:lastRenderedPageBreak/>
        <w:t>JCL for the Input Data Set</w:t>
      </w:r>
      <w:bookmarkEnd w:id="3"/>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2AEB">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All assignments will be available via web browser, and will have a link to a web copy of any input data set.  In case there is no such link, you can use the following JCL to submit a batch job to obtain the input data listing.  The following example will print the listing of the input data for an assignment.  For each subsequent assignment, just modify the </w:t>
      </w:r>
      <w:r w:rsidRPr="00984475">
        <w:rPr>
          <w:rFonts w:ascii="Source Code Pro" w:eastAsia="Courier New" w:hAnsi="Source Code Pro" w:cs="CG Times"/>
          <w:b/>
          <w:bCs/>
          <w:color w:val="010101"/>
        </w:rPr>
        <w:t>SYSUT1</w:t>
      </w:r>
      <w:r w:rsidRPr="00984475">
        <w:rPr>
          <w:rFonts w:ascii="Source Code Pro" w:eastAsia="Courier New" w:hAnsi="Source Code Pro" w:cs="CG Times"/>
          <w:color w:val="010101"/>
        </w:rPr>
        <w:t xml:space="preserve"> statement to reflect the name of the input data set given to you on the assignment sheet.</w:t>
      </w:r>
    </w:p>
    <w:p w:rsidR="0052205F" w:rsidRPr="00984475" w:rsidRDefault="0052205F">
      <w:pPr>
        <w:spacing w:line="100" w:lineRule="atLeast"/>
        <w:rPr>
          <w:rFonts w:ascii="Source Code Pro" w:eastAsia="Courier New" w:hAnsi="Source Code Pro" w:cs="CG Times"/>
          <w:color w:val="010101"/>
        </w:rPr>
      </w:pPr>
    </w:p>
    <w:p w:rsidR="0052205F"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//KC0</w:t>
      </w:r>
      <w:r w:rsidR="00A81C89">
        <w:rPr>
          <w:rFonts w:ascii="Source Code Pro" w:eastAsia="Courier New" w:hAnsi="Source Code Pro" w:cs="Courier New"/>
          <w:color w:val="010101"/>
        </w:rPr>
        <w:t>n</w:t>
      </w:r>
      <w:r w:rsidR="002F1C32">
        <w:rPr>
          <w:rFonts w:ascii="Source Code Pro" w:eastAsia="Courier New" w:hAnsi="Source Code Pro" w:cs="Courier New"/>
          <w:color w:val="010101"/>
        </w:rPr>
        <w:t>nnnA</w:t>
      </w:r>
      <w:r w:rsidRPr="00984475">
        <w:rPr>
          <w:rFonts w:ascii="Source Code Pro" w:eastAsia="Courier New" w:hAnsi="Source Code Pro" w:cs="Courier New"/>
          <w:color w:val="010101"/>
        </w:rPr>
        <w:t xml:space="preserve"> JOB  ,'</w:t>
      </w:r>
      <w:r w:rsidR="00A31F59">
        <w:rPr>
          <w:rFonts w:ascii="Source Code Pro" w:eastAsia="Courier New" w:hAnsi="Source Code Pro" w:cs="Courier New"/>
          <w:color w:val="010101"/>
        </w:rPr>
        <w:t>your name here</w:t>
      </w:r>
      <w:r w:rsidR="002F1C32" w:rsidRPr="00984475">
        <w:rPr>
          <w:rFonts w:ascii="Source Code Pro" w:eastAsia="Courier New" w:hAnsi="Source Code Pro" w:cs="Courier New"/>
          <w:color w:val="010101"/>
        </w:rPr>
        <w:t>'</w:t>
      </w:r>
      <w:r w:rsidR="002F1C32">
        <w:rPr>
          <w:rFonts w:ascii="Source Code Pro" w:eastAsia="Courier New" w:hAnsi="Source Code Pro" w:cs="Courier New"/>
          <w:color w:val="010101"/>
        </w:rPr>
        <w:t>,MSGCLASS=H</w:t>
      </w:r>
    </w:p>
    <w:p w:rsidR="00AD2AEB" w:rsidRPr="00984475" w:rsidRDefault="00AD2AEB">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w:t>
      </w:r>
    </w:p>
    <w:p w:rsidR="0052205F"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r w:rsidR="00AD2AEB">
        <w:rPr>
          <w:rFonts w:ascii="Source Code Pro" w:eastAsia="Courier New" w:hAnsi="Source Code Pro" w:cs="Courier New"/>
          <w:color w:val="010101"/>
        </w:rPr>
        <w:t>JSTEP01</w:t>
      </w:r>
      <w:r w:rsidRPr="00984475">
        <w:rPr>
          <w:rFonts w:ascii="Source Code Pro" w:eastAsia="Courier New" w:hAnsi="Source Code Pro" w:cs="Courier New"/>
          <w:color w:val="010101"/>
        </w:rPr>
        <w:t xml:space="preserve">  EXEC PGM=IEBPTPCH</w:t>
      </w:r>
    </w:p>
    <w:p w:rsidR="00AD2AEB" w:rsidRPr="00984475" w:rsidRDefault="00AD2AEB">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w:t>
      </w:r>
    </w:p>
    <w:p w:rsidR="0052205F"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//SYSUT1   DD   DSN=</w:t>
      </w:r>
      <w:r w:rsidRPr="00984475">
        <w:rPr>
          <w:rFonts w:ascii="Source Code Pro" w:eastAsia="Courier New" w:hAnsi="Source Code Pro" w:cs="Courier New"/>
          <w:b/>
          <w:bCs/>
          <w:color w:val="010101"/>
        </w:rPr>
        <w:t>name-of-file</w:t>
      </w:r>
      <w:r w:rsidRPr="00984475">
        <w:rPr>
          <w:rFonts w:ascii="Source Code Pro" w:eastAsia="Courier New" w:hAnsi="Source Code Pro" w:cs="Courier New"/>
          <w:color w:val="010101"/>
        </w:rPr>
        <w:t>,DISP=SHR</w:t>
      </w:r>
    </w:p>
    <w:p w:rsidR="00AD2AEB" w:rsidRPr="00984475" w:rsidRDefault="00AD2AEB">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w:t>
      </w:r>
    </w:p>
    <w:p w:rsidR="0052205F"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//SYSUT2   DD   SYSOUT=*</w:t>
      </w:r>
    </w:p>
    <w:p w:rsidR="00AD2AEB" w:rsidRPr="00984475" w:rsidRDefault="00AD2AEB">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//SYSIN    DD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PRINT   MAXFLDS=1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RECORD  FIELD=(80)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p>
    <w:p w:rsidR="00AD2AEB" w:rsidRDefault="0052205F" w:rsidP="00AD2AEB">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r w:rsidR="00AD2AEB" w:rsidRPr="00984475">
        <w:rPr>
          <w:rFonts w:ascii="Source Code Pro" w:eastAsia="Courier New" w:hAnsi="Source Code Pro" w:cs="Courier New"/>
          <w:color w:val="010101"/>
        </w:rPr>
        <w:t>SYSPRINT DD   SYSOUT=*</w:t>
      </w:r>
    </w:p>
    <w:p w:rsidR="00AD2AEB" w:rsidRPr="00984475" w:rsidRDefault="00AD2AEB" w:rsidP="00AD2AEB">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u w:val="single"/>
        </w:rPr>
        <w:t>SUBSTITUTIONS</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AD2AEB"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ourier New"/>
          <w:b/>
          <w:bCs/>
          <w:color w:val="010101"/>
        </w:rPr>
        <w:t>name-of-file</w:t>
      </w:r>
      <w:r w:rsidRPr="00984475">
        <w:rPr>
          <w:rFonts w:ascii="Source Code Pro" w:eastAsia="Courier New" w:hAnsi="Source Code Pro" w:cs="CG Times"/>
          <w:color w:val="010101"/>
        </w:rPr>
        <w:t xml:space="preserve"> =</w:t>
      </w:r>
      <w:r w:rsidR="00AD2AEB">
        <w:rPr>
          <w:rFonts w:ascii="Source Code Pro" w:eastAsia="Courier New" w:hAnsi="Source Code Pro" w:cs="CG Times"/>
          <w:color w:val="010101"/>
        </w:rPr>
        <w:t xml:space="preserve"> w</w:t>
      </w:r>
      <w:r w:rsidRPr="00984475">
        <w:rPr>
          <w:rFonts w:ascii="Source Code Pro" w:eastAsia="Courier New" w:hAnsi="Source Code Pro" w:cs="CG Times"/>
          <w:color w:val="010101"/>
        </w:rPr>
        <w:t xml:space="preserve">hen a program requires data from an input file.  The </w:t>
      </w:r>
    </w:p>
    <w:p w:rsidR="0052205F" w:rsidRPr="00984475" w:rsidRDefault="00AD2AEB">
      <w:pPr>
        <w:spacing w:line="100" w:lineRule="atLeast"/>
        <w:rPr>
          <w:rFonts w:ascii="Source Code Pro" w:eastAsia="Courier New" w:hAnsi="Source Code Pro" w:cs="CG Times"/>
          <w:color w:val="010101"/>
        </w:rPr>
      </w:pP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 xml:space="preserve">instructor will give you the name of the file.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r>
    </w:p>
    <w:p w:rsidR="0052205F" w:rsidRPr="00984475" w:rsidRDefault="0052205F">
      <w:pPr>
        <w:pStyle w:val="Heading1"/>
        <w:pageBreakBefore/>
        <w:tabs>
          <w:tab w:val="left" w:pos="0"/>
        </w:tabs>
        <w:jc w:val="center"/>
        <w:rPr>
          <w:rFonts w:ascii="Source Code Pro" w:hAnsi="Source Code Pro"/>
          <w:sz w:val="48"/>
          <w:szCs w:val="48"/>
        </w:rPr>
      </w:pPr>
      <w:bookmarkStart w:id="4" w:name="_Toc423873739"/>
      <w:r w:rsidRPr="00984475">
        <w:rPr>
          <w:rFonts w:ascii="Source Code Pro" w:hAnsi="Source Code Pro"/>
          <w:sz w:val="48"/>
          <w:szCs w:val="48"/>
        </w:rPr>
        <w:lastRenderedPageBreak/>
        <w:t>Chapter 2 - Documentation Standards</w:t>
      </w:r>
      <w:bookmarkEnd w:id="4"/>
    </w:p>
    <w:p w:rsidR="0052205F" w:rsidRPr="00984475" w:rsidRDefault="00D11EDE">
      <w:pPr>
        <w:pStyle w:val="Heading2"/>
        <w:tabs>
          <w:tab w:val="left" w:pos="0"/>
        </w:tabs>
        <w:jc w:val="center"/>
        <w:rPr>
          <w:rFonts w:ascii="Source Code Pro" w:hAnsi="Source Code Pro"/>
        </w:rPr>
      </w:pPr>
      <w:bookmarkStart w:id="5" w:name="_Toc423873740"/>
      <w:r>
        <w:rPr>
          <w:rFonts w:ascii="Source Code Pro" w:hAnsi="Source Code Pro"/>
        </w:rPr>
        <w:t>Program</w:t>
      </w:r>
      <w:r w:rsidR="0052205F" w:rsidRPr="00984475">
        <w:rPr>
          <w:rFonts w:ascii="Source Code Pro" w:hAnsi="Source Code Pro"/>
        </w:rPr>
        <w:t xml:space="preserve"> </w:t>
      </w:r>
      <w:r>
        <w:rPr>
          <w:rFonts w:ascii="Source Code Pro" w:hAnsi="Source Code Pro"/>
        </w:rPr>
        <w:t>(or Subroutine) D</w:t>
      </w:r>
      <w:r w:rsidR="0052205F" w:rsidRPr="00984475">
        <w:rPr>
          <w:rFonts w:ascii="Source Code Pro" w:hAnsi="Source Code Pro"/>
        </w:rPr>
        <w:t>ocumentation</w:t>
      </w:r>
      <w:bookmarkEnd w:id="5"/>
    </w:p>
    <w:p w:rsidR="00753DFB" w:rsidRDefault="0052205F" w:rsidP="00753DFB">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Each </w:t>
      </w:r>
      <w:r w:rsidR="00D11EDE">
        <w:rPr>
          <w:rFonts w:ascii="Source Code Pro" w:eastAsia="Courier New" w:hAnsi="Source Code Pro" w:cs="CG Times"/>
          <w:color w:val="010101"/>
        </w:rPr>
        <w:t>program (or subroutine)</w:t>
      </w:r>
      <w:r w:rsidRPr="00984475">
        <w:rPr>
          <w:rFonts w:ascii="Source Code Pro" w:eastAsia="Courier New" w:hAnsi="Source Code Pro" w:cs="CG Times"/>
          <w:color w:val="010101"/>
        </w:rPr>
        <w:t xml:space="preserve">, whether internal or external, should contain a </w:t>
      </w:r>
      <w:r w:rsidR="00D11EDE">
        <w:rPr>
          <w:rFonts w:ascii="Source Code Pro" w:eastAsia="Courier New" w:hAnsi="Source Code Pro" w:cs="CG Times"/>
          <w:color w:val="010101"/>
        </w:rPr>
        <w:t xml:space="preserve">documentation box </w:t>
      </w:r>
      <w:r w:rsidRPr="00984475">
        <w:rPr>
          <w:rFonts w:ascii="Source Code Pro" w:eastAsia="Courier New" w:hAnsi="Source Code Pro" w:cs="CG Times"/>
          <w:color w:val="010101"/>
        </w:rPr>
        <w:t xml:space="preserve">that looks like </w:t>
      </w:r>
      <w:r w:rsidR="00D11EDE">
        <w:rPr>
          <w:rFonts w:ascii="Source Code Pro" w:eastAsia="Courier New" w:hAnsi="Source Code Pro" w:cs="CG Times"/>
          <w:color w:val="010101"/>
        </w:rPr>
        <w:t xml:space="preserve">the one presented below.  </w:t>
      </w:r>
    </w:p>
    <w:p w:rsidR="00753DFB" w:rsidRDefault="00753DFB" w:rsidP="00753DFB">
      <w:pPr>
        <w:spacing w:line="100" w:lineRule="atLeast"/>
        <w:jc w:val="both"/>
        <w:rPr>
          <w:rFonts w:ascii="Source Code Pro" w:eastAsia="Courier New" w:hAnsi="Source Code Pro" w:cs="CG Times"/>
          <w:color w:val="010101"/>
        </w:rPr>
      </w:pPr>
    </w:p>
    <w:p w:rsidR="0052205F" w:rsidRDefault="00D11EDE" w:rsidP="00753DFB">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Note</w:t>
      </w:r>
      <w:r w:rsidR="0052205F" w:rsidRPr="00984475">
        <w:rPr>
          <w:rFonts w:ascii="Source Code Pro" w:eastAsia="Courier New" w:hAnsi="Source Code Pro" w:cs="CG Times"/>
          <w:color w:val="010101"/>
        </w:rPr>
        <w:t>:</w:t>
      </w:r>
      <w:r>
        <w:rPr>
          <w:rFonts w:ascii="Source Code Pro" w:eastAsia="Courier New" w:hAnsi="Source Code Pro" w:cs="CG Times"/>
          <w:color w:val="010101"/>
        </w:rPr>
        <w:t xml:space="preserve">  From this point on through this </w:t>
      </w:r>
      <w:r w:rsidR="00753DFB">
        <w:rPr>
          <w:rFonts w:ascii="Source Code Pro" w:eastAsia="Courier New" w:hAnsi="Source Code Pro" w:cs="CG Times"/>
          <w:color w:val="010101"/>
        </w:rPr>
        <w:t xml:space="preserve">first part of the </w:t>
      </w:r>
      <w:r>
        <w:rPr>
          <w:rFonts w:ascii="Source Code Pro" w:eastAsia="Courier New" w:hAnsi="Source Code Pro" w:cs="CG Times"/>
          <w:color w:val="010101"/>
        </w:rPr>
        <w:t xml:space="preserve">chapter, the word program will denote both a program </w:t>
      </w:r>
      <w:r w:rsidR="00753DFB">
        <w:rPr>
          <w:rFonts w:ascii="Source Code Pro" w:eastAsia="Courier New" w:hAnsi="Source Code Pro" w:cs="CG Times"/>
          <w:color w:val="010101"/>
        </w:rPr>
        <w:t>and</w:t>
      </w:r>
      <w:r>
        <w:rPr>
          <w:rFonts w:ascii="Source Code Pro" w:eastAsia="Courier New" w:hAnsi="Source Code Pro" w:cs="CG Times"/>
          <w:color w:val="010101"/>
        </w:rPr>
        <w:t xml:space="preserve"> a subroutine.</w:t>
      </w:r>
    </w:p>
    <w:p w:rsidR="00D11EDE" w:rsidRPr="00984475" w:rsidRDefault="00D11EDE" w:rsidP="00753DFB">
      <w:pPr>
        <w:spacing w:line="100" w:lineRule="atLeast"/>
        <w:jc w:val="both"/>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p>
    <w:p w:rsidR="00EC6EF2" w:rsidRDefault="00EC6EF2">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 xml:space="preserve">* </w:t>
      </w:r>
      <w:r w:rsidR="00961A59">
        <w:rPr>
          <w:rFonts w:ascii="Source Code Pro" w:eastAsia="Courier New" w:hAnsi="Source Code Pro" w:cs="Courier New"/>
          <w:color w:val="010101"/>
        </w:rPr>
        <w:t>PROGRAMMER</w:t>
      </w:r>
      <w:r>
        <w:rPr>
          <w:rFonts w:ascii="Source Code Pro" w:eastAsia="Courier New" w:hAnsi="Source Code Pro" w:cs="Courier New"/>
          <w:color w:val="010101"/>
        </w:rPr>
        <w:t xml:space="preserve"> NAME:                                            *</w:t>
      </w:r>
    </w:p>
    <w:p w:rsidR="00EC6EF2" w:rsidRDefault="00EC6EF2">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                                                             *</w:t>
      </w:r>
    </w:p>
    <w:p w:rsidR="0052205F"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961A59">
        <w:rPr>
          <w:rFonts w:ascii="Source Code Pro" w:eastAsia="Courier New" w:hAnsi="Source Code Pro" w:cs="Courier New"/>
          <w:color w:val="010101"/>
        </w:rPr>
        <w:t xml:space="preserve">           DATE</w:t>
      </w:r>
      <w:r w:rsidR="00EC6EF2">
        <w:rPr>
          <w:rFonts w:ascii="Source Code Pro" w:eastAsia="Courier New" w:hAnsi="Source Code Pro" w:cs="Courier New"/>
          <w:color w:val="010101"/>
        </w:rPr>
        <w:t>:</w:t>
      </w:r>
      <w:r w:rsidRPr="00984475">
        <w:rPr>
          <w:rFonts w:ascii="Source Code Pro" w:eastAsia="Courier New" w:hAnsi="Source Code Pro" w:cs="Courier New"/>
          <w:color w:val="010101"/>
        </w:rPr>
        <w:t xml:space="preserve">                                            * </w:t>
      </w:r>
    </w:p>
    <w:p w:rsidR="00961A59" w:rsidRDefault="00961A59">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                                                             *</w:t>
      </w:r>
    </w:p>
    <w:p w:rsidR="00961A59" w:rsidRPr="00984475" w:rsidRDefault="00961A59">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    PROGRAM NAME: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00EC6EF2">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FUNCTION: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 xml:space="preserve">   </w:t>
      </w:r>
      <w:r w:rsidR="00EC6EF2">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INPUT: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00EC6EF2">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OUTPUT: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00EC6EF2">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ENTRY CONDS: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r w:rsidR="00FA078B">
        <w:rPr>
          <w:rFonts w:ascii="Source Code Pro" w:eastAsia="Courier New" w:hAnsi="Source Code Pro" w:cs="Courier New"/>
          <w:color w:val="010101"/>
        </w:rPr>
        <w:t xml:space="preserve"> </w:t>
      </w:r>
      <w:r w:rsidR="00EC6EF2">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 xml:space="preserve">REGISTER USAGE:                                         </w:t>
      </w:r>
      <w:r w:rsidR="00FA078B">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EC6EF2">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EXIT CONDS:                                            *</w:t>
      </w:r>
    </w:p>
    <w:p w:rsidR="0052205F" w:rsidRPr="00984475" w:rsidRDefault="0052205F" w:rsidP="00EC6EF2">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EC6EF2">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FA078B">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NOTES: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p>
    <w:p w:rsidR="00EC6EF2" w:rsidRDefault="0077508C" w:rsidP="00753DFB">
      <w:pPr>
        <w:spacing w:line="100" w:lineRule="atLeast"/>
        <w:ind w:right="576"/>
        <w:jc w:val="both"/>
        <w:rPr>
          <w:rFonts w:ascii="Source Code Pro" w:eastAsia="Courier New" w:hAnsi="Source Code Pro" w:cs="CG Times"/>
          <w:color w:val="010101"/>
        </w:rPr>
      </w:pPr>
      <w:r>
        <w:rPr>
          <w:rFonts w:ascii="Source Code Pro" w:eastAsia="Courier New" w:hAnsi="Source Code Pro" w:cs="Courier New"/>
          <w:color w:val="010101"/>
        </w:rPr>
        <w:br/>
      </w:r>
      <w:r w:rsidR="00EC6EF2">
        <w:rPr>
          <w:rFonts w:ascii="Source Code Pro" w:eastAsia="Courier New" w:hAnsi="Source Code Pro" w:cs="CG Times"/>
          <w:color w:val="010101"/>
        </w:rPr>
        <w:t>PROGRAMMER NAME:  This should be YOUR name.  If you are working with another programmer and have been allowed to do so, put ALL of the programmer names as in the following example:</w:t>
      </w:r>
    </w:p>
    <w:p w:rsidR="00EC6EF2" w:rsidRDefault="00EC6EF2">
      <w:pPr>
        <w:spacing w:line="100" w:lineRule="atLeast"/>
        <w:ind w:right="576"/>
        <w:rPr>
          <w:rFonts w:ascii="Source Code Pro" w:eastAsia="Courier New" w:hAnsi="Source Code Pro" w:cs="CG Times"/>
          <w:color w:val="010101"/>
        </w:rPr>
      </w:pPr>
    </w:p>
    <w:p w:rsidR="00EC6EF2" w:rsidRDefault="00EC6EF2">
      <w:pPr>
        <w:spacing w:line="100" w:lineRule="atLeast"/>
        <w:ind w:right="576"/>
        <w:rPr>
          <w:rFonts w:ascii="Source Code Pro" w:eastAsia="Courier New" w:hAnsi="Source Code Pro" w:cs="CG Times"/>
          <w:color w:val="010101"/>
        </w:rPr>
      </w:pPr>
      <w:r>
        <w:rPr>
          <w:rFonts w:ascii="Source Code Pro" w:eastAsia="Courier New" w:hAnsi="Source Code Pro" w:cs="CG Times"/>
          <w:color w:val="010101"/>
        </w:rPr>
        <w:tab/>
        <w:t>PROGRAMMER NAME:  SALLY SMITH</w:t>
      </w:r>
    </w:p>
    <w:p w:rsidR="00EC6EF2" w:rsidRDefault="00EC6EF2">
      <w:pPr>
        <w:spacing w:line="100" w:lineRule="atLeast"/>
        <w:ind w:right="576"/>
        <w:rPr>
          <w:rFonts w:ascii="Source Code Pro" w:eastAsia="Courier New" w:hAnsi="Source Code Pro" w:cs="CG Times"/>
          <w:color w:val="010101"/>
        </w:rPr>
      </w:pPr>
      <w:r>
        <w:rPr>
          <w:rFonts w:ascii="Source Code Pro" w:eastAsia="Courier New" w:hAnsi="Source Code Pro" w:cs="CG Times"/>
          <w:color w:val="010101"/>
        </w:rPr>
        <w:t xml:space="preserve">                       TOM BROWN</w:t>
      </w:r>
    </w:p>
    <w:p w:rsidR="00EC6EF2" w:rsidRDefault="00EC6EF2" w:rsidP="00EC6EF2">
      <w:pPr>
        <w:spacing w:line="100" w:lineRule="atLeast"/>
        <w:ind w:right="576"/>
        <w:rPr>
          <w:rFonts w:ascii="Source Code Pro" w:eastAsia="Courier New" w:hAnsi="Source Code Pro" w:cs="CG Times"/>
          <w:color w:val="010101"/>
        </w:rPr>
      </w:pPr>
      <w:r>
        <w:rPr>
          <w:rFonts w:ascii="Source Code Pro" w:eastAsia="Courier New" w:hAnsi="Source Code Pro" w:cs="CG Times"/>
          <w:color w:val="010101"/>
        </w:rPr>
        <w:t xml:space="preserve">                       STEVE CARTER</w:t>
      </w:r>
    </w:p>
    <w:p w:rsidR="00EC6EF2" w:rsidRDefault="00EC6EF2" w:rsidP="00EC6EF2">
      <w:pPr>
        <w:spacing w:line="100" w:lineRule="atLeast"/>
        <w:ind w:right="576"/>
        <w:rPr>
          <w:rFonts w:ascii="Source Code Pro" w:eastAsia="Courier New" w:hAnsi="Source Code Pro" w:cs="CG Times"/>
          <w:color w:val="010101"/>
        </w:rPr>
      </w:pPr>
    </w:p>
    <w:p w:rsidR="00EC6EF2" w:rsidRDefault="00EC6EF2" w:rsidP="00EC6EF2">
      <w:pPr>
        <w:spacing w:line="100" w:lineRule="atLeast"/>
        <w:ind w:right="576"/>
        <w:rPr>
          <w:rFonts w:ascii="Source Code Pro" w:eastAsia="Courier New" w:hAnsi="Source Code Pro" w:cs="Courier New"/>
          <w:color w:val="010101"/>
        </w:rPr>
      </w:pPr>
      <w:r>
        <w:rPr>
          <w:rFonts w:ascii="Source Code Pro" w:eastAsia="Courier New" w:hAnsi="Source Code Pro" w:cs="CG Times"/>
          <w:color w:val="010101"/>
        </w:rPr>
        <w:t xml:space="preserve">DATE:  The date that the </w:t>
      </w:r>
      <w:r w:rsidR="00D11EDE">
        <w:rPr>
          <w:rFonts w:ascii="Source Code Pro" w:eastAsia="Courier New" w:hAnsi="Source Code Pro" w:cs="CG Times"/>
          <w:color w:val="010101"/>
        </w:rPr>
        <w:t>program</w:t>
      </w:r>
      <w:r>
        <w:rPr>
          <w:rFonts w:ascii="Source Code Pro" w:eastAsia="Courier New" w:hAnsi="Source Code Pro" w:cs="CG Times"/>
          <w:color w:val="010101"/>
        </w:rPr>
        <w:t xml:space="preserve"> is due.</w:t>
      </w:r>
      <w:r w:rsidR="0077508C">
        <w:rPr>
          <w:rFonts w:ascii="Source Code Pro" w:eastAsia="Courier New" w:hAnsi="Source Code Pro" w:cs="CG Times"/>
          <w:color w:val="010101"/>
        </w:rPr>
        <w:br/>
      </w:r>
    </w:p>
    <w:p w:rsidR="00EC6EF2" w:rsidRDefault="00961A59" w:rsidP="00753DFB">
      <w:pPr>
        <w:spacing w:line="100" w:lineRule="atLeast"/>
        <w:ind w:right="576"/>
        <w:jc w:val="both"/>
        <w:rPr>
          <w:rFonts w:ascii="Source Code Pro" w:eastAsia="Courier New" w:hAnsi="Source Code Pro" w:cs="CG Times"/>
          <w:color w:val="010101"/>
        </w:rPr>
      </w:pPr>
      <w:r>
        <w:rPr>
          <w:rFonts w:ascii="Source Code Pro" w:eastAsia="Courier New" w:hAnsi="Source Code Pro" w:cs="Courier New"/>
          <w:color w:val="010101"/>
        </w:rPr>
        <w:t xml:space="preserve">PROGRAM </w:t>
      </w:r>
      <w:r w:rsidR="00EC6EF2" w:rsidRPr="00984475">
        <w:rPr>
          <w:rFonts w:ascii="Source Code Pro" w:eastAsia="Courier New" w:hAnsi="Source Code Pro" w:cs="Courier New"/>
          <w:color w:val="010101"/>
        </w:rPr>
        <w:t>NAME</w:t>
      </w:r>
      <w:r w:rsidR="00EC6EF2" w:rsidRPr="00984475">
        <w:rPr>
          <w:rFonts w:ascii="Source Code Pro" w:eastAsia="Courier New" w:hAnsi="Source Code Pro" w:cs="CG Times"/>
          <w:color w:val="010101"/>
        </w:rPr>
        <w:t>:</w:t>
      </w:r>
      <w:r w:rsidR="00EC6EF2">
        <w:rPr>
          <w:rFonts w:ascii="Source Code Pro" w:eastAsia="Courier New" w:hAnsi="Source Code Pro" w:cs="CG Times"/>
          <w:color w:val="010101"/>
        </w:rPr>
        <w:t xml:space="preserve">  </w:t>
      </w:r>
      <w:r w:rsidR="00EC6EF2" w:rsidRPr="00984475">
        <w:rPr>
          <w:rFonts w:ascii="Source Code Pro" w:eastAsia="Courier New" w:hAnsi="Source Code Pro" w:cs="CG Times"/>
          <w:color w:val="010101"/>
        </w:rPr>
        <w:t xml:space="preserve">This should be the name of the </w:t>
      </w:r>
      <w:r w:rsidR="00D11EDE">
        <w:rPr>
          <w:rFonts w:ascii="Source Code Pro" w:eastAsia="Courier New" w:hAnsi="Source Code Pro" w:cs="CG Times"/>
          <w:color w:val="010101"/>
        </w:rPr>
        <w:t>program</w:t>
      </w:r>
      <w:r w:rsidR="00753DFB">
        <w:rPr>
          <w:rFonts w:ascii="Source Code Pro" w:eastAsia="Courier New" w:hAnsi="Source Code Pro" w:cs="CG Times"/>
          <w:color w:val="010101"/>
        </w:rPr>
        <w:t>.  This is</w:t>
      </w:r>
      <w:r w:rsidR="00EC6EF2" w:rsidRPr="00984475">
        <w:rPr>
          <w:rFonts w:ascii="Source Code Pro" w:eastAsia="Courier New" w:hAnsi="Source Code Pro" w:cs="CG Times"/>
          <w:color w:val="010101"/>
        </w:rPr>
        <w:t xml:space="preserve"> usually the first label in the </w:t>
      </w:r>
      <w:r w:rsidR="00D11EDE">
        <w:rPr>
          <w:rFonts w:ascii="Source Code Pro" w:eastAsia="Courier New" w:hAnsi="Source Code Pro" w:cs="CG Times"/>
          <w:color w:val="010101"/>
        </w:rPr>
        <w:t>program</w:t>
      </w:r>
      <w:r w:rsidR="00EC6EF2" w:rsidRPr="00984475">
        <w:rPr>
          <w:rFonts w:ascii="Source Code Pro" w:eastAsia="Courier New" w:hAnsi="Source Code Pro" w:cs="CG Times"/>
          <w:color w:val="010101"/>
        </w:rPr>
        <w:t>, that the caller references (e.g., a CSECT label for</w:t>
      </w:r>
      <w:r w:rsidR="00753DFB">
        <w:rPr>
          <w:rFonts w:ascii="Source Code Pro" w:eastAsia="Courier New" w:hAnsi="Source Code Pro" w:cs="CG Times"/>
          <w:color w:val="010101"/>
        </w:rPr>
        <w:t xml:space="preserve"> programs or</w:t>
      </w:r>
      <w:r w:rsidR="00EC6EF2" w:rsidRPr="00984475">
        <w:rPr>
          <w:rFonts w:ascii="Source Code Pro" w:eastAsia="Courier New" w:hAnsi="Source Code Pro" w:cs="CG Times"/>
          <w:color w:val="010101"/>
        </w:rPr>
        <w:t xml:space="preserve"> external </w:t>
      </w:r>
      <w:r w:rsidR="00753DFB">
        <w:rPr>
          <w:rFonts w:ascii="Source Code Pro" w:eastAsia="Courier New" w:hAnsi="Source Code Pro" w:cs="CG Times"/>
          <w:color w:val="010101"/>
        </w:rPr>
        <w:t>sub</w:t>
      </w:r>
      <w:r w:rsidR="00EC6EF2" w:rsidRPr="00984475">
        <w:rPr>
          <w:rFonts w:ascii="Source Code Pro" w:eastAsia="Courier New" w:hAnsi="Source Code Pro" w:cs="CG Times"/>
          <w:color w:val="010101"/>
        </w:rPr>
        <w:t>routines).</w:t>
      </w:r>
    </w:p>
    <w:p w:rsidR="0052205F" w:rsidRPr="00984475" w:rsidRDefault="0077508C" w:rsidP="00753DFB">
      <w:pPr>
        <w:spacing w:line="100" w:lineRule="atLeast"/>
        <w:ind w:right="576"/>
        <w:jc w:val="both"/>
        <w:rPr>
          <w:rFonts w:ascii="Source Code Pro" w:eastAsia="Courier New" w:hAnsi="Source Code Pro" w:cs="CG Times"/>
          <w:color w:val="010101"/>
        </w:rPr>
      </w:pPr>
      <w:r>
        <w:rPr>
          <w:rFonts w:ascii="Source Code Pro" w:eastAsia="Courier New" w:hAnsi="Source Code Pro" w:cs="Courier New"/>
          <w:color w:val="010101"/>
        </w:rPr>
        <w:br/>
      </w:r>
      <w:r w:rsidR="0052205F" w:rsidRPr="00984475">
        <w:rPr>
          <w:rFonts w:ascii="Source Code Pro" w:eastAsia="Courier New" w:hAnsi="Source Code Pro" w:cs="Courier New"/>
          <w:color w:val="010101"/>
        </w:rPr>
        <w:t>FUNCTION</w:t>
      </w:r>
      <w:r w:rsidR="0052205F" w:rsidRPr="00984475">
        <w:rPr>
          <w:rFonts w:ascii="Source Code Pro" w:eastAsia="Courier New" w:hAnsi="Source Code Pro" w:cs="CG Times"/>
          <w:color w:val="010101"/>
        </w:rPr>
        <w:t>:</w:t>
      </w:r>
      <w:r w:rsidR="0052205F" w:rsidRPr="00984475">
        <w:rPr>
          <w:rFonts w:ascii="Source Code Pro" w:eastAsia="Courier New" w:hAnsi="Source Code Pro" w:cs="CG Times"/>
          <w:color w:val="010101"/>
        </w:rPr>
        <w:tab/>
      </w: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 xml:space="preserve">This should be a one or more line description of what the </w:t>
      </w:r>
      <w:r w:rsidR="00753DFB">
        <w:rPr>
          <w:rFonts w:ascii="Source Code Pro" w:eastAsia="Courier New" w:hAnsi="Source Code Pro" w:cs="CG Times"/>
          <w:color w:val="010101"/>
        </w:rPr>
        <w:t>program</w:t>
      </w:r>
      <w:r w:rsidR="0052205F" w:rsidRPr="00984475">
        <w:rPr>
          <w:rFonts w:ascii="Source Code Pro" w:eastAsia="Courier New" w:hAnsi="Source Code Pro" w:cs="CG Times"/>
          <w:color w:val="010101"/>
        </w:rPr>
        <w:t xml:space="preserve"> is supposed to do.</w:t>
      </w:r>
    </w:p>
    <w:p w:rsidR="0052205F" w:rsidRPr="00984475" w:rsidRDefault="0052205F" w:rsidP="00753DFB">
      <w:pPr>
        <w:spacing w:line="100" w:lineRule="atLeast"/>
        <w:ind w:right="576"/>
        <w:jc w:val="both"/>
        <w:rPr>
          <w:rFonts w:ascii="Source Code Pro" w:eastAsia="Courier New" w:hAnsi="Source Code Pro" w:cs="CG Times"/>
          <w:color w:val="010101"/>
        </w:rPr>
      </w:pPr>
    </w:p>
    <w:p w:rsidR="0052205F" w:rsidRPr="00984475" w:rsidRDefault="0052205F" w:rsidP="00753DFB">
      <w:pPr>
        <w:spacing w:line="100" w:lineRule="atLeast"/>
        <w:ind w:right="576"/>
        <w:jc w:val="both"/>
        <w:rPr>
          <w:rFonts w:ascii="Source Code Pro" w:eastAsia="Courier New" w:hAnsi="Source Code Pro" w:cs="CG Times"/>
          <w:color w:val="010101"/>
        </w:rPr>
      </w:pPr>
      <w:r w:rsidRPr="00984475">
        <w:rPr>
          <w:rFonts w:ascii="Source Code Pro" w:eastAsia="Courier New" w:hAnsi="Source Code Pro" w:cs="Courier New"/>
          <w:color w:val="010101"/>
        </w:rPr>
        <w:t>INPUT</w:t>
      </w:r>
      <w:r w:rsidRPr="00984475">
        <w:rPr>
          <w:rFonts w:ascii="Source Code Pro" w:eastAsia="Courier New" w:hAnsi="Source Code Pro" w:cs="CG Times"/>
          <w:color w:val="010101"/>
        </w:rPr>
        <w:t>:</w:t>
      </w:r>
      <w:r w:rsidR="0077508C">
        <w:rPr>
          <w:rFonts w:ascii="Source Code Pro" w:eastAsia="Courier New" w:hAnsi="Source Code Pro" w:cs="CG Times"/>
          <w:color w:val="010101"/>
        </w:rPr>
        <w:t xml:space="preserve">  </w:t>
      </w:r>
      <w:r w:rsidRPr="00984475">
        <w:rPr>
          <w:rFonts w:ascii="Source Code Pro" w:eastAsia="Courier New" w:hAnsi="Source Code Pro" w:cs="CG Times"/>
          <w:color w:val="010101"/>
        </w:rPr>
        <w:t>This is a description of the physical data that is read by this routine. A routine only has input if it contains an XREAD command. The content of a table is NOT input, it is storage. If there are no inputs, you must say 'NONE'.</w:t>
      </w:r>
    </w:p>
    <w:p w:rsidR="0052205F" w:rsidRPr="00984475" w:rsidRDefault="0052205F" w:rsidP="00753DFB">
      <w:pPr>
        <w:spacing w:line="100" w:lineRule="atLeast"/>
        <w:ind w:right="576"/>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753DFB">
      <w:pPr>
        <w:spacing w:line="100" w:lineRule="atLeast"/>
        <w:ind w:right="576"/>
        <w:jc w:val="both"/>
        <w:rPr>
          <w:rFonts w:ascii="Source Code Pro" w:eastAsia="Courier New" w:hAnsi="Source Code Pro" w:cs="CG Times"/>
          <w:color w:val="010101"/>
        </w:rPr>
      </w:pPr>
      <w:r w:rsidRPr="00984475">
        <w:rPr>
          <w:rFonts w:ascii="Source Code Pro" w:eastAsia="Courier New" w:hAnsi="Source Code Pro" w:cs="Courier New"/>
          <w:color w:val="010101"/>
        </w:rPr>
        <w:t>OUTPUT</w:t>
      </w:r>
      <w:r w:rsidRPr="00984475">
        <w:rPr>
          <w:rFonts w:ascii="Source Code Pro" w:eastAsia="Courier New" w:hAnsi="Source Code Pro" w:cs="CG Times"/>
          <w:color w:val="010101"/>
        </w:rPr>
        <w:t>:</w:t>
      </w:r>
      <w:r w:rsidR="0077508C">
        <w:rPr>
          <w:rFonts w:ascii="Source Code Pro" w:eastAsia="Courier New" w:hAnsi="Source Code Pro" w:cs="CG Times"/>
          <w:color w:val="010101"/>
        </w:rPr>
        <w:t xml:space="preserve">  </w:t>
      </w:r>
      <w:r w:rsidRPr="00984475">
        <w:rPr>
          <w:rFonts w:ascii="Source Code Pro" w:eastAsia="Courier New" w:hAnsi="Source Code Pro" w:cs="CG Times"/>
          <w:color w:val="010101"/>
        </w:rPr>
        <w:t xml:space="preserve">This is a description of any information sent to the printer, such as reports. A </w:t>
      </w:r>
      <w:r w:rsidR="00753DFB">
        <w:rPr>
          <w:rFonts w:ascii="Source Code Pro" w:eastAsia="Courier New" w:hAnsi="Source Code Pro" w:cs="CG Times"/>
          <w:color w:val="010101"/>
        </w:rPr>
        <w:t>program</w:t>
      </w:r>
      <w:r w:rsidRPr="00984475">
        <w:rPr>
          <w:rFonts w:ascii="Source Code Pro" w:eastAsia="Courier New" w:hAnsi="Source Code Pro" w:cs="CG Times"/>
          <w:color w:val="010101"/>
        </w:rPr>
        <w:t xml:space="preserve"> only has output if it contains an XDUMP or XPRNT command. If there  are no outputs, you must say 'NONE'.</w:t>
      </w:r>
      <w:r w:rsidR="0077508C">
        <w:rPr>
          <w:rFonts w:ascii="Source Code Pro" w:eastAsia="Courier New" w:hAnsi="Source Code Pro" w:cs="CG Times"/>
          <w:color w:val="010101"/>
        </w:rPr>
        <w:br/>
      </w:r>
    </w:p>
    <w:p w:rsidR="0052205F" w:rsidRPr="00984475" w:rsidRDefault="0052205F" w:rsidP="00753DFB">
      <w:pPr>
        <w:spacing w:line="100" w:lineRule="atLeast"/>
        <w:ind w:right="576"/>
        <w:jc w:val="both"/>
        <w:rPr>
          <w:rFonts w:ascii="Source Code Pro" w:eastAsia="Courier New" w:hAnsi="Source Code Pro" w:cs="CG Times"/>
          <w:color w:val="010101"/>
        </w:rPr>
      </w:pPr>
      <w:r w:rsidRPr="00984475">
        <w:rPr>
          <w:rFonts w:ascii="Source Code Pro" w:eastAsia="Courier New" w:hAnsi="Source Code Pro" w:cs="Courier New"/>
          <w:color w:val="010101"/>
        </w:rPr>
        <w:t>ENTRY CONDS</w:t>
      </w:r>
      <w:r w:rsidRPr="00984475">
        <w:rPr>
          <w:rFonts w:ascii="Source Code Pro" w:eastAsia="Courier New" w:hAnsi="Source Code Pro" w:cs="CG Times"/>
          <w:color w:val="010101"/>
        </w:rPr>
        <w:t>:</w:t>
      </w:r>
      <w:r w:rsidR="0077508C">
        <w:rPr>
          <w:rFonts w:ascii="Source Code Pro" w:eastAsia="Courier New" w:hAnsi="Source Code Pro" w:cs="CG Times"/>
          <w:color w:val="010101"/>
        </w:rPr>
        <w:t xml:space="preserve">  </w:t>
      </w:r>
      <w:r w:rsidRPr="00984475">
        <w:rPr>
          <w:rFonts w:ascii="Source Code Pro" w:eastAsia="Courier New" w:hAnsi="Source Code Pro" w:cs="CG Times"/>
          <w:color w:val="010101"/>
        </w:rPr>
        <w:t xml:space="preserve">This stands for Entry Conditions. This should describe the parameters passed to the </w:t>
      </w:r>
      <w:r w:rsidR="00753DFB">
        <w:rPr>
          <w:rFonts w:ascii="Source Code Pro" w:eastAsia="Courier New" w:hAnsi="Source Code Pro" w:cs="CG Times"/>
          <w:color w:val="010101"/>
        </w:rPr>
        <w:t>program</w:t>
      </w:r>
      <w:r w:rsidRPr="00984475">
        <w:rPr>
          <w:rFonts w:ascii="Source Code Pro" w:eastAsia="Courier New" w:hAnsi="Source Code Pro" w:cs="CG Times"/>
          <w:color w:val="010101"/>
        </w:rPr>
        <w:t>. If there no parameters passed, then you must type in 'NONE'. Examples of valid entry conditions follow later in this section.</w:t>
      </w:r>
    </w:p>
    <w:p w:rsidR="0052205F" w:rsidRPr="00984475" w:rsidRDefault="0052205F" w:rsidP="00753DFB">
      <w:pPr>
        <w:spacing w:line="100" w:lineRule="atLeast"/>
        <w:ind w:right="576"/>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753DFB">
      <w:pPr>
        <w:spacing w:line="100" w:lineRule="atLeast"/>
        <w:ind w:right="576"/>
        <w:jc w:val="both"/>
        <w:rPr>
          <w:rFonts w:ascii="Source Code Pro" w:eastAsia="Courier New" w:hAnsi="Source Code Pro" w:cs="CG Times"/>
          <w:color w:val="010101"/>
        </w:rPr>
      </w:pPr>
      <w:r w:rsidRPr="00984475">
        <w:rPr>
          <w:rFonts w:ascii="Source Code Pro" w:eastAsia="Courier New" w:hAnsi="Source Code Pro" w:cs="Courier New"/>
          <w:color w:val="010101"/>
        </w:rPr>
        <w:t>EXIT CONDS</w:t>
      </w:r>
      <w:r w:rsidRPr="00984475">
        <w:rPr>
          <w:rFonts w:ascii="Source Code Pro" w:eastAsia="Courier New" w:hAnsi="Source Code Pro" w:cs="CG Times"/>
          <w:color w:val="010101"/>
        </w:rPr>
        <w:t>:</w:t>
      </w:r>
      <w:r w:rsidR="0077508C">
        <w:rPr>
          <w:rFonts w:ascii="Source Code Pro" w:eastAsia="Courier New" w:hAnsi="Source Code Pro" w:cs="CG Times"/>
          <w:color w:val="010101"/>
        </w:rPr>
        <w:t xml:space="preserve">  </w:t>
      </w:r>
      <w:r w:rsidRPr="00984475">
        <w:rPr>
          <w:rFonts w:ascii="Source Code Pro" w:eastAsia="Courier New" w:hAnsi="Source Code Pro" w:cs="CG Times"/>
          <w:color w:val="010101"/>
        </w:rPr>
        <w:t xml:space="preserve">This stands for Exit Conditions. This should represent what registers the </w:t>
      </w:r>
      <w:r w:rsidR="00753DFB">
        <w:rPr>
          <w:rFonts w:ascii="Source Code Pro" w:eastAsia="Courier New" w:hAnsi="Source Code Pro" w:cs="CG Times"/>
          <w:color w:val="010101"/>
        </w:rPr>
        <w:t>program</w:t>
      </w:r>
      <w:r w:rsidRPr="00984475">
        <w:rPr>
          <w:rFonts w:ascii="Source Code Pro" w:eastAsia="Courier New" w:hAnsi="Source Code Pro" w:cs="CG Times"/>
          <w:color w:val="010101"/>
        </w:rPr>
        <w:t xml:space="preserve"> will purposely change before returning back to the calling </w:t>
      </w:r>
      <w:r w:rsidR="00753DFB">
        <w:rPr>
          <w:rFonts w:ascii="Source Code Pro" w:eastAsia="Courier New" w:hAnsi="Source Code Pro" w:cs="CG Times"/>
          <w:color w:val="010101"/>
        </w:rPr>
        <w:t>program</w:t>
      </w:r>
      <w:r w:rsidRPr="00984475">
        <w:rPr>
          <w:rFonts w:ascii="Source Code Pro" w:eastAsia="Courier New" w:hAnsi="Source Code Pro" w:cs="CG Times"/>
          <w:color w:val="010101"/>
        </w:rPr>
        <w:t xml:space="preserve"> (for external </w:t>
      </w:r>
      <w:r w:rsidR="00753DFB">
        <w:rPr>
          <w:rFonts w:ascii="Source Code Pro" w:eastAsia="Courier New" w:hAnsi="Source Code Pro" w:cs="CG Times"/>
          <w:color w:val="010101"/>
        </w:rPr>
        <w:t>programs (or sub</w:t>
      </w:r>
      <w:r w:rsidRPr="00984475">
        <w:rPr>
          <w:rFonts w:ascii="Source Code Pro" w:eastAsia="Courier New" w:hAnsi="Source Code Pro" w:cs="CG Times"/>
          <w:color w:val="010101"/>
        </w:rPr>
        <w:t>routines</w:t>
      </w:r>
      <w:r w:rsidR="00753DFB">
        <w:rPr>
          <w:rFonts w:ascii="Source Code Pro" w:eastAsia="Courier New" w:hAnsi="Source Code Pro" w:cs="CG Times"/>
          <w:color w:val="010101"/>
        </w:rPr>
        <w:t>)</w:t>
      </w:r>
      <w:r w:rsidRPr="00984475">
        <w:rPr>
          <w:rFonts w:ascii="Source Code Pro" w:eastAsia="Courier New" w:hAnsi="Source Code Pro" w:cs="CG Times"/>
          <w:color w:val="010101"/>
        </w:rPr>
        <w:t xml:space="preserve"> </w:t>
      </w:r>
      <w:bookmarkStart w:id="6" w:name="_GoBack"/>
      <w:bookmarkEnd w:id="6"/>
      <w:r w:rsidRPr="00984475">
        <w:rPr>
          <w:rFonts w:ascii="Source Code Pro" w:eastAsia="Courier New" w:hAnsi="Source Code Pro" w:cs="CG Times"/>
          <w:color w:val="010101"/>
        </w:rPr>
        <w:t>only register 15 and 0 can be used) . If there are no register exit conditions, you must type in 'NONE'. Examples of valid entry conditions follow later on in this section.</w:t>
      </w:r>
    </w:p>
    <w:p w:rsidR="0052205F" w:rsidRPr="00984475" w:rsidRDefault="005E1909">
      <w:pPr>
        <w:spacing w:line="100" w:lineRule="atLeast"/>
        <w:ind w:right="576"/>
        <w:rPr>
          <w:rFonts w:ascii="Source Code Pro" w:eastAsia="Courier New" w:hAnsi="Source Code Pro" w:cs="CG Times"/>
          <w:color w:val="010101"/>
        </w:rPr>
      </w:pPr>
      <w:r>
        <w:rPr>
          <w:rFonts w:ascii="Source Code Pro" w:eastAsia="Courier New" w:hAnsi="Source Code Pro" w:cs="CG Times"/>
          <w:color w:val="010101"/>
        </w:rPr>
        <w:t xml:space="preserve"> </w:t>
      </w:r>
    </w:p>
    <w:p w:rsidR="0052205F" w:rsidRPr="0077508C" w:rsidRDefault="0052205F" w:rsidP="0077508C">
      <w:pPr>
        <w:spacing w:line="100" w:lineRule="atLeast"/>
        <w:ind w:right="576"/>
        <w:jc w:val="center"/>
        <w:rPr>
          <w:rFonts w:ascii="Source Code Pro" w:eastAsia="Courier New" w:hAnsi="Source Code Pro" w:cs="CG Times"/>
          <w:b/>
          <w:color w:val="010101"/>
        </w:rPr>
      </w:pPr>
      <w:r w:rsidRPr="0077508C">
        <w:rPr>
          <w:rFonts w:ascii="Source Code Pro" w:eastAsia="Courier New" w:hAnsi="Source Code Pro" w:cs="CG Times"/>
          <w:b/>
          <w:color w:val="010101"/>
          <w:sz w:val="28"/>
          <w:szCs w:val="28"/>
        </w:rPr>
        <w:t xml:space="preserve">Examples of Entry and Exit Conditions for </w:t>
      </w:r>
      <w:r w:rsidR="005E1909">
        <w:rPr>
          <w:rFonts w:ascii="Source Code Pro" w:eastAsia="Courier New" w:hAnsi="Source Code Pro" w:cs="CG Times"/>
          <w:b/>
          <w:color w:val="010101"/>
          <w:sz w:val="28"/>
          <w:szCs w:val="28"/>
        </w:rPr>
        <w:t>I</w:t>
      </w:r>
      <w:r w:rsidRPr="0077508C">
        <w:rPr>
          <w:rFonts w:ascii="Source Code Pro" w:eastAsia="Courier New" w:hAnsi="Source Code Pro" w:cs="CG Times"/>
          <w:b/>
          <w:color w:val="010101"/>
          <w:sz w:val="28"/>
          <w:szCs w:val="28"/>
        </w:rPr>
        <w:t xml:space="preserve">nternal </w:t>
      </w:r>
      <w:r w:rsidR="005E1909">
        <w:rPr>
          <w:rFonts w:ascii="Source Code Pro" w:eastAsia="Courier New" w:hAnsi="Source Code Pro" w:cs="CG Times"/>
          <w:b/>
          <w:color w:val="010101"/>
          <w:sz w:val="28"/>
          <w:szCs w:val="28"/>
        </w:rPr>
        <w:t>S</w:t>
      </w:r>
      <w:r w:rsidRPr="0077508C">
        <w:rPr>
          <w:rFonts w:ascii="Source Code Pro" w:eastAsia="Courier New" w:hAnsi="Source Code Pro" w:cs="CG Times"/>
          <w:b/>
          <w:color w:val="010101"/>
          <w:sz w:val="28"/>
          <w:szCs w:val="28"/>
        </w:rPr>
        <w:t>ubroutines</w:t>
      </w:r>
      <w:r w:rsidRPr="0077508C">
        <w:rPr>
          <w:rFonts w:ascii="Source Code Pro" w:eastAsia="Courier New" w:hAnsi="Source Code Pro" w:cs="CG Times"/>
          <w:b/>
          <w:color w:val="010101"/>
        </w:rPr>
        <w:t>:</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color w:val="010101"/>
        </w:rPr>
        <w:t>ENTRY CONDS:</w:t>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R3 -- Contains the address of beginning of table</w:t>
      </w:r>
    </w:p>
    <w:p w:rsidR="0052205F" w:rsidRPr="00984475" w:rsidRDefault="0077508C">
      <w:pPr>
        <w:spacing w:line="100" w:lineRule="atLeast"/>
        <w:ind w:left="2160" w:right="576"/>
        <w:rPr>
          <w:rFonts w:ascii="Source Code Pro" w:eastAsia="Courier New" w:hAnsi="Source Code Pro" w:cs="Courier New"/>
          <w:color w:val="010101"/>
        </w:rPr>
      </w:pPr>
      <w:r>
        <w:rPr>
          <w:rFonts w:ascii="Source Code Pro" w:eastAsia="Courier New" w:hAnsi="Source Code Pro" w:cs="Courier New"/>
          <w:color w:val="010101"/>
        </w:rPr>
        <w:t xml:space="preserve">  </w:t>
      </w:r>
      <w:r w:rsidR="0052205F" w:rsidRPr="00984475">
        <w:rPr>
          <w:rFonts w:ascii="Source Code Pro" w:eastAsia="Courier New" w:hAnsi="Source Code Pro" w:cs="Courier New"/>
          <w:color w:val="010101"/>
        </w:rPr>
        <w:t>R4 -- Contains the address of the card</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000E76F6">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EXIT CONDS:</w:t>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R5 -- Contains the address of the end of table</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The above may be abbreviated for space as follows.</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G Times"/>
          <w:color w:val="010101"/>
        </w:rPr>
        <w:lastRenderedPageBreak/>
        <w:t xml:space="preserve">   </w:t>
      </w:r>
      <w:r w:rsidRPr="00984475">
        <w:rPr>
          <w:rFonts w:ascii="Source Code Pro" w:eastAsia="Courier New" w:hAnsi="Source Code Pro" w:cs="Courier New"/>
          <w:color w:val="010101"/>
        </w:rPr>
        <w:t>ENTRY CONDS:</w:t>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R3 -- @(BEGINNING OF TABLE)</w:t>
      </w:r>
    </w:p>
    <w:p w:rsidR="0052205F" w:rsidRPr="00984475" w:rsidRDefault="0077508C">
      <w:pPr>
        <w:spacing w:line="100" w:lineRule="atLeast"/>
        <w:ind w:right="576" w:firstLine="2160"/>
        <w:rPr>
          <w:rFonts w:ascii="Source Code Pro" w:eastAsia="Courier New" w:hAnsi="Source Code Pro" w:cs="Courier New"/>
          <w:color w:val="010101"/>
        </w:rPr>
      </w:pPr>
      <w:r>
        <w:rPr>
          <w:rFonts w:ascii="Source Code Pro" w:eastAsia="Courier New" w:hAnsi="Source Code Pro" w:cs="Courier New"/>
          <w:color w:val="010101"/>
        </w:rPr>
        <w:t xml:space="preserve">  </w:t>
      </w:r>
      <w:r w:rsidR="0052205F" w:rsidRPr="00984475">
        <w:rPr>
          <w:rFonts w:ascii="Source Code Pro" w:eastAsia="Courier New" w:hAnsi="Source Code Pro" w:cs="Courier New"/>
          <w:color w:val="010101"/>
        </w:rPr>
        <w:t>R4 -- @(CARD)</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G Times"/>
          <w:color w:val="010101"/>
        </w:rPr>
        <w:t xml:space="preserve">   </w:t>
      </w:r>
      <w:r w:rsidR="000E76F6">
        <w:rPr>
          <w:rFonts w:ascii="Source Code Pro" w:eastAsia="Courier New" w:hAnsi="Source Code Pro" w:cs="CG Times"/>
          <w:color w:val="010101"/>
        </w:rPr>
        <w:t xml:space="preserve"> </w:t>
      </w:r>
      <w:r w:rsidRPr="00984475">
        <w:rPr>
          <w:rFonts w:ascii="Source Code Pro" w:eastAsia="Courier New" w:hAnsi="Source Code Pro" w:cs="Courier New"/>
          <w:color w:val="010101"/>
        </w:rPr>
        <w:t>EXIT CONDS:</w:t>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R5 -- @(END OF TABLE)</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Examples using a parameter list:</w:t>
      </w:r>
    </w:p>
    <w:p w:rsidR="0052205F" w:rsidRPr="00984475" w:rsidRDefault="0052205F">
      <w:pPr>
        <w:spacing w:line="100" w:lineRule="atLeast"/>
        <w:ind w:right="576"/>
        <w:rPr>
          <w:rFonts w:ascii="Source Code Pro" w:eastAsia="Courier New" w:hAnsi="Source Code Pro" w:cs="CG Times"/>
          <w:color w:val="010101"/>
        </w:rPr>
      </w:pPr>
    </w:p>
    <w:p w:rsidR="0077508C" w:rsidRDefault="0052205F" w:rsidP="0077508C">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ENTRY CONDS:</w:t>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R1 –- @(PARMLIST)</w:t>
      </w:r>
    </w:p>
    <w:p w:rsidR="0052205F" w:rsidRPr="00984475" w:rsidRDefault="0077508C" w:rsidP="0077508C">
      <w:pPr>
        <w:spacing w:line="100" w:lineRule="atLeast"/>
        <w:ind w:right="576"/>
        <w:rPr>
          <w:rFonts w:ascii="Source Code Pro" w:eastAsia="Courier New" w:hAnsi="Source Code Pro" w:cs="Courier New"/>
          <w:color w:val="010101"/>
        </w:rPr>
      </w:pPr>
      <w:r>
        <w:rPr>
          <w:rFonts w:ascii="Source Code Pro" w:eastAsia="Courier New" w:hAnsi="Source Code Pro" w:cs="Courier New"/>
          <w:color w:val="010101"/>
        </w:rPr>
        <w:t xml:space="preserve">                 </w:t>
      </w:r>
      <w:r w:rsidR="0052205F" w:rsidRPr="00984475">
        <w:rPr>
          <w:rFonts w:ascii="Source Code Pro" w:eastAsia="Courier New" w:hAnsi="Source Code Pro" w:cs="Courier New"/>
          <w:color w:val="010101"/>
        </w:rPr>
        <w:t>0(R1) -- @(BEGINNING OF TABLE)</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4(R1) -- @(CARD)</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8(R1) -- @FULLWORD[@(LOGICAL END OF TABLE)]</w:t>
      </w:r>
    </w:p>
    <w:p w:rsidR="0052205F" w:rsidRPr="00984475" w:rsidRDefault="0052205F">
      <w:pPr>
        <w:spacing w:line="100" w:lineRule="atLeast"/>
        <w:ind w:right="576" w:firstLine="2880"/>
        <w:rPr>
          <w:rFonts w:ascii="Source Code Pro" w:eastAsia="Courier New" w:hAnsi="Source Code Pro" w:cs="CG Times"/>
          <w:color w:val="010101"/>
        </w:rPr>
      </w:pPr>
    </w:p>
    <w:p w:rsidR="0077508C" w:rsidRDefault="0052205F" w:rsidP="0077508C">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EXIT CONDS:</w:t>
      </w:r>
      <w:r w:rsidR="0077508C">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 xml:space="preserve">R15 -- CONTAINS RETURN CODE    </w:t>
      </w:r>
    </w:p>
    <w:p w:rsidR="0077508C" w:rsidRDefault="0077508C" w:rsidP="0077508C">
      <w:pPr>
        <w:spacing w:line="100" w:lineRule="atLeast"/>
        <w:ind w:right="576"/>
        <w:rPr>
          <w:rFonts w:ascii="Source Code Pro" w:eastAsia="Courier New" w:hAnsi="Source Code Pro" w:cs="Courier New"/>
          <w:color w:val="010101"/>
        </w:rPr>
      </w:pPr>
      <w:r>
        <w:rPr>
          <w:rFonts w:ascii="Source Code Pro" w:eastAsia="Courier New" w:hAnsi="Source Code Pro" w:cs="Courier New"/>
          <w:color w:val="010101"/>
        </w:rPr>
        <w:t xml:space="preserve">                 </w:t>
      </w:r>
      <w:r w:rsidR="0052205F" w:rsidRPr="00984475">
        <w:rPr>
          <w:rFonts w:ascii="Source Code Pro" w:eastAsia="Courier New" w:hAnsi="Source Code Pro" w:cs="Courier New"/>
          <w:color w:val="010101"/>
        </w:rPr>
        <w:t>0 -- MEANS SUCCESSFUL</w:t>
      </w:r>
    </w:p>
    <w:p w:rsidR="0052205F" w:rsidRPr="00984475" w:rsidRDefault="0077508C" w:rsidP="0077508C">
      <w:pPr>
        <w:spacing w:line="100" w:lineRule="atLeast"/>
        <w:ind w:right="576"/>
        <w:rPr>
          <w:rFonts w:ascii="Source Code Pro" w:eastAsia="Courier New" w:hAnsi="Source Code Pro" w:cs="Courier New"/>
          <w:color w:val="010101"/>
        </w:rPr>
      </w:pPr>
      <w:r>
        <w:rPr>
          <w:rFonts w:ascii="Source Code Pro" w:eastAsia="Courier New" w:hAnsi="Source Code Pro" w:cs="Courier New"/>
          <w:color w:val="010101"/>
        </w:rPr>
        <w:t xml:space="preserve">                 </w:t>
      </w:r>
      <w:r w:rsidR="0052205F" w:rsidRPr="00984475">
        <w:rPr>
          <w:rFonts w:ascii="Source Code Pro" w:eastAsia="Courier New" w:hAnsi="Source Code Pro" w:cs="Courier New"/>
          <w:color w:val="010101"/>
        </w:rPr>
        <w:t>4 -- MEANS UNSUCCESSFUL</w:t>
      </w:r>
    </w:p>
    <w:p w:rsidR="0052205F" w:rsidRPr="00984475" w:rsidRDefault="0052205F">
      <w:pPr>
        <w:spacing w:line="100" w:lineRule="atLeast"/>
        <w:ind w:right="576"/>
        <w:rPr>
          <w:rFonts w:ascii="Source Code Pro" w:eastAsia="Courier New" w:hAnsi="Source Code Pro" w:cs="CG Times"/>
          <w:color w:val="010101"/>
        </w:rPr>
      </w:pPr>
    </w:p>
    <w:p w:rsidR="00EC6EF2"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ourier New"/>
          <w:color w:val="010101"/>
        </w:rPr>
        <w:t>REGISTER USAGE</w:t>
      </w:r>
      <w:r w:rsidRPr="00984475">
        <w:rPr>
          <w:rFonts w:ascii="Source Code Pro" w:eastAsia="Courier New" w:hAnsi="Source Code Pro" w:cs="CG Times"/>
          <w:color w:val="010101"/>
        </w:rPr>
        <w:t>:</w:t>
      </w:r>
      <w:r w:rsidR="0077508C">
        <w:rPr>
          <w:rFonts w:ascii="Source Code Pro" w:eastAsia="Courier New" w:hAnsi="Source Code Pro" w:cs="CG Times"/>
          <w:color w:val="010101"/>
        </w:rPr>
        <w:t xml:space="preserve">  </w:t>
      </w:r>
      <w:r w:rsidRPr="00984475">
        <w:rPr>
          <w:rFonts w:ascii="Source Code Pro" w:eastAsia="Courier New" w:hAnsi="Source Code Pro" w:cs="CG Times"/>
          <w:color w:val="010101"/>
        </w:rPr>
        <w:t xml:space="preserve">Register usage should describe what registers are being used consistently in the following section of code. An example follows:  </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firstLine="2160"/>
        <w:rPr>
          <w:rFonts w:ascii="Source Code Pro" w:eastAsia="Courier New" w:hAnsi="Source Code Pro" w:cs="Courier New"/>
          <w:color w:val="010101"/>
        </w:rPr>
      </w:pPr>
      <w:r w:rsidRPr="00984475">
        <w:rPr>
          <w:rFonts w:ascii="Source Code Pro" w:eastAsia="Courier New" w:hAnsi="Source Code Pro" w:cs="Courier New"/>
          <w:color w:val="010101"/>
        </w:rPr>
        <w:t>R6 -- USED FOR THE $TABLE DSECT USING</w:t>
      </w:r>
    </w:p>
    <w:p w:rsidR="0052205F" w:rsidRPr="00984475" w:rsidRDefault="0052205F">
      <w:pPr>
        <w:spacing w:line="100" w:lineRule="atLeast"/>
        <w:ind w:right="576" w:firstLine="2160"/>
        <w:rPr>
          <w:rFonts w:ascii="Source Code Pro" w:eastAsia="Courier New" w:hAnsi="Source Code Pro" w:cs="Courier New"/>
          <w:color w:val="010101"/>
        </w:rPr>
      </w:pPr>
      <w:r w:rsidRPr="00984475">
        <w:rPr>
          <w:rFonts w:ascii="Source Code Pro" w:eastAsia="Courier New" w:hAnsi="Source Code Pro" w:cs="Courier New"/>
          <w:color w:val="010101"/>
        </w:rPr>
        <w:t>R7 -- CONTAINS THE ADDRESS OF THE END OF THE TABLE</w:t>
      </w:r>
    </w:p>
    <w:p w:rsidR="0052205F" w:rsidRPr="00984475" w:rsidRDefault="0052205F" w:rsidP="00EC6EF2">
      <w:pPr>
        <w:spacing w:line="100" w:lineRule="atLeast"/>
        <w:ind w:right="576" w:firstLine="2160"/>
        <w:rPr>
          <w:rFonts w:ascii="Source Code Pro" w:eastAsia="Courier New" w:hAnsi="Source Code Pro" w:cs="CG Times"/>
          <w:color w:val="010101"/>
        </w:rPr>
      </w:pPr>
      <w:r w:rsidRPr="00984475">
        <w:rPr>
          <w:rFonts w:ascii="Source Code Pro" w:eastAsia="Courier New" w:hAnsi="Source Code Pro" w:cs="Courier New"/>
          <w:color w:val="010101"/>
        </w:rPr>
        <w:t>R15 -- USED AS A BASE REGISTER</w:t>
      </w:r>
      <w:r w:rsidR="0077508C">
        <w:rPr>
          <w:rFonts w:ascii="Source Code Pro" w:eastAsia="Courier New" w:hAnsi="Source Code Pro" w:cs="Courier New"/>
          <w:color w:val="010101"/>
        </w:rPr>
        <w:br/>
      </w:r>
      <w:r w:rsidR="0077508C">
        <w:rPr>
          <w:rFonts w:ascii="Source Code Pro" w:eastAsia="Courier New" w:hAnsi="Source Code Pro" w:cs="Courier New"/>
          <w:color w:val="010101"/>
        </w:rPr>
        <w:br/>
      </w:r>
    </w:p>
    <w:p w:rsidR="0052205F" w:rsidRPr="00984475" w:rsidRDefault="0052205F">
      <w:pPr>
        <w:spacing w:line="100" w:lineRule="atLeast"/>
        <w:ind w:right="576"/>
        <w:jc w:val="center"/>
        <w:rPr>
          <w:rFonts w:ascii="Source Code Pro" w:eastAsia="Courier New" w:hAnsi="Source Code Pro" w:cs="CG Times"/>
          <w:color w:val="010101"/>
          <w:sz w:val="36"/>
          <w:szCs w:val="36"/>
        </w:rPr>
      </w:pPr>
    </w:p>
    <w:p w:rsidR="0052205F" w:rsidRPr="00984475" w:rsidRDefault="0052205F">
      <w:pPr>
        <w:pStyle w:val="Heading2"/>
        <w:pageBreakBefore/>
        <w:tabs>
          <w:tab w:val="left" w:pos="0"/>
        </w:tabs>
        <w:jc w:val="center"/>
        <w:rPr>
          <w:rFonts w:ascii="Source Code Pro" w:hAnsi="Source Code Pro"/>
        </w:rPr>
      </w:pPr>
      <w:bookmarkStart w:id="7" w:name="_Toc423873741"/>
      <w:r w:rsidRPr="00984475">
        <w:rPr>
          <w:rFonts w:ascii="Source Code Pro" w:hAnsi="Source Code Pro"/>
        </w:rPr>
        <w:lastRenderedPageBreak/>
        <w:t>Source Code Documentation</w:t>
      </w:r>
      <w:bookmarkEnd w:id="7"/>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b/>
          <w:bCs/>
          <w:color w:val="010101"/>
        </w:rPr>
        <w:t>NOTE:</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 xml:space="preserve">You </w:t>
      </w:r>
      <w:r w:rsidRPr="00984475">
        <w:rPr>
          <w:rFonts w:ascii="Source Code Pro" w:eastAsia="Courier New" w:hAnsi="Source Code Pro" w:cs="CG Times"/>
          <w:b/>
          <w:bCs/>
          <w:color w:val="010101"/>
          <w:u w:val="single"/>
        </w:rPr>
        <w:t>MUST</w:t>
      </w:r>
      <w:r w:rsidRPr="00984475">
        <w:rPr>
          <w:rFonts w:ascii="Source Code Pro" w:eastAsia="Courier New" w:hAnsi="Source Code Pro" w:cs="CG Times"/>
          <w:color w:val="010101"/>
        </w:rPr>
        <w:t xml:space="preserve"> follow all documentation standards beginning with the very first programming assignment!</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jc w:val="center"/>
        <w:rPr>
          <w:rFonts w:ascii="Source Code Pro" w:eastAsia="Courier New" w:hAnsi="Source Code Pro" w:cs="CG Times"/>
          <w:color w:val="010101"/>
          <w:sz w:val="28"/>
          <w:szCs w:val="28"/>
        </w:rPr>
      </w:pPr>
      <w:r w:rsidRPr="00984475">
        <w:rPr>
          <w:rFonts w:ascii="Source Code Pro" w:eastAsia="Courier New" w:hAnsi="Source Code Pro" w:cs="CG Times"/>
          <w:color w:val="010101"/>
          <w:sz w:val="28"/>
          <w:szCs w:val="28"/>
        </w:rPr>
        <w:t>Line Documentation</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E0348E">
      <w:pPr>
        <w:numPr>
          <w:ilvl w:val="0"/>
          <w:numId w:val="2"/>
        </w:numPr>
        <w:tabs>
          <w:tab w:val="left" w:pos="1440"/>
        </w:tabs>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You must provide Line Documentation on 80% or more of executable instructions or execution of your program will be suppressed. </w:t>
      </w:r>
    </w:p>
    <w:p w:rsidR="0052205F" w:rsidRPr="00984475" w:rsidRDefault="0052205F">
      <w:pPr>
        <w:numPr>
          <w:ilvl w:val="0"/>
          <w:numId w:val="2"/>
        </w:numPr>
        <w:tabs>
          <w:tab w:val="left" w:pos="1440"/>
        </w:tabs>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Documentation should usually start in column 36 and should be kept aligned.</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u w:val="single"/>
        </w:rPr>
        <w:t>Example</w:t>
      </w: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LA     3,TABLE     Load R3 with @ of table - Bad!</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LA     3,TABLE     Get table beginning @ - Good</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AR     3,4         Add R4 to R3 - Bad doc!</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AR     3,4         Add amount to total - Good</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XDECI  6,CARD      Put converted number in  - Good</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ST     6,TABLE                   the table</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MVI    PLINE,C' '          Clear the        - Good</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MVC    PLINE+1(132),PLINE    print line</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rsidP="00E0348E">
      <w:pPr>
        <w:numPr>
          <w:ilvl w:val="0"/>
          <w:numId w:val="3"/>
        </w:numPr>
        <w:tabs>
          <w:tab w:val="left" w:pos="2880"/>
        </w:tabs>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Documenting storage:</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CARD    DS     CL8O        Input area</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PLINE   DC     C12'THE SUM IS:' </w:t>
      </w:r>
      <w:r w:rsidRPr="00984475">
        <w:rPr>
          <w:rFonts w:ascii="Source Code Pro" w:eastAsia="Courier New" w:hAnsi="Source Code Pro"/>
          <w:color w:val="010101"/>
        </w:rPr>
        <w:t>(Don't have to document)</w:t>
      </w:r>
      <w:r w:rsidRPr="00984475">
        <w:rPr>
          <w:rFonts w:ascii="Source Code Pro" w:eastAsia="Courier New" w:hAnsi="Source Code Pro" w:cs="Courier New"/>
          <w:color w:val="010101"/>
        </w:rPr>
        <w:t>.</w:t>
      </w:r>
    </w:p>
    <w:p w:rsidR="0052205F" w:rsidRPr="00984475"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SUM     DS     CL12        Storage area for the total.</w:t>
      </w:r>
    </w:p>
    <w:p w:rsidR="0052205F" w:rsidRDefault="0052205F">
      <w:pPr>
        <w:spacing w:line="100" w:lineRule="atLeast"/>
        <w:ind w:right="576"/>
        <w:rPr>
          <w:rFonts w:ascii="Source Code Pro" w:eastAsia="Courier New" w:hAnsi="Source Code Pro" w:cs="Courier New"/>
          <w:color w:val="010101"/>
        </w:rPr>
      </w:pPr>
      <w:r w:rsidRPr="00984475">
        <w:rPr>
          <w:rFonts w:ascii="Source Code Pro" w:eastAsia="Courier New" w:hAnsi="Source Code Pro" w:cs="Courier New"/>
          <w:color w:val="010101"/>
        </w:rPr>
        <w:t xml:space="preserve">   NAME    DS     CL20        Storage area for name.</w:t>
      </w: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Default="0023403E">
      <w:pPr>
        <w:spacing w:line="100" w:lineRule="atLeast"/>
        <w:ind w:right="576"/>
        <w:rPr>
          <w:rFonts w:ascii="Source Code Pro" w:eastAsia="Courier New" w:hAnsi="Source Code Pro" w:cs="Courier New"/>
          <w:color w:val="010101"/>
        </w:rPr>
      </w:pPr>
    </w:p>
    <w:p w:rsidR="0023403E" w:rsidRPr="00984475" w:rsidRDefault="0023403E">
      <w:pPr>
        <w:spacing w:line="100" w:lineRule="atLeast"/>
        <w:ind w:right="576"/>
        <w:rPr>
          <w:rFonts w:ascii="Source Code Pro" w:eastAsia="Courier New" w:hAnsi="Source Code Pro" w:cs="Courier New"/>
          <w:color w:val="010101"/>
        </w:rPr>
      </w:pPr>
    </w:p>
    <w:p w:rsidR="0052205F" w:rsidRPr="00E0348E" w:rsidRDefault="0052205F" w:rsidP="00E0348E">
      <w:pPr>
        <w:pStyle w:val="Heading2"/>
        <w:tabs>
          <w:tab w:val="left" w:pos="0"/>
        </w:tabs>
        <w:jc w:val="center"/>
        <w:rPr>
          <w:rFonts w:ascii="Source Code Pro" w:hAnsi="Source Code Pro"/>
        </w:rPr>
      </w:pPr>
      <w:bookmarkStart w:id="8" w:name="_Toc423873742"/>
      <w:r w:rsidRPr="00E0348E">
        <w:rPr>
          <w:rFonts w:ascii="Source Code Pro" w:hAnsi="Source Code Pro"/>
        </w:rPr>
        <w:lastRenderedPageBreak/>
        <w:t>Macro Documentation Standards</w:t>
      </w:r>
      <w:bookmarkEnd w:id="8"/>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The following minimal documentation should be placed in all macro definitions. </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numPr>
          <w:ilvl w:val="0"/>
          <w:numId w:val="4"/>
        </w:numPr>
        <w:tabs>
          <w:tab w:val="left" w:pos="1440"/>
        </w:tabs>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Describe the function of the macro; what it does for the user. Do NOT describe how the macro works. To the user, the macro is just an instruction and the user only wants to know how to use it.</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numPr>
          <w:ilvl w:val="0"/>
          <w:numId w:val="4"/>
        </w:numPr>
        <w:tabs>
          <w:tab w:val="left" w:pos="1440"/>
        </w:tabs>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Describe the symbolic parameters including coding specifications. </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b/>
          <w:bCs/>
          <w:color w:val="010101"/>
          <w:sz w:val="28"/>
          <w:szCs w:val="28"/>
        </w:rPr>
        <w:t>Documentation example</w:t>
      </w:r>
      <w:r w:rsidRPr="00984475">
        <w:rPr>
          <w:rFonts w:ascii="Source Code Pro" w:eastAsia="Courier New" w:hAnsi="Source Code Pro" w:cs="CG Times"/>
          <w:color w:val="010101"/>
        </w:rPr>
        <w:t xml:space="preserve">: </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NAME:         CHANGE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FUNCTION:     TO CONVERT THE VALUE IN &amp;REG INTO ITS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DECIMAL EQUIVALENT AND TO EDIT THE VALUE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INTO THE 12 BYTE OUTPUT AREA DESIGNATED BY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THE &amp;PRNTFLD ADDRESS.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PROTOTYPE STATEMENT: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&amp;LABEL    ZDECO &amp;REG,&amp;PRNTFL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SYMBOLIC PARAMETERS: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&amp;LABEL    AN OPTIONAL LABEL FOR THE FIRST STATEMENT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GENERATED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&amp;REG      REQUIRED OPERAND IN THE FORM OF A REGISTER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NUMBER CONTAINING THE BINARY VALUE TO BE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CONVERTED TO A PRINTABLE FORMAT.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&amp;PRNTFLD  A REQUIRED OPERAND IN THE FORM OF ANY VALID*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RX-TYPE ADDRESS INTO WHICH THE DECIMAL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EQUIVALENT OF THE BINARY VALUE IS TO BE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EDITED.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ERROR CONDITIONS: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IF EITHER &amp;REG OR &amp;PRNTFLD IS MISSING, AN MNOTE AND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MEXIT ARE ISSUED.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NOTES: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THE CONTENTS OF CALLERS REGISTERS 1 AND 2, AND THE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lastRenderedPageBreak/>
        <w:t xml:space="preserve">  .*      CONDITION CODE, ARE SAVED AND RESTORED UPON EXIT FROM*</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THE MACRO.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color w:val="010101"/>
        </w:rPr>
        <w:t>NAME</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This should be the name of the macro.</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color w:val="010101"/>
        </w:rPr>
        <w:t>FUNCTION</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This should be a one or more line description of what the macro is supposed to be used for.</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color w:val="010101"/>
        </w:rPr>
        <w:t>PROTOTYPE:</w:t>
      </w:r>
      <w:r w:rsidRPr="00984475">
        <w:rPr>
          <w:rFonts w:ascii="Source Code Pro" w:eastAsia="Courier New" w:hAnsi="Source Code Pro" w:cs="CG Times"/>
          <w:color w:val="010101"/>
        </w:rPr>
        <w:tab/>
        <w:t>This should show what parameters this macro accepts and the order the parameters should be specified to call the macro.</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ourier New"/>
          <w:color w:val="010101"/>
        </w:rPr>
        <w:t>SYMBOLIC PARMS:</w:t>
      </w:r>
      <w:r w:rsidRPr="00984475">
        <w:rPr>
          <w:rFonts w:ascii="Source Code Pro" w:eastAsia="Courier New" w:hAnsi="Source Code Pro" w:cs="CG Times"/>
          <w:color w:val="010101"/>
        </w:rPr>
        <w:tab/>
        <w:t>This is a description of all symbolic parameters, what they mean, any  defaults they may have, and if they are optional. If there are no parameters, then 'NONE' must be specified.</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color w:val="010101"/>
        </w:rPr>
        <w:t>ERROR CONDS</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This should be a listing of any MNOTE messages that may be generated by this macro, as well as under what conditions they will be generated. If there are no error conditions, you must say 'NONE'.</w:t>
      </w:r>
    </w:p>
    <w:p w:rsidR="0052205F" w:rsidRPr="00984475" w:rsidRDefault="0052205F">
      <w:pPr>
        <w:spacing w:line="100" w:lineRule="atLeast"/>
        <w:ind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color w:val="010101"/>
        </w:rPr>
        <w:t>NOTES</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This should specify any special programming techniques that this macro uses that someone looking at your program should know about.</w:t>
      </w:r>
      <w:r w:rsidR="001D3213">
        <w:rPr>
          <w:rFonts w:ascii="Source Code Pro" w:eastAsia="Courier New" w:hAnsi="Source Code Pro" w:cs="CG Times"/>
          <w:color w:val="010101"/>
        </w:rPr>
        <w:br/>
      </w:r>
    </w:p>
    <w:p w:rsidR="0052205F" w:rsidRPr="00984475" w:rsidRDefault="0052205F">
      <w:pPr>
        <w:spacing w:line="100" w:lineRule="atLeast"/>
        <w:ind w:right="576"/>
        <w:rPr>
          <w:rFonts w:ascii="Source Code Pro" w:eastAsia="Courier New" w:hAnsi="Source Code Pro" w:cs="CG Times"/>
          <w:b/>
          <w:bCs/>
          <w:color w:val="010101"/>
          <w:sz w:val="28"/>
          <w:szCs w:val="28"/>
        </w:rPr>
      </w:pPr>
      <w:r w:rsidRPr="00984475">
        <w:rPr>
          <w:rFonts w:ascii="Source Code Pro" w:eastAsia="Courier New" w:hAnsi="Source Code Pro" w:cs="CG Times"/>
          <w:b/>
          <w:bCs/>
          <w:color w:val="010101"/>
          <w:sz w:val="28"/>
          <w:szCs w:val="28"/>
        </w:rPr>
        <w:t>Internal Macro Documentation:</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left="720" w:right="576"/>
        <w:rPr>
          <w:rFonts w:ascii="Source Code Pro" w:eastAsia="Courier New" w:hAnsi="Source Code Pro" w:cs="CG Times"/>
          <w:color w:val="010101"/>
        </w:rPr>
      </w:pPr>
      <w:r w:rsidRPr="00984475">
        <w:rPr>
          <w:rFonts w:ascii="Source Code Pro" w:eastAsia="Courier New" w:hAnsi="Source Code Pro" w:cs="CG Times"/>
          <w:color w:val="010101"/>
        </w:rPr>
        <w:t>There are two kinds of documentation which should appear within a macro definition: documentation which will appear as generated assembler source, and documentation which describes the operation of the macro instruction itself, particularly conditional assembly.</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left="720" w:right="576"/>
        <w:rPr>
          <w:rFonts w:ascii="Source Code Pro" w:eastAsia="Courier New" w:hAnsi="Source Code Pro" w:cs="CG Times"/>
          <w:color w:val="010101"/>
        </w:rPr>
      </w:pPr>
      <w:r w:rsidRPr="00984475">
        <w:rPr>
          <w:rFonts w:ascii="Source Code Pro" w:eastAsia="Courier New" w:hAnsi="Source Code Pro" w:cs="CG Times"/>
          <w:color w:val="010101"/>
        </w:rPr>
        <w:t>The first, assembler source documentation, should be written exactly as is done in a standard assembler language program.</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left="720" w:right="576"/>
        <w:rPr>
          <w:rFonts w:ascii="Source Code Pro" w:eastAsia="Courier New" w:hAnsi="Source Code Pro" w:cs="CG Times"/>
          <w:color w:val="010101"/>
        </w:rPr>
      </w:pPr>
      <w:r w:rsidRPr="00984475">
        <w:rPr>
          <w:rFonts w:ascii="Source Code Pro" w:eastAsia="Courier New" w:hAnsi="Source Code Pro" w:cs="CG Times"/>
          <w:color w:val="010101"/>
        </w:rPr>
        <w:t>The second, macro language documentation, should appear as both comment blocks (using the .* form of macro comment) and as line doc on conditional assembly statements.</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spacing w:line="100" w:lineRule="atLeast"/>
        <w:ind w:left="720" w:right="576"/>
        <w:rPr>
          <w:rFonts w:ascii="Source Code Pro" w:eastAsia="Courier New" w:hAnsi="Source Code Pro" w:cs="CG Times"/>
          <w:color w:val="010101"/>
        </w:rPr>
      </w:pPr>
      <w:r w:rsidRPr="00984475">
        <w:rPr>
          <w:rFonts w:ascii="Source Code Pro" w:eastAsia="Courier New" w:hAnsi="Source Code Pro" w:cs="CG Times"/>
          <w:color w:val="010101"/>
        </w:rPr>
        <w:t xml:space="preserve">Remember, </w:t>
      </w:r>
      <w:r w:rsidRPr="00984475">
        <w:rPr>
          <w:rFonts w:ascii="Source Code Pro" w:eastAsia="Courier New" w:hAnsi="Source Code Pro" w:cs="CG Times"/>
          <w:i/>
          <w:iCs/>
          <w:color w:val="010101"/>
        </w:rPr>
        <w:t>there is never “too much” documentation</w:t>
      </w:r>
      <w:r w:rsidRPr="00984475">
        <w:rPr>
          <w:rFonts w:ascii="Source Code Pro" w:eastAsia="Courier New" w:hAnsi="Source Code Pro" w:cs="CG Times"/>
          <w:color w:val="010101"/>
        </w:rPr>
        <w:t>.</w:t>
      </w:r>
    </w:p>
    <w:p w:rsidR="0052205F" w:rsidRPr="00984475" w:rsidRDefault="0052205F">
      <w:pPr>
        <w:spacing w:line="100" w:lineRule="atLeast"/>
        <w:ind w:right="576"/>
        <w:rPr>
          <w:rFonts w:ascii="Source Code Pro" w:eastAsia="Courier New" w:hAnsi="Source Code Pro" w:cs="CG Times"/>
          <w:color w:val="010101"/>
        </w:rPr>
      </w:pPr>
    </w:p>
    <w:p w:rsidR="0052205F" w:rsidRPr="00984475" w:rsidRDefault="0052205F">
      <w:pPr>
        <w:pStyle w:val="Heading1"/>
        <w:pageBreakBefore/>
        <w:tabs>
          <w:tab w:val="left" w:pos="0"/>
        </w:tabs>
        <w:jc w:val="center"/>
        <w:rPr>
          <w:rFonts w:ascii="Source Code Pro" w:hAnsi="Source Code Pro" w:cs="CG Times"/>
          <w:color w:val="010101"/>
          <w:sz w:val="24"/>
          <w:szCs w:val="24"/>
        </w:rPr>
      </w:pPr>
      <w:bookmarkStart w:id="9" w:name="_Toc423873743"/>
      <w:r w:rsidRPr="00984475">
        <w:rPr>
          <w:rFonts w:ascii="Source Code Pro" w:hAnsi="Source Code Pro" w:cs="CG Times"/>
          <w:color w:val="010101"/>
          <w:sz w:val="48"/>
          <w:szCs w:val="48"/>
        </w:rPr>
        <w:lastRenderedPageBreak/>
        <w:t>Chapter 3 - Structured Pseudocode</w:t>
      </w:r>
      <w:bookmarkEnd w:id="9"/>
      <w:r w:rsidRPr="00984475">
        <w:rPr>
          <w:rFonts w:ascii="Source Code Pro" w:hAnsi="Source Code Pro" w:cs="CG Times"/>
          <w:color w:val="010101"/>
          <w:sz w:val="24"/>
          <w:szCs w:val="24"/>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Structured programming provides the programmer logical constructs from which to build efficient programs.  It facilitates simplified logic, easier debugging, and better maintenance.  Structured programming is best demonstrated through the use of pseudocode.  Pseudocode is an English like language that allows the description of logic to be written, free from the syntax of a formal computer language.  Therefore, a particular set of pseudocode becomes portable.  That is, it may be shared with different programmers, each of which may work with a different language, and it will be readily understood.  Actual computer programming simply becomes the translation of pseudocode into a computer language.  The following are four basic control constructs that we will use in pseudocode to give our programs good structure: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  sequence (straight-line)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  if-else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  if-elseif-else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  do-while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In addition, these four constructs may be layered within themselves.  For example, a do-while construct may contain an if-else construct, which definitely will contain a sequence construct.  To better demonstrate the use of structured pseudocode, both computer code examples and examples relating to something from everyday life will be given.  Remember, pseudocode is a description of logic, therefore it can define any process.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jc w:val="center"/>
        <w:rPr>
          <w:rFonts w:ascii="Source Code Pro" w:eastAsia="Courier New" w:hAnsi="Source Code Pro" w:cs="CG Times"/>
          <w:color w:val="010101"/>
          <w:sz w:val="36"/>
          <w:szCs w:val="36"/>
        </w:rPr>
      </w:pPr>
    </w:p>
    <w:p w:rsidR="0052205F" w:rsidRPr="00984475" w:rsidRDefault="0052205F">
      <w:pPr>
        <w:pStyle w:val="Heading1"/>
        <w:pageBreakBefore/>
        <w:tabs>
          <w:tab w:val="left" w:pos="0"/>
        </w:tabs>
        <w:jc w:val="center"/>
        <w:rPr>
          <w:rFonts w:ascii="Source Code Pro" w:hAnsi="Source Code Pro"/>
          <w:sz w:val="48"/>
          <w:szCs w:val="48"/>
        </w:rPr>
      </w:pPr>
      <w:bookmarkStart w:id="10" w:name="_Toc423873744"/>
      <w:r w:rsidRPr="00984475">
        <w:rPr>
          <w:rFonts w:ascii="Source Code Pro" w:hAnsi="Source Code Pro"/>
          <w:sz w:val="48"/>
          <w:szCs w:val="48"/>
        </w:rPr>
        <w:lastRenderedPageBreak/>
        <w:t>Chapter 4 - Debugging Tips</w:t>
      </w:r>
      <w:bookmarkEnd w:id="10"/>
    </w:p>
    <w:p w:rsidR="0052205F" w:rsidRPr="00984475" w:rsidRDefault="0023403E">
      <w:pPr>
        <w:pStyle w:val="Heading2"/>
        <w:tabs>
          <w:tab w:val="left" w:pos="0"/>
        </w:tabs>
        <w:jc w:val="center"/>
        <w:rPr>
          <w:rFonts w:ascii="Source Code Pro" w:hAnsi="Source Code Pro"/>
        </w:rPr>
      </w:pPr>
      <w:bookmarkStart w:id="11" w:name="_Toc423873745"/>
      <w:r>
        <w:rPr>
          <w:rFonts w:ascii="Source Code Pro" w:hAnsi="Source Code Pro"/>
        </w:rPr>
        <w:t xml:space="preserve">Chapter </w:t>
      </w:r>
      <w:r w:rsidR="00F7553E">
        <w:rPr>
          <w:rFonts w:ascii="Source Code Pro" w:hAnsi="Source Code Pro"/>
        </w:rPr>
        <w:t>2</w:t>
      </w:r>
      <w:r w:rsidR="0052205F" w:rsidRPr="00984475">
        <w:rPr>
          <w:rFonts w:ascii="Source Code Pro" w:hAnsi="Source Code Pro"/>
        </w:rPr>
        <w:t xml:space="preserve"> of </w:t>
      </w:r>
      <w:r w:rsidR="00411A81">
        <w:rPr>
          <w:rFonts w:ascii="Source Code Pro" w:hAnsi="Source Code Pro"/>
        </w:rPr>
        <w:t xml:space="preserve">Overbeek &amp; Singletary </w:t>
      </w:r>
      <w:r w:rsidR="0052205F" w:rsidRPr="00984475">
        <w:rPr>
          <w:rFonts w:ascii="Source Code Pro" w:hAnsi="Source Code Pro"/>
        </w:rPr>
        <w:t>Text</w:t>
      </w:r>
      <w:bookmarkEnd w:id="11"/>
    </w:p>
    <w:p w:rsidR="0052205F"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Spelling mistakes.</w:t>
      </w:r>
    </w:p>
    <w:p w:rsidR="0023403E" w:rsidRPr="00984475" w:rsidRDefault="0023403E" w:rsidP="0023403E">
      <w:pPr>
        <w:tabs>
          <w:tab w:val="left" w:pos="1440"/>
        </w:tabs>
        <w:spacing w:line="100" w:lineRule="atLeast"/>
        <w:ind w:left="720"/>
        <w:jc w:val="both"/>
        <w:rPr>
          <w:rFonts w:ascii="Source Code Pro" w:eastAsia="Courier New" w:hAnsi="Source Code Pro" w:cs="CG Times"/>
          <w:color w:val="010101"/>
        </w:rPr>
      </w:pPr>
    </w:p>
    <w:p w:rsidR="0052205F" w:rsidRPr="00984475" w:rsidRDefault="0052205F" w:rsidP="0023403E">
      <w:pPr>
        <w:tabs>
          <w:tab w:val="left" w:pos="2880"/>
        </w:tabs>
        <w:spacing w:line="100" w:lineRule="atLeast"/>
        <w:ind w:left="720"/>
        <w:jc w:val="both"/>
        <w:rPr>
          <w:rFonts w:ascii="Source Code Pro" w:eastAsia="Courier New" w:hAnsi="Source Code Pro" w:cs="CG Times"/>
          <w:color w:val="010101"/>
        </w:rPr>
      </w:pPr>
      <w:r w:rsidRPr="00984475">
        <w:rPr>
          <w:rFonts w:ascii="Source Code Pro" w:eastAsia="Courier New" w:hAnsi="Source Code Pro" w:cs="Courier New"/>
          <w:b/>
          <w:bCs/>
          <w:color w:val="010101"/>
        </w:rPr>
        <w:t>NUM</w:t>
      </w:r>
      <w:r w:rsidRPr="00984475">
        <w:rPr>
          <w:rFonts w:ascii="Source Code Pro" w:eastAsia="Courier New" w:hAnsi="Source Code Pro" w:cs="CG Times"/>
          <w:color w:val="010101"/>
        </w:rPr>
        <w:t xml:space="preserve"> for </w:t>
      </w:r>
      <w:r w:rsidRPr="00984475">
        <w:rPr>
          <w:rFonts w:ascii="Source Code Pro" w:eastAsia="Courier New" w:hAnsi="Source Code Pro" w:cs="Courier New"/>
          <w:b/>
          <w:bCs/>
          <w:color w:val="010101"/>
        </w:rPr>
        <w:t>NUMB</w:t>
      </w:r>
      <w:r w:rsidRPr="00984475">
        <w:rPr>
          <w:rFonts w:ascii="Source Code Pro" w:eastAsia="Courier New" w:hAnsi="Source Code Pro" w:cs="CG Times"/>
          <w:color w:val="010101"/>
        </w:rPr>
        <w:t>.</w:t>
      </w:r>
    </w:p>
    <w:p w:rsidR="0052205F" w:rsidRPr="00984475" w:rsidRDefault="0052205F">
      <w:pPr>
        <w:spacing w:line="100" w:lineRule="atLeast"/>
        <w:jc w:val="both"/>
        <w:rPr>
          <w:rFonts w:ascii="Source Code Pro" w:eastAsia="Courier New" w:hAnsi="Source Code Pro" w:cs="CG Times"/>
          <w:color w:val="010101"/>
        </w:rPr>
      </w:pPr>
    </w:p>
    <w:p w:rsidR="0052205F"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Omit </w:t>
      </w:r>
      <w:r w:rsidRPr="00984475">
        <w:rPr>
          <w:rFonts w:ascii="Source Code Pro" w:eastAsia="Courier New" w:hAnsi="Source Code Pro" w:cs="Courier New"/>
          <w:b/>
          <w:bCs/>
          <w:color w:val="010101"/>
        </w:rPr>
        <w:t>USING</w:t>
      </w:r>
      <w:r w:rsidRPr="00984475">
        <w:rPr>
          <w:rFonts w:ascii="Source Code Pro" w:eastAsia="Courier New" w:hAnsi="Source Code Pro" w:cs="CG Times"/>
          <w:color w:val="010101"/>
        </w:rPr>
        <w:t xml:space="preserve"> statement. Will cause a lot of addressability errors.</w:t>
      </w:r>
    </w:p>
    <w:p w:rsidR="0023403E" w:rsidRPr="00984475" w:rsidRDefault="0023403E" w:rsidP="0023403E">
      <w:pPr>
        <w:tabs>
          <w:tab w:val="left" w:pos="1440"/>
        </w:tabs>
        <w:spacing w:line="100" w:lineRule="atLeast"/>
        <w:ind w:left="720"/>
        <w:jc w:val="both"/>
        <w:rPr>
          <w:rFonts w:ascii="Source Code Pro" w:eastAsia="Courier New" w:hAnsi="Source Code Pro" w:cs="CG Times"/>
          <w:color w:val="010101"/>
        </w:rPr>
      </w:pPr>
    </w:p>
    <w:p w:rsidR="0052205F" w:rsidRPr="00984475" w:rsidRDefault="0052205F">
      <w:pPr>
        <w:numPr>
          <w:ilvl w:val="1"/>
          <w:numId w:val="5"/>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Failure to assign and load enough base registers for a long program.</w:t>
      </w:r>
    </w:p>
    <w:p w:rsidR="0052205F" w:rsidRPr="00984475" w:rsidRDefault="0052205F">
      <w:pPr>
        <w:numPr>
          <w:ilvl w:val="1"/>
          <w:numId w:val="5"/>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Using the base register for another purpose in the program thereby destroying the base reference.</w:t>
      </w:r>
    </w:p>
    <w:p w:rsidR="0052205F" w:rsidRPr="00984475" w:rsidRDefault="0052205F">
      <w:pPr>
        <w:spacing w:line="100" w:lineRule="atLeast"/>
        <w:jc w:val="both"/>
        <w:rPr>
          <w:rFonts w:ascii="Source Code Pro" w:eastAsia="Courier New" w:hAnsi="Source Code Pro" w:cs="CG Times"/>
          <w:color w:val="010101"/>
        </w:rPr>
      </w:pPr>
    </w:p>
    <w:p w:rsidR="0052205F"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Violating rules for declarative.</w:t>
      </w:r>
    </w:p>
    <w:p w:rsidR="0023403E" w:rsidRPr="00984475" w:rsidRDefault="0023403E" w:rsidP="0023403E">
      <w:pPr>
        <w:tabs>
          <w:tab w:val="left" w:pos="1440"/>
        </w:tabs>
        <w:spacing w:line="100" w:lineRule="atLeast"/>
        <w:ind w:left="720"/>
        <w:jc w:val="both"/>
        <w:rPr>
          <w:rFonts w:ascii="Source Code Pro" w:eastAsia="Courier New" w:hAnsi="Source Code Pro" w:cs="CG Times"/>
          <w:color w:val="010101"/>
        </w:rPr>
      </w:pPr>
    </w:p>
    <w:p w:rsidR="0052205F" w:rsidRPr="00984475" w:rsidRDefault="0052205F">
      <w:pPr>
        <w:numPr>
          <w:ilvl w:val="1"/>
          <w:numId w:val="5"/>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DS with a nominal value, which is viewed as documentation.</w:t>
      </w:r>
    </w:p>
    <w:p w:rsidR="0052205F" w:rsidRPr="00984475" w:rsidRDefault="0052205F">
      <w:pPr>
        <w:numPr>
          <w:ilvl w:val="1"/>
          <w:numId w:val="5"/>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DC without a nominal value.</w:t>
      </w:r>
    </w:p>
    <w:p w:rsidR="0052205F" w:rsidRPr="00984475" w:rsidRDefault="0052205F">
      <w:pPr>
        <w:numPr>
          <w:ilvl w:val="1"/>
          <w:numId w:val="5"/>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Wrong length on a DC ---  </w:t>
      </w:r>
      <w:r w:rsidRPr="00984475">
        <w:rPr>
          <w:rFonts w:ascii="Source Code Pro" w:eastAsia="Courier New" w:hAnsi="Source Code Pro" w:cs="Courier New"/>
          <w:b/>
          <w:bCs/>
          <w:color w:val="010101"/>
        </w:rPr>
        <w:t>DC    CL3'DATE</w:t>
      </w:r>
      <w:r w:rsidRPr="00984475">
        <w:rPr>
          <w:rFonts w:ascii="Source Code Pro" w:eastAsia="Courier New" w:hAnsi="Source Code Pro" w:cs="CG Times"/>
          <w:b/>
          <w:bCs/>
          <w:color w:val="010101"/>
        </w:rPr>
        <w:t>'</w:t>
      </w:r>
      <w:r w:rsidRPr="00984475">
        <w:rPr>
          <w:rFonts w:ascii="Source Code Pro" w:eastAsia="Courier New" w:hAnsi="Source Code Pro" w:cs="CG Times"/>
          <w:color w:val="010101"/>
        </w:rPr>
        <w:t>.</w:t>
      </w:r>
    </w:p>
    <w:p w:rsidR="0052205F" w:rsidRPr="00984475" w:rsidRDefault="0052205F">
      <w:pPr>
        <w:numPr>
          <w:ilvl w:val="1"/>
          <w:numId w:val="5"/>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Wrong nominal value coded ---   </w:t>
      </w:r>
      <w:r w:rsidRPr="00984475">
        <w:rPr>
          <w:rFonts w:ascii="Source Code Pro" w:eastAsia="Courier New" w:hAnsi="Source Code Pro" w:cs="Courier New"/>
          <w:b/>
          <w:bCs/>
          <w:color w:val="010101"/>
        </w:rPr>
        <w:t>DC CL5'0'</w:t>
      </w:r>
      <w:r w:rsidRPr="00984475">
        <w:rPr>
          <w:rFonts w:ascii="Source Code Pro" w:eastAsia="Courier New" w:hAnsi="Source Code Pro" w:cs="CG Times"/>
          <w:color w:val="010101"/>
        </w:rPr>
        <w:t xml:space="preserve"> gives '0bbbb' rather than '00000'.</w:t>
      </w:r>
    </w:p>
    <w:p w:rsidR="0052205F" w:rsidRPr="00984475" w:rsidRDefault="0052205F">
      <w:pPr>
        <w:spacing w:line="100" w:lineRule="atLeast"/>
        <w:jc w:val="both"/>
        <w:rPr>
          <w:rFonts w:ascii="Source Code Pro" w:eastAsia="Courier New" w:hAnsi="Source Code Pro" w:cs="CG Times"/>
          <w:color w:val="010101"/>
        </w:rPr>
      </w:pPr>
    </w:p>
    <w:p w:rsidR="0052205F"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Select the correct instruction.</w:t>
      </w:r>
    </w:p>
    <w:p w:rsidR="0023403E" w:rsidRPr="00984475" w:rsidRDefault="0023403E" w:rsidP="0023403E">
      <w:pPr>
        <w:tabs>
          <w:tab w:val="left" w:pos="1440"/>
        </w:tabs>
        <w:spacing w:line="100" w:lineRule="atLeast"/>
        <w:ind w:left="720"/>
        <w:jc w:val="both"/>
        <w:rPr>
          <w:rFonts w:ascii="Source Code Pro" w:eastAsia="Courier New" w:hAnsi="Source Code Pro" w:cs="CG Times"/>
          <w:color w:val="010101"/>
        </w:rPr>
      </w:pPr>
    </w:p>
    <w:p w:rsidR="0052205F" w:rsidRPr="00984475" w:rsidRDefault="0052205F">
      <w:pPr>
        <w:spacing w:line="100" w:lineRule="atLeast"/>
        <w:jc w:val="both"/>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LR    7,4</w:t>
      </w:r>
      <w:r w:rsidRPr="00984475">
        <w:rPr>
          <w:rFonts w:ascii="Source Code Pro" w:eastAsia="Courier New" w:hAnsi="Source Code Pro" w:cs="Courier New"/>
          <w:color w:val="010101"/>
        </w:rPr>
        <w:t xml:space="preserve">   LOAD CONTENTS OF R4 INTO R7.</w:t>
      </w:r>
    </w:p>
    <w:p w:rsidR="0052205F" w:rsidRPr="00984475" w:rsidRDefault="0052205F">
      <w:pPr>
        <w:spacing w:line="100" w:lineRule="atLeast"/>
        <w:jc w:val="both"/>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L     7,4</w:t>
      </w:r>
      <w:r w:rsidRPr="00984475">
        <w:rPr>
          <w:rFonts w:ascii="Source Code Pro" w:eastAsia="Courier New" w:hAnsi="Source Code Pro" w:cs="Courier New"/>
          <w:color w:val="010101"/>
        </w:rPr>
        <w:t xml:space="preserve">   LOAD CONTENTS OF BYTES 4, 5, 6, 7 INTO R7.</w:t>
      </w:r>
    </w:p>
    <w:p w:rsidR="0052205F" w:rsidRDefault="0052205F">
      <w:pPr>
        <w:spacing w:line="100" w:lineRule="atLeast"/>
        <w:jc w:val="both"/>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LA    7,4 </w:t>
      </w:r>
      <w:r w:rsidRPr="00984475">
        <w:rPr>
          <w:rFonts w:ascii="Source Code Pro" w:eastAsia="Courier New" w:hAnsi="Source Code Pro" w:cs="Courier New"/>
          <w:color w:val="010101"/>
        </w:rPr>
        <w:t xml:space="preserve"> </w:t>
      </w:r>
      <w:r w:rsidR="0007489E">
        <w:rPr>
          <w:rFonts w:ascii="Source Code Pro" w:eastAsia="Courier New" w:hAnsi="Source Code Pro" w:cs="Courier New"/>
          <w:color w:val="010101"/>
        </w:rPr>
        <w:t xml:space="preserve"> </w:t>
      </w:r>
      <w:r w:rsidRPr="00984475">
        <w:rPr>
          <w:rFonts w:ascii="Source Code Pro" w:eastAsia="Courier New" w:hAnsi="Source Code Pro" w:cs="Courier New"/>
          <w:color w:val="010101"/>
        </w:rPr>
        <w:t>LOADS THE 4 INTO R7.</w:t>
      </w:r>
    </w:p>
    <w:p w:rsidR="0023403E" w:rsidRPr="00984475" w:rsidRDefault="0023403E">
      <w:pPr>
        <w:spacing w:line="100" w:lineRule="atLeast"/>
        <w:jc w:val="both"/>
        <w:rPr>
          <w:rFonts w:ascii="Source Code Pro" w:eastAsia="Courier New" w:hAnsi="Source Code Pro" w:cs="Courier New"/>
          <w:color w:val="010101"/>
        </w:rPr>
      </w:pPr>
    </w:p>
    <w:p w:rsidR="0052205F" w:rsidRPr="00984475" w:rsidRDefault="0052205F">
      <w:pPr>
        <w:spacing w:line="100" w:lineRule="atLeast"/>
        <w:ind w:left="720"/>
        <w:jc w:val="both"/>
        <w:rPr>
          <w:rFonts w:ascii="Source Code Pro" w:eastAsia="Courier New" w:hAnsi="Source Code Pro" w:cs="CG Times"/>
          <w:color w:val="010101"/>
        </w:rPr>
      </w:pPr>
      <w:r w:rsidRPr="00984475">
        <w:rPr>
          <w:rFonts w:ascii="Source Code Pro" w:eastAsia="Courier New" w:hAnsi="Source Code Pro" w:cs="CG Times"/>
          <w:color w:val="010101"/>
        </w:rPr>
        <w:t>Errors may not occur if you use the wrong instruction, but your output will be incorrect.</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Binary division requires that the even register be initialized with the sign bit of the odd register.</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Binary calculations may generate unexpectedly large values that exceed the capacity of one register.</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Use </w:t>
      </w:r>
      <w:r w:rsidRPr="00984475">
        <w:rPr>
          <w:rFonts w:ascii="Source Code Pro" w:eastAsia="Courier New" w:hAnsi="Source Code Pro" w:cs="Courier New"/>
          <w:b/>
          <w:bCs/>
          <w:color w:val="010101"/>
        </w:rPr>
        <w:t>XDUMP</w:t>
      </w:r>
      <w:r w:rsidRPr="00984475">
        <w:rPr>
          <w:rFonts w:ascii="Source Code Pro" w:eastAsia="Courier New" w:hAnsi="Source Code Pro" w:cs="CG Times"/>
          <w:color w:val="010101"/>
        </w:rPr>
        <w:t>s to verify register contents and storage.</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When using </w:t>
      </w:r>
      <w:r w:rsidRPr="00984475">
        <w:rPr>
          <w:rFonts w:ascii="Source Code Pro" w:eastAsia="Courier New" w:hAnsi="Source Code Pro" w:cs="Courier New"/>
          <w:b/>
          <w:bCs/>
          <w:color w:val="010101"/>
        </w:rPr>
        <w:t>EQU</w:t>
      </w:r>
      <w:r w:rsidRPr="00984475">
        <w:rPr>
          <w:rFonts w:ascii="Source Code Pro" w:eastAsia="Courier New" w:hAnsi="Source Code Pro" w:cs="CG Times"/>
          <w:color w:val="010101"/>
        </w:rPr>
        <w:t xml:space="preserve"> be sure you code in what you want.</w:t>
      </w:r>
    </w:p>
    <w:p w:rsidR="0052205F" w:rsidRPr="00984475" w:rsidRDefault="0052205F">
      <w:pPr>
        <w:spacing w:line="100" w:lineRule="atLeast"/>
        <w:jc w:val="both"/>
        <w:rPr>
          <w:rFonts w:ascii="Source Code Pro" w:eastAsia="Courier New" w:hAnsi="Source Code Pro" w:cs="CG Times"/>
          <w:color w:val="010101"/>
        </w:rPr>
      </w:pPr>
    </w:p>
    <w:p w:rsidR="0052205F" w:rsidRDefault="0023403E">
      <w:pPr>
        <w:spacing w:line="100" w:lineRule="atLeast"/>
        <w:jc w:val="both"/>
        <w:rPr>
          <w:rFonts w:ascii="Source Code Pro" w:eastAsia="Courier New" w:hAnsi="Source Code Pro" w:cs="Courier New"/>
          <w:b/>
          <w:bCs/>
          <w:color w:val="010101"/>
        </w:rPr>
      </w:pPr>
      <w:r>
        <w:rPr>
          <w:rFonts w:ascii="Source Code Pro" w:eastAsia="Courier New" w:hAnsi="Source Code Pro" w:cs="Courier New"/>
          <w:color w:val="010101"/>
        </w:rPr>
        <w:lastRenderedPageBreak/>
        <w:t xml:space="preserve">     For example:</w:t>
      </w:r>
      <w:r w:rsidR="0052205F" w:rsidRPr="00984475">
        <w:rPr>
          <w:rFonts w:ascii="Source Code Pro" w:eastAsia="Courier New" w:hAnsi="Source Code Pro" w:cs="Courier New"/>
          <w:color w:val="010101"/>
        </w:rPr>
        <w:t xml:space="preserve">       </w:t>
      </w:r>
      <w:r w:rsidR="0052205F" w:rsidRPr="00984475">
        <w:rPr>
          <w:rFonts w:ascii="Source Code Pro" w:eastAsia="Courier New" w:hAnsi="Source Code Pro" w:cs="Courier New"/>
          <w:b/>
          <w:bCs/>
          <w:color w:val="010101"/>
        </w:rPr>
        <w:t xml:space="preserve">    R12    EQU   13</w:t>
      </w:r>
    </w:p>
    <w:p w:rsidR="0023403E" w:rsidRPr="00984475" w:rsidRDefault="0023403E">
      <w:pPr>
        <w:spacing w:line="100" w:lineRule="atLeast"/>
        <w:jc w:val="both"/>
        <w:rPr>
          <w:rFonts w:ascii="Source Code Pro" w:eastAsia="Courier New" w:hAnsi="Source Code Pro" w:cs="Courier New"/>
          <w:b/>
          <w:bCs/>
          <w:color w:val="010101"/>
        </w:rPr>
      </w:pPr>
    </w:p>
    <w:p w:rsidR="0052205F" w:rsidRPr="00984475" w:rsidRDefault="0023403E">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 xml:space="preserve">Whenever you say </w:t>
      </w:r>
      <w:r w:rsidR="0052205F" w:rsidRPr="00984475">
        <w:rPr>
          <w:rFonts w:ascii="Source Code Pro" w:eastAsia="Courier New" w:hAnsi="Source Code Pro" w:cs="Courier New"/>
          <w:b/>
          <w:bCs/>
          <w:color w:val="010101"/>
        </w:rPr>
        <w:t>R12</w:t>
      </w:r>
      <w:r w:rsidR="0052205F" w:rsidRPr="00984475">
        <w:rPr>
          <w:rFonts w:ascii="Source Code Pro" w:eastAsia="Courier New" w:hAnsi="Source Code Pro" w:cs="CG Times"/>
          <w:color w:val="010101"/>
        </w:rPr>
        <w:t xml:space="preserve"> the compiler will interpret it as a 13.</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Remember the rules of using </w:t>
      </w:r>
      <w:r w:rsidRPr="00984475">
        <w:rPr>
          <w:rFonts w:ascii="Source Code Pro" w:eastAsia="Courier New" w:hAnsi="Source Code Pro" w:cs="CG Times"/>
          <w:b/>
          <w:bCs/>
          <w:color w:val="010101"/>
        </w:rPr>
        <w:t>literals</w:t>
      </w:r>
      <w:r w:rsidRPr="00984475">
        <w:rPr>
          <w:rFonts w:ascii="Source Code Pro" w:eastAsia="Courier New" w:hAnsi="Source Code Pro" w:cs="CG Times"/>
          <w:color w:val="010101"/>
        </w:rPr>
        <w:t xml:space="preserve"> and the </w:t>
      </w:r>
      <w:r w:rsidRPr="00984475">
        <w:rPr>
          <w:rFonts w:ascii="Source Code Pro" w:eastAsia="Courier New" w:hAnsi="Source Code Pro" w:cs="Courier New"/>
          <w:b/>
          <w:bCs/>
          <w:color w:val="010101"/>
        </w:rPr>
        <w:t>LTORG</w:t>
      </w:r>
      <w:r w:rsidRPr="00984475">
        <w:rPr>
          <w:rFonts w:ascii="Source Code Pro" w:eastAsia="Courier New" w:hAnsi="Source Code Pro" w:cs="CG Times"/>
          <w:color w:val="010101"/>
        </w:rPr>
        <w:t xml:space="preserve"> statement.</w:t>
      </w:r>
    </w:p>
    <w:p w:rsidR="0052205F" w:rsidRPr="00984475" w:rsidRDefault="0052205F">
      <w:pPr>
        <w:spacing w:line="100" w:lineRule="atLeast"/>
        <w:jc w:val="both"/>
        <w:rPr>
          <w:rFonts w:ascii="Source Code Pro" w:eastAsia="Courier New" w:hAnsi="Source Code Pro" w:cs="CG Times"/>
          <w:color w:val="010101"/>
        </w:rPr>
      </w:pPr>
    </w:p>
    <w:p w:rsidR="0052205F" w:rsidRDefault="0052205F">
      <w:pPr>
        <w:numPr>
          <w:ilvl w:val="0"/>
          <w:numId w:val="5"/>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When using apostrophes, ampersands, or quotes you are required to use two of them next to each other in a literal in order to represent just one of them.</w:t>
      </w:r>
    </w:p>
    <w:p w:rsidR="0023403E" w:rsidRPr="00984475" w:rsidRDefault="0023403E" w:rsidP="0023403E">
      <w:pPr>
        <w:tabs>
          <w:tab w:val="left" w:pos="1440"/>
        </w:tabs>
        <w:spacing w:line="100" w:lineRule="atLeast"/>
        <w:ind w:left="720"/>
        <w:jc w:val="both"/>
        <w:rPr>
          <w:rFonts w:ascii="Source Code Pro" w:eastAsia="Courier New" w:hAnsi="Source Code Pro" w:cs="CG Times"/>
          <w:color w:val="010101"/>
        </w:rPr>
      </w:pPr>
    </w:p>
    <w:p w:rsidR="0052205F" w:rsidRPr="00984475" w:rsidRDefault="0052205F">
      <w:pPr>
        <w:spacing w:line="100" w:lineRule="atLeast"/>
        <w:jc w:val="both"/>
        <w:rPr>
          <w:rFonts w:ascii="Source Code Pro" w:eastAsia="Courier New" w:hAnsi="Source Code Pro" w:cs="Courier New"/>
          <w:b/>
          <w:bC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b/>
          <w:bCs/>
          <w:color w:val="010101"/>
        </w:rPr>
        <w:t>C'T&amp;&amp;D''S'  ---&gt;  E350C47DE2</w:t>
      </w:r>
    </w:p>
    <w:p w:rsidR="0052205F" w:rsidRPr="00984475" w:rsidRDefault="0052205F">
      <w:pPr>
        <w:pStyle w:val="Heading2"/>
        <w:tabs>
          <w:tab w:val="left" w:pos="0"/>
        </w:tabs>
        <w:jc w:val="center"/>
        <w:rPr>
          <w:rFonts w:ascii="Source Code Pro" w:hAnsi="Source Code Pro"/>
        </w:rPr>
      </w:pPr>
      <w:bookmarkStart w:id="12" w:name="_Toc423873746"/>
      <w:r w:rsidRPr="00984475">
        <w:rPr>
          <w:rFonts w:ascii="Source Code Pro" w:hAnsi="Source Code Pro"/>
        </w:rPr>
        <w:t xml:space="preserve">Chapter 3 of </w:t>
      </w:r>
      <w:r w:rsidR="00411A81">
        <w:rPr>
          <w:rFonts w:ascii="Source Code Pro" w:hAnsi="Source Code Pro"/>
        </w:rPr>
        <w:t xml:space="preserve">Overbeek &amp; Singletary </w:t>
      </w:r>
      <w:r w:rsidRPr="00984475">
        <w:rPr>
          <w:rFonts w:ascii="Source Code Pro" w:hAnsi="Source Code Pro"/>
        </w:rPr>
        <w:t>Text</w:t>
      </w:r>
      <w:bookmarkEnd w:id="12"/>
    </w:p>
    <w:p w:rsidR="0052205F" w:rsidRPr="00984475" w:rsidRDefault="0052205F">
      <w:pPr>
        <w:numPr>
          <w:ilvl w:val="0"/>
          <w:numId w:val="6"/>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Incorrect  use of the mnemonic branching, reversing operand 1 and 2, using </w:t>
      </w:r>
      <w:r w:rsidRPr="00984475">
        <w:rPr>
          <w:rFonts w:ascii="Source Code Pro" w:eastAsia="Courier New" w:hAnsi="Source Code Pro" w:cs="CG Times"/>
          <w:b/>
          <w:bCs/>
          <w:color w:val="010101"/>
        </w:rPr>
        <w:t>BNH</w:t>
      </w:r>
      <w:r w:rsidRPr="00984475">
        <w:rPr>
          <w:rFonts w:ascii="Source Code Pro" w:eastAsia="Courier New" w:hAnsi="Source Code Pro" w:cs="CG Times"/>
          <w:color w:val="010101"/>
        </w:rPr>
        <w:t xml:space="preserve"> rather than </w:t>
      </w:r>
      <w:r w:rsidRPr="00984475">
        <w:rPr>
          <w:rFonts w:ascii="Source Code Pro" w:eastAsia="Courier New" w:hAnsi="Source Code Pro" w:cs="CG Times"/>
          <w:b/>
          <w:bCs/>
          <w:color w:val="010101"/>
        </w:rPr>
        <w:t>BNL</w:t>
      </w:r>
      <w:r w:rsidRPr="00984475">
        <w:rPr>
          <w:rFonts w:ascii="Source Code Pro" w:eastAsia="Courier New" w:hAnsi="Source Code Pro" w:cs="CG Times"/>
          <w:color w:val="010101"/>
        </w:rPr>
        <w:t>.</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6"/>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The increment value for stepping through the table may be wrong.</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6"/>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The beginning or end of table address may be wrong.</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6"/>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If beginning or end of table addresses are wrong, you may never find the end of table and get into an infinite loop.  You will probably end up with a protection exception as you go through memory.</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6"/>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Work in steps.  Build table, dump and verify.  Sort table,  Dump and verify.  Print table, dump and verify.</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b/>
      </w:r>
    </w:p>
    <w:p w:rsidR="0052205F" w:rsidRPr="00984475" w:rsidRDefault="0052205F">
      <w:pPr>
        <w:pStyle w:val="Heading2"/>
        <w:pageBreakBefore/>
        <w:tabs>
          <w:tab w:val="left" w:pos="0"/>
        </w:tabs>
        <w:jc w:val="center"/>
        <w:rPr>
          <w:rFonts w:ascii="Source Code Pro" w:hAnsi="Source Code Pro"/>
        </w:rPr>
      </w:pPr>
      <w:bookmarkStart w:id="13" w:name="_Toc423873747"/>
      <w:r w:rsidRPr="00984475">
        <w:rPr>
          <w:rFonts w:ascii="Source Code Pro" w:hAnsi="Source Code Pro"/>
        </w:rPr>
        <w:lastRenderedPageBreak/>
        <w:t xml:space="preserve">Chapter 4 of </w:t>
      </w:r>
      <w:r w:rsidR="00411A81">
        <w:rPr>
          <w:rFonts w:ascii="Source Code Pro" w:hAnsi="Source Code Pro"/>
        </w:rPr>
        <w:t xml:space="preserve">Overbeek &amp; Singletary </w:t>
      </w:r>
      <w:r w:rsidRPr="00984475">
        <w:rPr>
          <w:rFonts w:ascii="Source Code Pro" w:hAnsi="Source Code Pro"/>
        </w:rPr>
        <w:t>Text</w:t>
      </w:r>
      <w:bookmarkEnd w:id="13"/>
    </w:p>
    <w:p w:rsidR="0052205F" w:rsidRPr="00984475" w:rsidRDefault="005220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NOTE:</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 xml:space="preserve">If an instruction is not completely understood and may be causing an error, check the </w:t>
      </w:r>
      <w:r w:rsidRPr="00984475">
        <w:rPr>
          <w:rFonts w:ascii="Source Code Pro" w:eastAsia="Courier New" w:hAnsi="Source Code Pro" w:cs="CG Times"/>
          <w:color w:val="010101"/>
          <w:u w:val="single"/>
        </w:rPr>
        <w:t>assembler manual</w:t>
      </w:r>
      <w:r w:rsidRPr="00984475">
        <w:rPr>
          <w:rFonts w:ascii="Source Code Pro" w:eastAsia="Courier New" w:hAnsi="Source Code Pro" w:cs="CG Times"/>
          <w:color w:val="010101"/>
        </w:rPr>
        <w:t xml:space="preserve"> to insure for  it's correct use.</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7"/>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Coding a length on </w:t>
      </w:r>
      <w:r w:rsidRPr="00984475">
        <w:rPr>
          <w:rFonts w:ascii="Source Code Pro" w:eastAsia="Courier New" w:hAnsi="Source Code Pro" w:cs="Courier New"/>
          <w:b/>
          <w:bCs/>
          <w:color w:val="010101"/>
        </w:rPr>
        <w:t>MVI</w:t>
      </w:r>
      <w:r w:rsidRPr="00984475">
        <w:rPr>
          <w:rFonts w:ascii="Source Code Pro" w:eastAsia="Courier New" w:hAnsi="Source Code Pro" w:cs="CG Times"/>
          <w:color w:val="010101"/>
        </w:rPr>
        <w:t xml:space="preserve"> or </w:t>
      </w:r>
      <w:r w:rsidRPr="00984475">
        <w:rPr>
          <w:rFonts w:ascii="Source Code Pro" w:eastAsia="Courier New" w:hAnsi="Source Code Pro" w:cs="Courier New"/>
          <w:b/>
          <w:bCs/>
          <w:color w:val="010101"/>
        </w:rPr>
        <w:t>CLI</w:t>
      </w:r>
      <w:r w:rsidRPr="00984475">
        <w:rPr>
          <w:rFonts w:ascii="Source Code Pro" w:eastAsia="Courier New" w:hAnsi="Source Code Pro" w:cs="CG Times"/>
          <w:color w:val="010101"/>
        </w:rPr>
        <w:t xml:space="preserve"> or on the second operand of </w:t>
      </w:r>
      <w:r w:rsidRPr="00984475">
        <w:rPr>
          <w:rFonts w:ascii="Source Code Pro" w:eastAsia="Courier New" w:hAnsi="Source Code Pro" w:cs="Courier New"/>
          <w:b/>
          <w:bCs/>
          <w:color w:val="010101"/>
        </w:rPr>
        <w:t>MVC</w:t>
      </w:r>
      <w:r w:rsidRPr="00984475">
        <w:rPr>
          <w:rFonts w:ascii="Source Code Pro" w:eastAsia="Courier New" w:hAnsi="Source Code Pro" w:cs="CG Times"/>
          <w:color w:val="010101"/>
        </w:rPr>
        <w:t xml:space="preserve"> or </w:t>
      </w:r>
      <w:r w:rsidRPr="00984475">
        <w:rPr>
          <w:rFonts w:ascii="Source Code Pro" w:eastAsia="Courier New" w:hAnsi="Source Code Pro" w:cs="Courier New"/>
          <w:b/>
          <w:bCs/>
          <w:color w:val="010101"/>
        </w:rPr>
        <w:t>CLC</w:t>
      </w:r>
      <w:r w:rsidRPr="00984475">
        <w:rPr>
          <w:rFonts w:ascii="Source Code Pro" w:eastAsia="Courier New" w:hAnsi="Source Code Pro" w:cs="CG Times"/>
          <w:color w:val="010101"/>
        </w:rPr>
        <w:t>.</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7"/>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Be sure that input definition agrees with actual input record.   Any differences may cause garbage results.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7"/>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Omitting explicit length on an </w:t>
      </w:r>
      <w:r w:rsidRPr="00984475">
        <w:rPr>
          <w:rFonts w:ascii="Source Code Pro" w:eastAsia="Courier New" w:hAnsi="Source Code Pro" w:cs="Courier New"/>
          <w:b/>
          <w:bCs/>
          <w:color w:val="010101"/>
        </w:rPr>
        <w:t>MVC</w:t>
      </w:r>
      <w:r w:rsidRPr="00984475">
        <w:rPr>
          <w:rFonts w:ascii="Source Code Pro" w:eastAsia="Courier New" w:hAnsi="Source Code Pro" w:cs="CG Times"/>
          <w:color w:val="010101"/>
        </w:rPr>
        <w:t xml:space="preserve"> statement with relative addressing:</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spacing w:line="100" w:lineRule="atLeast"/>
        <w:jc w:val="both"/>
        <w:rPr>
          <w:rFonts w:ascii="Source Code Pro" w:eastAsia="Courier New" w:hAnsi="Source Code Pro" w:cs="Courier New"/>
          <w:b/>
          <w:bC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b/>
          <w:bCs/>
          <w:color w:val="010101"/>
        </w:rPr>
        <w:t>MVC   PRINT+95,=C'DATE'</w:t>
      </w:r>
    </w:p>
    <w:p w:rsidR="0052205F" w:rsidRPr="00984475" w:rsidRDefault="005220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23403E" w:rsidRDefault="0052205F">
      <w:pPr>
        <w:spacing w:line="100" w:lineRule="atLeast"/>
        <w:ind w:firstLine="720"/>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The computer will move 133 bytes starting from the first byte of </w:t>
      </w:r>
    </w:p>
    <w:p w:rsidR="0052205F" w:rsidRPr="00984475" w:rsidRDefault="0052205F">
      <w:pPr>
        <w:spacing w:line="100" w:lineRule="atLeast"/>
        <w:ind w:firstLine="720"/>
        <w:jc w:val="both"/>
        <w:rPr>
          <w:rFonts w:ascii="Source Code Pro" w:eastAsia="Courier New" w:hAnsi="Source Code Pro" w:cs="CG Times"/>
          <w:color w:val="010101"/>
        </w:rPr>
      </w:pPr>
      <w:r w:rsidRPr="00984475">
        <w:rPr>
          <w:rFonts w:ascii="Source Code Pro" w:eastAsia="Courier New" w:hAnsi="Source Code Pro" w:cs="Courier New"/>
          <w:color w:val="010101"/>
        </w:rPr>
        <w:t>DATE</w:t>
      </w:r>
      <w:r w:rsidRPr="00984475">
        <w:rPr>
          <w:rFonts w:ascii="Source Code Pro" w:eastAsia="Courier New" w:hAnsi="Source Code Pro" w:cs="CG Times"/>
          <w:color w:val="010101"/>
        </w:rPr>
        <w:t>.</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7"/>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Using Literal ("</w:t>
      </w:r>
      <w:r w:rsidRPr="00984475">
        <w:rPr>
          <w:rFonts w:ascii="Source Code Pro" w:eastAsia="Courier New" w:hAnsi="Source Code Pro" w:cs="Courier New"/>
          <w:color w:val="010101"/>
        </w:rPr>
        <w:t>=</w:t>
      </w:r>
      <w:r w:rsidRPr="00984475">
        <w:rPr>
          <w:rFonts w:ascii="Source Code Pro" w:eastAsia="Courier New" w:hAnsi="Source Code Pro" w:cs="CG Times"/>
          <w:color w:val="010101"/>
        </w:rPr>
        <w:t xml:space="preserve">") with a </w:t>
      </w:r>
      <w:r w:rsidRPr="00984475">
        <w:rPr>
          <w:rFonts w:ascii="Source Code Pro" w:eastAsia="Courier New" w:hAnsi="Source Code Pro" w:cs="Courier New"/>
          <w:b/>
          <w:bCs/>
          <w:color w:val="010101"/>
        </w:rPr>
        <w:t>CLI</w:t>
      </w:r>
      <w:r w:rsidRPr="00984475">
        <w:rPr>
          <w:rFonts w:ascii="Source Code Pro" w:eastAsia="Courier New" w:hAnsi="Source Code Pro" w:cs="CG Times"/>
          <w:color w:val="010101"/>
        </w:rPr>
        <w:t xml:space="preserve"> or </w:t>
      </w:r>
      <w:r w:rsidRPr="00984475">
        <w:rPr>
          <w:rFonts w:ascii="Source Code Pro" w:eastAsia="Courier New" w:hAnsi="Source Code Pro" w:cs="Courier New"/>
          <w:b/>
          <w:bCs/>
          <w:color w:val="010101"/>
        </w:rPr>
        <w:t>MVI</w:t>
      </w:r>
      <w:r w:rsidRPr="00984475">
        <w:rPr>
          <w:rFonts w:ascii="Source Code Pro" w:eastAsia="Courier New" w:hAnsi="Source Code Pro" w:cs="CG Times"/>
          <w:color w:val="010101"/>
        </w:rPr>
        <w:t>.</w:t>
      </w:r>
    </w:p>
    <w:p w:rsidR="0052205F" w:rsidRPr="00984475" w:rsidRDefault="0052205F">
      <w:pPr>
        <w:pStyle w:val="Heading2"/>
        <w:tabs>
          <w:tab w:val="left" w:pos="0"/>
        </w:tabs>
        <w:jc w:val="center"/>
        <w:rPr>
          <w:rFonts w:ascii="Source Code Pro" w:hAnsi="Source Code Pro"/>
        </w:rPr>
      </w:pPr>
      <w:bookmarkStart w:id="14" w:name="_Toc423873748"/>
      <w:r w:rsidRPr="00984475">
        <w:rPr>
          <w:rFonts w:ascii="Source Code Pro" w:hAnsi="Source Code Pro"/>
        </w:rPr>
        <w:t xml:space="preserve">Chapter 5 of </w:t>
      </w:r>
      <w:r w:rsidR="00411A81">
        <w:rPr>
          <w:rFonts w:ascii="Source Code Pro" w:hAnsi="Source Code Pro"/>
        </w:rPr>
        <w:t xml:space="preserve">Overbeek &amp; Singletary </w:t>
      </w:r>
      <w:r w:rsidRPr="00984475">
        <w:rPr>
          <w:rFonts w:ascii="Source Code Pro" w:hAnsi="Source Code Pro"/>
        </w:rPr>
        <w:t>Text</w:t>
      </w:r>
      <w:bookmarkEnd w:id="14"/>
    </w:p>
    <w:p w:rsidR="0052205F" w:rsidRPr="00984475" w:rsidRDefault="0052205F">
      <w:pPr>
        <w:spacing w:line="100" w:lineRule="atLeast"/>
        <w:jc w:val="both"/>
        <w:rPr>
          <w:rFonts w:ascii="Source Code Pro" w:eastAsia="Courier New" w:hAnsi="Source Code Pro" w:cs="CG Times"/>
          <w:color w:val="010101"/>
          <w:u w:val="single"/>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u w:val="single"/>
        </w:rPr>
        <w:t>Assembly errors: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8"/>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Coding packed </w:t>
      </w:r>
      <w:r w:rsidRPr="00984475">
        <w:rPr>
          <w:rFonts w:ascii="Source Code Pro" w:eastAsia="Courier New" w:hAnsi="Source Code Pro" w:cs="Courier New"/>
          <w:b/>
          <w:bCs/>
          <w:color w:val="010101"/>
        </w:rPr>
        <w:t>DC</w:t>
      </w:r>
      <w:r w:rsidRPr="00984475">
        <w:rPr>
          <w:rFonts w:ascii="Source Code Pro" w:eastAsia="Courier New" w:hAnsi="Source Code Pro" w:cs="CG Times"/>
          <w:color w:val="010101"/>
        </w:rPr>
        <w:t xml:space="preserve">s (type </w:t>
      </w:r>
      <w:r w:rsidRPr="00984475">
        <w:rPr>
          <w:rFonts w:ascii="Source Code Pro" w:eastAsia="Courier New" w:hAnsi="Source Code Pro" w:cs="Courier New"/>
          <w:b/>
          <w:bCs/>
          <w:color w:val="010101"/>
        </w:rPr>
        <w:t>P</w:t>
      </w:r>
      <w:r w:rsidRPr="00984475">
        <w:rPr>
          <w:rFonts w:ascii="Source Code Pro" w:eastAsia="Courier New" w:hAnsi="Source Code Pro" w:cs="CG Times"/>
          <w:color w:val="010101"/>
        </w:rPr>
        <w:t>) with values other than digits 0-9.</w:t>
      </w:r>
    </w:p>
    <w:p w:rsidR="0052205F" w:rsidRPr="00984475" w:rsidRDefault="005220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8"/>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Coding hex data - pads and truncates on the left.</w:t>
      </w:r>
    </w:p>
    <w:p w:rsidR="0052205F" w:rsidRPr="00984475" w:rsidRDefault="0052205F">
      <w:pPr>
        <w:spacing w:line="100" w:lineRule="atLeast"/>
        <w:ind w:firstLine="720"/>
        <w:jc w:val="both"/>
        <w:rPr>
          <w:rFonts w:ascii="Source Code Pro" w:eastAsia="Courier New" w:hAnsi="Source Code Pro" w:cs="CG Times"/>
          <w:color w:val="010101"/>
        </w:rPr>
      </w:pPr>
      <w:r w:rsidRPr="00984475">
        <w:rPr>
          <w:rFonts w:ascii="Source Code Pro" w:eastAsia="Courier New" w:hAnsi="Source Code Pro" w:cs="Courier New"/>
          <w:b/>
          <w:bCs/>
          <w:color w:val="010101"/>
        </w:rPr>
        <w:t>DC   XL3'FF</w:t>
      </w:r>
      <w:r w:rsidRPr="00984475">
        <w:rPr>
          <w:rFonts w:ascii="Source Code Pro" w:eastAsia="Courier New" w:hAnsi="Source Code Pro" w:cs="CG Times"/>
          <w:b/>
          <w:bCs/>
          <w:color w:val="010101"/>
        </w:rPr>
        <w:t>'</w:t>
      </w:r>
      <w:r w:rsidRPr="00984475">
        <w:rPr>
          <w:rFonts w:ascii="Source Code Pro" w:eastAsia="Courier New" w:hAnsi="Source Code Pro" w:cs="CG Times"/>
          <w:color w:val="010101"/>
        </w:rPr>
        <w:t xml:space="preserve"> generates '0000FF' rather than 'FFFFFF'</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pageBreakBefore/>
        <w:spacing w:line="100" w:lineRule="atLeast"/>
        <w:jc w:val="both"/>
        <w:rPr>
          <w:rFonts w:ascii="Source Code Pro" w:eastAsia="Courier New" w:hAnsi="Source Code Pro" w:cs="CG Times"/>
          <w:color w:val="010101"/>
          <w:u w:val="single"/>
        </w:rPr>
      </w:pPr>
      <w:r w:rsidRPr="00984475">
        <w:rPr>
          <w:rFonts w:ascii="Source Code Pro" w:eastAsia="Courier New" w:hAnsi="Source Code Pro" w:cs="CG Times"/>
          <w:color w:val="010101"/>
          <w:u w:val="single"/>
        </w:rPr>
        <w:lastRenderedPageBreak/>
        <w:t>Logic errors: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Packing a field that contains a blank will give an invalid sign (X'04') and an attempt to do arithmetic with this field will cause a data exception.  Most likely cause is an invalid input record.</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Another cause of a data exception is using a field not initialized by DC or defined as Character or Hex.</w:t>
      </w:r>
    </w:p>
    <w:p w:rsidR="0052205F" w:rsidRPr="00984475" w:rsidRDefault="005220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Watch out for using </w:t>
      </w:r>
      <w:r w:rsidRPr="00984475">
        <w:rPr>
          <w:rFonts w:ascii="Source Code Pro" w:eastAsia="Courier New" w:hAnsi="Source Code Pro" w:cs="CG Times"/>
          <w:b/>
          <w:bCs/>
          <w:color w:val="010101"/>
        </w:rPr>
        <w:t>MVC</w:t>
      </w:r>
      <w:r w:rsidRPr="00984475">
        <w:rPr>
          <w:rFonts w:ascii="Source Code Pro" w:eastAsia="Courier New" w:hAnsi="Source Code Pro" w:cs="CG Times"/>
          <w:color w:val="010101"/>
        </w:rPr>
        <w:t xml:space="preserve"> and </w:t>
      </w:r>
      <w:r w:rsidRPr="00984475">
        <w:rPr>
          <w:rFonts w:ascii="Source Code Pro" w:eastAsia="Courier New" w:hAnsi="Source Code Pro" w:cs="CG Times"/>
          <w:b/>
          <w:bCs/>
          <w:color w:val="010101"/>
        </w:rPr>
        <w:t>CLC</w:t>
      </w:r>
      <w:r w:rsidRPr="00984475">
        <w:rPr>
          <w:rFonts w:ascii="Source Code Pro" w:eastAsia="Courier New" w:hAnsi="Source Code Pro" w:cs="CG Times"/>
          <w:color w:val="010101"/>
        </w:rPr>
        <w:t xml:space="preserve"> on packed data (incorrect execution) and </w:t>
      </w:r>
      <w:r w:rsidRPr="00984475">
        <w:rPr>
          <w:rFonts w:ascii="Source Code Pro" w:eastAsia="Courier New" w:hAnsi="Source Code Pro" w:cs="CG Times"/>
          <w:b/>
          <w:bCs/>
          <w:color w:val="010101"/>
        </w:rPr>
        <w:t>ZAP</w:t>
      </w:r>
      <w:r w:rsidRPr="00984475">
        <w:rPr>
          <w:rFonts w:ascii="Source Code Pro" w:eastAsia="Courier New" w:hAnsi="Source Code Pro" w:cs="CG Times"/>
          <w:color w:val="010101"/>
        </w:rPr>
        <w:t xml:space="preserve"> or </w:t>
      </w:r>
      <w:r w:rsidRPr="00984475">
        <w:rPr>
          <w:rFonts w:ascii="Source Code Pro" w:eastAsia="Courier New" w:hAnsi="Source Code Pro" w:cs="CG Times"/>
          <w:b/>
          <w:bCs/>
          <w:color w:val="010101"/>
        </w:rPr>
        <w:t>CP</w:t>
      </w:r>
      <w:r w:rsidRPr="00984475">
        <w:rPr>
          <w:rFonts w:ascii="Source Code Pro" w:eastAsia="Courier New" w:hAnsi="Source Code Pro" w:cs="CG Times"/>
          <w:color w:val="010101"/>
        </w:rPr>
        <w:t xml:space="preserve"> on character data (Data exception).</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Watch for improper relative addressing.</w:t>
      </w:r>
    </w:p>
    <w:p w:rsidR="0052205F" w:rsidRPr="00984475" w:rsidRDefault="005220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Missing explicit lengths can cause unexpected results.</w:t>
      </w:r>
    </w:p>
    <w:p w:rsidR="0052205F" w:rsidRPr="00984475" w:rsidRDefault="0052205F">
      <w:pPr>
        <w:spacing w:line="100" w:lineRule="atLeast"/>
        <w:jc w:val="both"/>
        <w:rPr>
          <w:rFonts w:ascii="Source Code Pro" w:eastAsia="Courier New" w:hAnsi="Source Code Pro" w:cs="CG Times"/>
          <w:color w:val="010101"/>
        </w:rPr>
      </w:pPr>
    </w:p>
    <w:p w:rsidR="0052205F"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Double check </w:t>
      </w:r>
      <w:r w:rsidRPr="00984475">
        <w:rPr>
          <w:rFonts w:ascii="Source Code Pro" w:eastAsia="Courier New" w:hAnsi="Source Code Pro" w:cs="CG Times"/>
          <w:b/>
          <w:bCs/>
          <w:color w:val="010101"/>
        </w:rPr>
        <w:t>MVC</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ED</w:t>
      </w:r>
      <w:r w:rsidRPr="00984475">
        <w:rPr>
          <w:rFonts w:ascii="Source Code Pro" w:eastAsia="Courier New" w:hAnsi="Source Code Pro" w:cs="CG Times"/>
          <w:color w:val="010101"/>
        </w:rPr>
        <w:t xml:space="preserve"> operations.</w:t>
      </w:r>
    </w:p>
    <w:p w:rsidR="0023403E" w:rsidRPr="00984475" w:rsidRDefault="0023403E" w:rsidP="0023403E">
      <w:pPr>
        <w:tabs>
          <w:tab w:val="left" w:pos="1440"/>
        </w:tabs>
        <w:spacing w:line="100" w:lineRule="atLeast"/>
        <w:ind w:left="720"/>
        <w:jc w:val="both"/>
        <w:rPr>
          <w:rFonts w:ascii="Source Code Pro" w:eastAsia="Courier New" w:hAnsi="Source Code Pro" w:cs="CG Times"/>
          <w:color w:val="010101"/>
        </w:rPr>
      </w:pPr>
    </w:p>
    <w:p w:rsidR="0052205F" w:rsidRPr="00984475" w:rsidRDefault="0052205F">
      <w:pPr>
        <w:numPr>
          <w:ilvl w:val="1"/>
          <w:numId w:val="9"/>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There must be an odd number of digit selectors.</w:t>
      </w:r>
    </w:p>
    <w:p w:rsidR="0052205F" w:rsidRPr="00984475" w:rsidRDefault="0052205F">
      <w:pPr>
        <w:numPr>
          <w:ilvl w:val="1"/>
          <w:numId w:val="9"/>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Print area field must be the same as the edit field.</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Watch for too short a field in </w:t>
      </w:r>
      <w:r w:rsidRPr="00984475">
        <w:rPr>
          <w:rFonts w:ascii="Source Code Pro" w:eastAsia="Courier New" w:hAnsi="Source Code Pro" w:cs="CG Times"/>
          <w:b/>
          <w:bCs/>
          <w:color w:val="010101"/>
        </w:rPr>
        <w:t>MP</w:t>
      </w:r>
      <w:r w:rsidRPr="00984475">
        <w:rPr>
          <w:rFonts w:ascii="Source Code Pro" w:eastAsia="Courier New" w:hAnsi="Source Code Pro" w:cs="CG Times"/>
          <w:color w:val="010101"/>
        </w:rPr>
        <w:t>.  Data exception.</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Make sure field is big enough on </w:t>
      </w:r>
      <w:r w:rsidRPr="00984475">
        <w:rPr>
          <w:rFonts w:ascii="Source Code Pro" w:eastAsia="Courier New" w:hAnsi="Source Code Pro" w:cs="CG Times"/>
          <w:b/>
          <w:bCs/>
          <w:color w:val="010101"/>
        </w:rPr>
        <w:t>DP</w:t>
      </w:r>
      <w:r w:rsidRPr="00984475">
        <w:rPr>
          <w:rFonts w:ascii="Source Code Pro" w:eastAsia="Courier New" w:hAnsi="Source Code Pro" w:cs="CG Times"/>
          <w:color w:val="010101"/>
        </w:rPr>
        <w:t>.  Decimal divide.</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Make sure you don't divide by zero. Decimal divide.</w:t>
      </w:r>
    </w:p>
    <w:p w:rsidR="0052205F" w:rsidRPr="00984475" w:rsidRDefault="0052205F">
      <w:pPr>
        <w:spacing w:line="100" w:lineRule="atLeast"/>
        <w:jc w:val="both"/>
        <w:rPr>
          <w:rFonts w:ascii="Source Code Pro" w:eastAsia="Courier New" w:hAnsi="Source Code Pro" w:cs="CG Times"/>
          <w:color w:val="010101"/>
        </w:rPr>
      </w:pPr>
    </w:p>
    <w:p w:rsidR="0052205F"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As well as technical misuse of instructions,</w:t>
      </w:r>
    </w:p>
    <w:p w:rsidR="0023403E" w:rsidRPr="00984475" w:rsidRDefault="0023403E" w:rsidP="0023403E">
      <w:pPr>
        <w:tabs>
          <w:tab w:val="left" w:pos="1440"/>
        </w:tabs>
        <w:spacing w:line="100" w:lineRule="atLeast"/>
        <w:ind w:left="720"/>
        <w:jc w:val="both"/>
        <w:rPr>
          <w:rFonts w:ascii="Source Code Pro" w:eastAsia="Courier New" w:hAnsi="Source Code Pro" w:cs="CG Times"/>
          <w:color w:val="010101"/>
        </w:rPr>
      </w:pPr>
    </w:p>
    <w:p w:rsidR="0052205F" w:rsidRPr="00984475" w:rsidRDefault="0052205F">
      <w:pPr>
        <w:numPr>
          <w:ilvl w:val="1"/>
          <w:numId w:val="9"/>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Wrong compares</w:t>
      </w:r>
    </w:p>
    <w:p w:rsidR="0052205F" w:rsidRPr="00984475" w:rsidRDefault="0052205F">
      <w:pPr>
        <w:numPr>
          <w:ilvl w:val="1"/>
          <w:numId w:val="9"/>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Wrong branches</w:t>
      </w:r>
    </w:p>
    <w:p w:rsidR="0052205F" w:rsidRPr="00984475" w:rsidRDefault="0052205F">
      <w:pPr>
        <w:numPr>
          <w:ilvl w:val="1"/>
          <w:numId w:val="9"/>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Wrong calculations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9"/>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Operand two of </w:t>
      </w:r>
      <w:r w:rsidRPr="00984475">
        <w:rPr>
          <w:rFonts w:ascii="Source Code Pro" w:eastAsia="Courier New" w:hAnsi="Source Code Pro" w:cs="CG Times"/>
          <w:b/>
          <w:bCs/>
          <w:color w:val="010101"/>
        </w:rPr>
        <w:t>CVD</w:t>
      </w:r>
      <w:r w:rsidRPr="00984475">
        <w:rPr>
          <w:rFonts w:ascii="Source Code Pro" w:eastAsia="Courier New" w:hAnsi="Source Code Pro" w:cs="CG Times"/>
          <w:color w:val="010101"/>
        </w:rPr>
        <w:t xml:space="preserve"> or </w:t>
      </w:r>
      <w:r w:rsidRPr="00984475">
        <w:rPr>
          <w:rFonts w:ascii="Source Code Pro" w:eastAsia="Courier New" w:hAnsi="Source Code Pro" w:cs="CG Times"/>
          <w:b/>
          <w:bCs/>
          <w:color w:val="010101"/>
        </w:rPr>
        <w:t>CVB</w:t>
      </w:r>
      <w:r w:rsidRPr="00984475">
        <w:rPr>
          <w:rFonts w:ascii="Source Code Pro" w:eastAsia="Courier New" w:hAnsi="Source Code Pro" w:cs="CG Times"/>
          <w:color w:val="010101"/>
        </w:rPr>
        <w:t xml:space="preserve"> must be a double word.</w:t>
      </w:r>
    </w:p>
    <w:p w:rsidR="0052205F" w:rsidRPr="00984475" w:rsidRDefault="0052205F">
      <w:pPr>
        <w:spacing w:line="100" w:lineRule="atLeast"/>
        <w:jc w:val="both"/>
        <w:rPr>
          <w:rFonts w:ascii="Source Code Pro" w:eastAsia="Courier New" w:hAnsi="Source Code Pro" w:cs="CG Times"/>
          <w:color w:val="010101"/>
        </w:rPr>
      </w:pPr>
    </w:p>
    <w:p w:rsidR="0052205F" w:rsidRPr="001D3213" w:rsidRDefault="0052205F" w:rsidP="00AD2AEB">
      <w:pPr>
        <w:numPr>
          <w:ilvl w:val="0"/>
          <w:numId w:val="9"/>
        </w:numPr>
        <w:tabs>
          <w:tab w:val="left" w:pos="1440"/>
        </w:tabs>
        <w:spacing w:line="100" w:lineRule="atLeast"/>
        <w:jc w:val="both"/>
        <w:rPr>
          <w:rFonts w:ascii="Source Code Pro" w:eastAsia="Courier New" w:hAnsi="Source Code Pro" w:cs="CG Times"/>
          <w:color w:val="010101"/>
        </w:rPr>
      </w:pPr>
      <w:r w:rsidRPr="001D3213">
        <w:rPr>
          <w:rFonts w:ascii="Source Code Pro" w:eastAsia="Courier New" w:hAnsi="Source Code Pro" w:cs="CG Times"/>
          <w:color w:val="010101"/>
        </w:rPr>
        <w:t>Analyze the programming problem well before you begin to code.</w:t>
      </w:r>
    </w:p>
    <w:p w:rsidR="0052205F" w:rsidRPr="00984475" w:rsidRDefault="0052205F">
      <w:pPr>
        <w:pStyle w:val="Heading2"/>
        <w:pageBreakBefore/>
        <w:tabs>
          <w:tab w:val="left" w:pos="0"/>
        </w:tabs>
        <w:jc w:val="center"/>
        <w:rPr>
          <w:rFonts w:ascii="Source Code Pro" w:hAnsi="Source Code Pro"/>
        </w:rPr>
      </w:pPr>
      <w:bookmarkStart w:id="15" w:name="_Toc423873749"/>
      <w:r w:rsidRPr="00984475">
        <w:rPr>
          <w:rFonts w:ascii="Source Code Pro" w:hAnsi="Source Code Pro"/>
        </w:rPr>
        <w:lastRenderedPageBreak/>
        <w:t xml:space="preserve">Chapter 6 of </w:t>
      </w:r>
      <w:r w:rsidR="00411A81">
        <w:rPr>
          <w:rFonts w:ascii="Source Code Pro" w:hAnsi="Source Code Pro"/>
        </w:rPr>
        <w:t xml:space="preserve">Overbeek &amp; Singletary </w:t>
      </w:r>
      <w:r w:rsidRPr="00984475">
        <w:rPr>
          <w:rFonts w:ascii="Source Code Pro" w:hAnsi="Source Code Pro"/>
        </w:rPr>
        <w:t>Text</w:t>
      </w:r>
      <w:bookmarkEnd w:id="15"/>
    </w:p>
    <w:p w:rsidR="0052205F" w:rsidRPr="00984475" w:rsidRDefault="0052205F">
      <w:pPr>
        <w:numPr>
          <w:ilvl w:val="0"/>
          <w:numId w:val="10"/>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Preventive programming is your best defense.</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0"/>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Be careful about register use (very common mistake although simple, it could take a while before it is noticed).  Write down what you are using the registers for in each routine.</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0"/>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If you have problems with external linkage, double check that the standard linkage was entered correctly.  It is easy to reverse registers.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0"/>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As soon as you get the parameters in a subroutine, dump the registers so you can verify that you have the right parameters.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0"/>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Make sure registers used with </w:t>
      </w:r>
      <w:r w:rsidRPr="00984475">
        <w:rPr>
          <w:rFonts w:ascii="Source Code Pro" w:eastAsia="Courier New" w:hAnsi="Source Code Pro" w:cs="Courier New"/>
          <w:b/>
          <w:bCs/>
          <w:color w:val="010101"/>
        </w:rPr>
        <w:t>DSECT</w:t>
      </w:r>
      <w:r w:rsidRPr="00984475">
        <w:rPr>
          <w:rFonts w:ascii="Source Code Pro" w:eastAsia="Courier New" w:hAnsi="Source Code Pro" w:cs="CG Times"/>
          <w:color w:val="010101"/>
        </w:rPr>
        <w:t>s contain the right values.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0"/>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Remember to </w:t>
      </w:r>
      <w:r w:rsidRPr="00984475">
        <w:rPr>
          <w:rFonts w:ascii="Source Code Pro" w:eastAsia="Courier New" w:hAnsi="Source Code Pro" w:cs="Courier New"/>
          <w:b/>
          <w:bCs/>
          <w:color w:val="010101"/>
        </w:rPr>
        <w:t>DROP</w:t>
      </w:r>
      <w:r w:rsidRPr="00984475">
        <w:rPr>
          <w:rFonts w:ascii="Source Code Pro" w:eastAsia="Courier New" w:hAnsi="Source Code Pro" w:cs="CG Times"/>
          <w:color w:val="010101"/>
        </w:rPr>
        <w:t xml:space="preserve"> all base registers when you're done with the </w:t>
      </w:r>
      <w:r w:rsidRPr="00984475">
        <w:rPr>
          <w:rFonts w:ascii="Source Code Pro" w:eastAsia="Courier New" w:hAnsi="Source Code Pro" w:cs="Courier New"/>
          <w:b/>
          <w:bCs/>
          <w:color w:val="010101"/>
        </w:rPr>
        <w:t>DSECT</w:t>
      </w:r>
      <w:r w:rsidRPr="00984475">
        <w:rPr>
          <w:rFonts w:ascii="Source Code Pro" w:eastAsia="Courier New" w:hAnsi="Source Code Pro" w:cs="CG Times"/>
          <w:color w:val="010101"/>
        </w:rPr>
        <w:t>s.</w:t>
      </w:r>
    </w:p>
    <w:p w:rsidR="0052205F" w:rsidRPr="00984475" w:rsidRDefault="0052205F">
      <w:pPr>
        <w:pStyle w:val="Heading2"/>
        <w:tabs>
          <w:tab w:val="left" w:pos="0"/>
        </w:tabs>
        <w:jc w:val="center"/>
        <w:rPr>
          <w:rFonts w:ascii="Source Code Pro" w:hAnsi="Source Code Pro"/>
        </w:rPr>
      </w:pPr>
      <w:bookmarkStart w:id="16" w:name="_Toc423873750"/>
      <w:r w:rsidRPr="00984475">
        <w:rPr>
          <w:rFonts w:ascii="Source Code Pro" w:hAnsi="Source Code Pro"/>
        </w:rPr>
        <w:t xml:space="preserve">Chapter 8 of </w:t>
      </w:r>
      <w:r w:rsidR="00411A81">
        <w:rPr>
          <w:rFonts w:ascii="Source Code Pro" w:hAnsi="Source Code Pro"/>
        </w:rPr>
        <w:t xml:space="preserve">Overbeek &amp; Singletary </w:t>
      </w:r>
      <w:r w:rsidRPr="00984475">
        <w:rPr>
          <w:rFonts w:ascii="Source Code Pro" w:hAnsi="Source Code Pro"/>
        </w:rPr>
        <w:t>Text</w:t>
      </w:r>
      <w:bookmarkEnd w:id="16"/>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1"/>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Registers 1 and 2 are implicitly altered by the </w:t>
      </w:r>
      <w:r w:rsidRPr="00984475">
        <w:rPr>
          <w:rFonts w:ascii="Source Code Pro" w:eastAsia="Courier New" w:hAnsi="Source Code Pro" w:cs="CG Times"/>
          <w:b/>
          <w:bCs/>
          <w:color w:val="010101"/>
        </w:rPr>
        <w:t>TRT</w:t>
      </w:r>
      <w:r w:rsidRPr="00984475">
        <w:rPr>
          <w:rFonts w:ascii="Source Code Pro" w:eastAsia="Courier New" w:hAnsi="Source Code Pro" w:cs="CG Times"/>
          <w:color w:val="010101"/>
        </w:rPr>
        <w:t xml:space="preserve"> instruction.</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1"/>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When using a </w:t>
      </w:r>
      <w:r w:rsidRPr="00984475">
        <w:rPr>
          <w:rFonts w:ascii="Source Code Pro" w:eastAsia="Courier New" w:hAnsi="Source Code Pro" w:cs="CG Times"/>
          <w:b/>
          <w:bCs/>
          <w:color w:val="010101"/>
        </w:rPr>
        <w:t>LH</w:t>
      </w:r>
      <w:r w:rsidRPr="00984475">
        <w:rPr>
          <w:rFonts w:ascii="Source Code Pro" w:eastAsia="Courier New" w:hAnsi="Source Code Pro" w:cs="CG Times"/>
          <w:color w:val="010101"/>
        </w:rPr>
        <w:t xml:space="preserve"> instruction the two leftmost bytes will be changed to the sign bit.</w:t>
      </w:r>
    </w:p>
    <w:p w:rsidR="0052205F" w:rsidRPr="00984475" w:rsidRDefault="0052205F">
      <w:pPr>
        <w:pStyle w:val="Heading2"/>
        <w:tabs>
          <w:tab w:val="left" w:pos="0"/>
        </w:tabs>
        <w:jc w:val="center"/>
        <w:rPr>
          <w:rFonts w:ascii="Source Code Pro" w:hAnsi="Source Code Pro"/>
        </w:rPr>
      </w:pPr>
      <w:bookmarkStart w:id="17" w:name="_Toc423873751"/>
      <w:r w:rsidRPr="00984475">
        <w:rPr>
          <w:rFonts w:ascii="Source Code Pro" w:hAnsi="Source Code Pro"/>
        </w:rPr>
        <w:t xml:space="preserve">Chapter 9 of </w:t>
      </w:r>
      <w:r w:rsidR="00411A81">
        <w:rPr>
          <w:rFonts w:ascii="Source Code Pro" w:hAnsi="Source Code Pro"/>
        </w:rPr>
        <w:t xml:space="preserve">Overbeek &amp; Singletary </w:t>
      </w:r>
      <w:r w:rsidRPr="00984475">
        <w:rPr>
          <w:rFonts w:ascii="Source Code Pro" w:hAnsi="Source Code Pro"/>
        </w:rPr>
        <w:t>Text</w:t>
      </w:r>
      <w:bookmarkEnd w:id="17"/>
    </w:p>
    <w:p w:rsidR="0052205F" w:rsidRPr="00984475" w:rsidRDefault="0052205F">
      <w:pPr>
        <w:numPr>
          <w:ilvl w:val="0"/>
          <w:numId w:val="12"/>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 macro loop is different from an assembler loop.</w:t>
      </w:r>
    </w:p>
    <w:p w:rsidR="0052205F" w:rsidRPr="00984475" w:rsidRDefault="005220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12"/>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REMEMBER:</w:t>
      </w:r>
      <w:r w:rsidRPr="00984475">
        <w:rPr>
          <w:rFonts w:ascii="Source Code Pro" w:eastAsia="Courier New" w:hAnsi="Source Code Pro" w:cs="CG Times"/>
          <w:color w:val="010101"/>
        </w:rPr>
        <w:t xml:space="preserve"> do not mix assembler statements with macro processing statements. For example</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spacing w:line="100" w:lineRule="atLeast"/>
        <w:jc w:val="both"/>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w:t>
      </w:r>
      <w:r w:rsidR="0023403E">
        <w:rPr>
          <w:rFonts w:ascii="Source Code Pro" w:eastAsia="Courier New" w:hAnsi="Source Code Pro" w:cs="Courier New"/>
          <w:b/>
          <w:bCs/>
          <w:color w:val="010101"/>
        </w:rPr>
        <w:t xml:space="preserve">   </w:t>
      </w:r>
      <w:r w:rsidRPr="00984475">
        <w:rPr>
          <w:rFonts w:ascii="Source Code Pro" w:eastAsia="Courier New" w:hAnsi="Source Code Pro" w:cs="Courier New"/>
          <w:b/>
          <w:bCs/>
          <w:color w:val="010101"/>
        </w:rPr>
        <w:t xml:space="preserve">      AIF  </w:t>
      </w:r>
      <w:r w:rsidR="0023403E">
        <w:rPr>
          <w:rFonts w:ascii="Source Code Pro" w:eastAsia="Courier New" w:hAnsi="Source Code Pro" w:cs="Courier New"/>
          <w:b/>
          <w:bCs/>
          <w:color w:val="010101"/>
        </w:rPr>
        <w:t xml:space="preserve"> </w:t>
      </w:r>
      <w:r w:rsidRPr="00984475">
        <w:rPr>
          <w:rFonts w:ascii="Source Code Pro" w:eastAsia="Courier New" w:hAnsi="Source Code Pro" w:cs="Courier New"/>
          <w:b/>
          <w:bCs/>
          <w:color w:val="010101"/>
        </w:rPr>
        <w:t>('' NE  '').FOUND</w:t>
      </w:r>
    </w:p>
    <w:p w:rsidR="0052205F" w:rsidRPr="00984475" w:rsidRDefault="0052205F">
      <w:pPr>
        <w:spacing w:line="100" w:lineRule="atLeast"/>
        <w:jc w:val="both"/>
        <w:rPr>
          <w:rFonts w:ascii="Source Code Pro" w:eastAsia="Courier New" w:hAnsi="Source Code Pro" w:cs="Courier New"/>
          <w:b/>
          <w:bCs/>
          <w:color w:val="010101"/>
        </w:rPr>
      </w:pPr>
    </w:p>
    <w:p w:rsidR="0052205F" w:rsidRPr="00984475" w:rsidRDefault="0052205F">
      <w:pPr>
        <w:spacing w:line="100" w:lineRule="atLeast"/>
        <w:jc w:val="both"/>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w:t>
      </w:r>
      <w:r w:rsidR="0023403E">
        <w:rPr>
          <w:rFonts w:ascii="Source Code Pro" w:eastAsia="Courier New" w:hAnsi="Source Code Pro" w:cs="Courier New"/>
          <w:b/>
          <w:bCs/>
          <w:color w:val="010101"/>
        </w:rPr>
        <w:t xml:space="preserve">  </w:t>
      </w:r>
      <w:r w:rsidRPr="00984475">
        <w:rPr>
          <w:rFonts w:ascii="Source Code Pro" w:eastAsia="Courier New" w:hAnsi="Source Code Pro" w:cs="Courier New"/>
          <w:b/>
          <w:bCs/>
          <w:color w:val="010101"/>
        </w:rPr>
        <w:t xml:space="preserve">.FOUND   DS   </w:t>
      </w:r>
      <w:r w:rsidR="0023403E">
        <w:rPr>
          <w:rFonts w:ascii="Source Code Pro" w:eastAsia="Courier New" w:hAnsi="Source Code Pro" w:cs="Courier New"/>
          <w:b/>
          <w:bCs/>
          <w:color w:val="010101"/>
        </w:rPr>
        <w:t xml:space="preserve"> </w:t>
      </w:r>
      <w:r w:rsidRPr="00984475">
        <w:rPr>
          <w:rFonts w:ascii="Source Code Pro" w:eastAsia="Courier New" w:hAnsi="Source Code Pro" w:cs="Courier New"/>
          <w:b/>
          <w:bCs/>
          <w:color w:val="010101"/>
        </w:rPr>
        <w:t>0H   &lt;---- WRONG</w:t>
      </w:r>
    </w:p>
    <w:p w:rsidR="0052205F" w:rsidRPr="00984475" w:rsidRDefault="0052205F">
      <w:pPr>
        <w:spacing w:line="100" w:lineRule="atLeast"/>
        <w:jc w:val="both"/>
        <w:rPr>
          <w:rFonts w:ascii="Source Code Pro" w:eastAsia="Courier New" w:hAnsi="Source Code Pro" w:cs="Courier New"/>
          <w:b/>
          <w:bCs/>
          <w:color w:val="010101"/>
        </w:rPr>
      </w:pPr>
    </w:p>
    <w:p w:rsidR="0052205F" w:rsidRPr="00984475" w:rsidRDefault="0052205F">
      <w:pPr>
        <w:spacing w:line="100" w:lineRule="atLeast"/>
        <w:jc w:val="both"/>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w:t>
      </w:r>
      <w:r w:rsidR="0023403E">
        <w:rPr>
          <w:rFonts w:ascii="Source Code Pro" w:eastAsia="Courier New" w:hAnsi="Source Code Pro" w:cs="Courier New"/>
          <w:b/>
          <w:bCs/>
          <w:color w:val="010101"/>
        </w:rPr>
        <w:t xml:space="preserve">  </w:t>
      </w:r>
      <w:r w:rsidRPr="00984475">
        <w:rPr>
          <w:rFonts w:ascii="Source Code Pro" w:eastAsia="Courier New" w:hAnsi="Source Code Pro" w:cs="Courier New"/>
          <w:b/>
          <w:bCs/>
          <w:color w:val="010101"/>
        </w:rPr>
        <w:t xml:space="preserve">.FOUND   ANOP  </w:t>
      </w:r>
      <w:r w:rsidR="0023403E">
        <w:rPr>
          <w:rFonts w:ascii="Source Code Pro" w:eastAsia="Courier New" w:hAnsi="Source Code Pro" w:cs="Courier New"/>
          <w:b/>
          <w:bCs/>
          <w:color w:val="010101"/>
        </w:rPr>
        <w:t xml:space="preserve"> </w:t>
      </w:r>
      <w:r w:rsidRPr="00984475">
        <w:rPr>
          <w:rFonts w:ascii="Source Code Pro" w:eastAsia="Courier New" w:hAnsi="Source Code Pro" w:cs="Courier New"/>
          <w:b/>
          <w:bCs/>
          <w:color w:val="010101"/>
        </w:rPr>
        <w:t xml:space="preserve">    &lt;---- OK</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12"/>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Do not use </w:t>
      </w:r>
      <w:r w:rsidRPr="00984475">
        <w:rPr>
          <w:rFonts w:ascii="Source Code Pro" w:eastAsia="Courier New" w:hAnsi="Source Code Pro" w:cs="CG Times"/>
          <w:b/>
          <w:bCs/>
          <w:color w:val="010101"/>
        </w:rPr>
        <w:t>R</w:t>
      </w:r>
      <w:r w:rsidRPr="00984475">
        <w:rPr>
          <w:rFonts w:ascii="Source Code Pro" w:eastAsia="Courier New" w:hAnsi="Source Code Pro" w:cs="CG Times"/>
          <w:color w:val="010101"/>
        </w:rPr>
        <w:t xml:space="preserve"> with the register number or use literals in a macro, because you do not always know if the programmer who is going to use this macro is using </w:t>
      </w:r>
      <w:r w:rsidRPr="00984475">
        <w:rPr>
          <w:rFonts w:ascii="Source Code Pro" w:eastAsia="Courier New" w:hAnsi="Source Code Pro" w:cs="Courier New"/>
          <w:b/>
          <w:bCs/>
          <w:color w:val="010101"/>
        </w:rPr>
        <w:t>EQUREGS</w:t>
      </w:r>
      <w:r w:rsidRPr="00984475">
        <w:rPr>
          <w:rFonts w:ascii="Source Code Pro" w:eastAsia="Courier New" w:hAnsi="Source Code Pro" w:cs="CG Times"/>
          <w:color w:val="010101"/>
        </w:rPr>
        <w:t xml:space="preserve"> or </w:t>
      </w:r>
      <w:r w:rsidRPr="00984475">
        <w:rPr>
          <w:rFonts w:ascii="Source Code Pro" w:eastAsia="Courier New" w:hAnsi="Source Code Pro" w:cs="Courier New"/>
          <w:b/>
          <w:bCs/>
          <w:color w:val="010101"/>
        </w:rPr>
        <w:t>LTORG</w:t>
      </w:r>
      <w:r w:rsidRPr="00984475">
        <w:rPr>
          <w:rFonts w:ascii="Source Code Pro" w:eastAsia="Courier New" w:hAnsi="Source Code Pro" w:cs="CG Times"/>
          <w:color w:val="010101"/>
        </w:rPr>
        <w:t>s in his program.</w:t>
      </w:r>
    </w:p>
    <w:p w:rsidR="0052205F" w:rsidRPr="00984475" w:rsidRDefault="0052205F">
      <w:pPr>
        <w:pStyle w:val="Heading1"/>
        <w:pageBreakBefore/>
        <w:tabs>
          <w:tab w:val="left" w:pos="0"/>
        </w:tabs>
        <w:jc w:val="center"/>
        <w:rPr>
          <w:rFonts w:ascii="Source Code Pro" w:hAnsi="Source Code Pro"/>
          <w:sz w:val="48"/>
          <w:szCs w:val="48"/>
        </w:rPr>
      </w:pPr>
      <w:bookmarkStart w:id="18" w:name="_Toc423873752"/>
      <w:r w:rsidRPr="00984475">
        <w:rPr>
          <w:rFonts w:ascii="Source Code Pro" w:hAnsi="Source Code Pro"/>
          <w:sz w:val="48"/>
          <w:szCs w:val="48"/>
        </w:rPr>
        <w:lastRenderedPageBreak/>
        <w:t>Chapter 5</w:t>
      </w:r>
      <w:r w:rsidR="00F7553E">
        <w:rPr>
          <w:rFonts w:ascii="Source Code Pro" w:hAnsi="Source Code Pro"/>
          <w:sz w:val="48"/>
          <w:szCs w:val="48"/>
        </w:rPr>
        <w:t xml:space="preserve"> </w:t>
      </w:r>
      <w:r w:rsidRPr="00984475">
        <w:rPr>
          <w:rFonts w:ascii="Source Code Pro" w:hAnsi="Source Code Pro"/>
          <w:sz w:val="48"/>
          <w:szCs w:val="48"/>
        </w:rPr>
        <w:t>-</w:t>
      </w:r>
      <w:r w:rsidR="00F7553E">
        <w:rPr>
          <w:rFonts w:ascii="Source Code Pro" w:hAnsi="Source Code Pro"/>
          <w:sz w:val="48"/>
          <w:szCs w:val="48"/>
        </w:rPr>
        <w:t xml:space="preserve"> </w:t>
      </w:r>
      <w:r w:rsidRPr="00984475">
        <w:rPr>
          <w:rFonts w:ascii="Source Code Pro" w:hAnsi="Source Code Pro"/>
          <w:sz w:val="48"/>
          <w:szCs w:val="48"/>
        </w:rPr>
        <w:t>Common S0Cx Abends</w:t>
      </w:r>
      <w:bookmarkEnd w:id="18"/>
      <w:r w:rsidRPr="00984475">
        <w:rPr>
          <w:rFonts w:ascii="Source Code Pro" w:hAnsi="Source Code Pro"/>
          <w:sz w:val="48"/>
          <w:szCs w:val="48"/>
        </w:rPr>
        <w:t xml:space="preserve">             </w:t>
      </w:r>
    </w:p>
    <w:p w:rsidR="0052205F" w:rsidRPr="00DA6A09" w:rsidRDefault="0052205F">
      <w:pPr>
        <w:numPr>
          <w:ilvl w:val="0"/>
          <w:numId w:val="13"/>
        </w:numPr>
        <w:tabs>
          <w:tab w:val="left" w:pos="1440"/>
        </w:tabs>
        <w:spacing w:line="100" w:lineRule="atLeast"/>
        <w:jc w:val="both"/>
        <w:rPr>
          <w:rFonts w:ascii="Source Code Pro" w:eastAsia="Courier New" w:hAnsi="Source Code Pro" w:cs="CG Times"/>
          <w:b/>
          <w:color w:val="010101"/>
        </w:rPr>
      </w:pPr>
      <w:r w:rsidRPr="00DA6A09">
        <w:rPr>
          <w:rFonts w:ascii="Source Code Pro" w:eastAsia="Courier New" w:hAnsi="Source Code Pro" w:cs="CG Times"/>
          <w:b/>
          <w:bCs/>
          <w:color w:val="010101"/>
        </w:rPr>
        <w:t>S0C1</w:t>
      </w:r>
      <w:r w:rsidRPr="00DA6A09">
        <w:rPr>
          <w:rFonts w:ascii="Source Code Pro" w:eastAsia="Courier New" w:hAnsi="Source Code Pro" w:cs="CG Times"/>
          <w:b/>
          <w:color w:val="010101"/>
        </w:rPr>
        <w:t xml:space="preserve"> - </w:t>
      </w:r>
      <w:r w:rsidR="00DA6A09" w:rsidRPr="00DA6A09">
        <w:rPr>
          <w:rFonts w:ascii="Source Code Pro" w:eastAsia="Courier New" w:hAnsi="Source Code Pro" w:cs="CG Times"/>
          <w:b/>
          <w:color w:val="010101"/>
        </w:rPr>
        <w:t>O</w:t>
      </w:r>
      <w:r w:rsidRPr="00DA6A09">
        <w:rPr>
          <w:rFonts w:ascii="Source Code Pro" w:eastAsia="Courier New" w:hAnsi="Source Code Pro" w:cs="CG Times"/>
          <w:b/>
          <w:bCs/>
          <w:color w:val="010101"/>
        </w:rPr>
        <w:t>peration code</w:t>
      </w:r>
      <w:r w:rsidRPr="00DA6A09">
        <w:rPr>
          <w:rFonts w:ascii="Source Code Pro" w:eastAsia="Courier New" w:hAnsi="Source Code Pro" w:cs="CG Times"/>
          <w:b/>
          <w:color w:val="010101"/>
        </w:rPr>
        <w:t>.</w:t>
      </w:r>
      <w:r w:rsidR="00821A60">
        <w:rPr>
          <w:rFonts w:ascii="Source Code Pro" w:eastAsia="Courier New" w:hAnsi="Source Code Pro" w:cs="CG Times"/>
          <w:b/>
          <w:color w:val="010101"/>
        </w:rPr>
        <w:br/>
      </w:r>
    </w:p>
    <w:p w:rsidR="0052205F" w:rsidRPr="00984475" w:rsidRDefault="0052205F">
      <w:pPr>
        <w:numPr>
          <w:ilvl w:val="1"/>
          <w:numId w:val="13"/>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You get this error when an attempt is made to execute an invalid operation code.</w:t>
      </w:r>
      <w:r w:rsidR="00821A60">
        <w:rPr>
          <w:rFonts w:ascii="Source Code Pro" w:eastAsia="Courier New" w:hAnsi="Source Code Pro" w:cs="CG Times"/>
          <w:color w:val="010101"/>
        </w:rPr>
        <w:br/>
      </w:r>
    </w:p>
    <w:p w:rsidR="0052205F" w:rsidRPr="00984475" w:rsidRDefault="0052205F">
      <w:pPr>
        <w:numPr>
          <w:ilvl w:val="1"/>
          <w:numId w:val="13"/>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Probable causes: </w:t>
      </w:r>
    </w:p>
    <w:p w:rsidR="0052205F" w:rsidRPr="00984475" w:rsidRDefault="0052205F">
      <w:pPr>
        <w:numPr>
          <w:ilvl w:val="2"/>
          <w:numId w:val="13"/>
        </w:numPr>
        <w:tabs>
          <w:tab w:val="left" w:pos="432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 missing branch instruction at the end of the routine.</w:t>
      </w:r>
    </w:p>
    <w:p w:rsidR="0052205F" w:rsidRPr="00984475" w:rsidRDefault="0052205F">
      <w:pPr>
        <w:numPr>
          <w:ilvl w:val="2"/>
          <w:numId w:val="13"/>
        </w:numPr>
        <w:tabs>
          <w:tab w:val="left" w:pos="432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code overwritten; compare the typed instruction at the abending address with the contents of storage in the dump at the abending address.</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30"/>
        </w:numPr>
        <w:tabs>
          <w:tab w:val="left" w:pos="1440"/>
        </w:tabs>
        <w:spacing w:line="100" w:lineRule="atLeast"/>
        <w:jc w:val="both"/>
        <w:rPr>
          <w:rFonts w:ascii="Source Code Pro" w:eastAsia="Courier New" w:hAnsi="Source Code Pro" w:cs="CG Times"/>
          <w:b/>
          <w:bCs/>
          <w:color w:val="010101"/>
        </w:rPr>
      </w:pPr>
      <w:r w:rsidRPr="00984475">
        <w:rPr>
          <w:rFonts w:ascii="Source Code Pro" w:eastAsia="Courier New" w:hAnsi="Source Code Pro" w:cs="CG Times"/>
          <w:b/>
          <w:bCs/>
          <w:color w:val="010101"/>
        </w:rPr>
        <w:t>S0C4</w:t>
      </w:r>
      <w:r w:rsidRPr="00984475">
        <w:rPr>
          <w:rFonts w:ascii="Source Code Pro" w:eastAsia="Courier New" w:hAnsi="Source Code Pro" w:cs="CG Times"/>
          <w:color w:val="010101"/>
        </w:rPr>
        <w:t xml:space="preserve"> - </w:t>
      </w:r>
      <w:r w:rsidRPr="00984475">
        <w:rPr>
          <w:rFonts w:ascii="Source Code Pro" w:eastAsia="Courier New" w:hAnsi="Source Code Pro" w:cs="CG Times"/>
          <w:b/>
          <w:bCs/>
          <w:color w:val="010101"/>
        </w:rPr>
        <w:t>Protection Exception.</w:t>
      </w:r>
      <w:r w:rsidR="00821A60">
        <w:rPr>
          <w:rFonts w:ascii="Source Code Pro" w:eastAsia="Courier New" w:hAnsi="Source Code Pro" w:cs="CG Times"/>
          <w:b/>
          <w:bC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Attempt is made to refer to a storage not allocated to your program.</w:t>
      </w:r>
      <w:r w:rsidR="00821A60">
        <w:rPr>
          <w:rFonts w:ascii="Source Code Pro" w:eastAsia="Courier New" w:hAnsi="Source Code Pro" w:cs="CG Time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Probable causes:</w:t>
      </w:r>
    </w:p>
    <w:p w:rsidR="0052205F" w:rsidRDefault="0052205F">
      <w:pPr>
        <w:numPr>
          <w:ilvl w:val="2"/>
          <w:numId w:val="30"/>
        </w:numPr>
        <w:tabs>
          <w:tab w:val="left" w:pos="432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Invalid value in the base or index register due to any prior instruction.</w:t>
      </w:r>
      <w:r w:rsidR="00DA6A09">
        <w:rPr>
          <w:rFonts w:ascii="Source Code Pro" w:eastAsia="Courier New" w:hAnsi="Source Code Pro" w:cs="CG Times"/>
          <w:color w:val="010101"/>
        </w:rPr>
        <w:br/>
      </w:r>
    </w:p>
    <w:p w:rsidR="00DA6A09" w:rsidRDefault="00DA6A09" w:rsidP="00DA6A09">
      <w:pPr>
        <w:numPr>
          <w:ilvl w:val="0"/>
          <w:numId w:val="30"/>
        </w:numPr>
        <w:tabs>
          <w:tab w:val="left" w:pos="4320"/>
        </w:tabs>
        <w:spacing w:line="100" w:lineRule="atLeast"/>
        <w:jc w:val="both"/>
        <w:rPr>
          <w:rFonts w:ascii="Source Code Pro" w:eastAsia="Courier New" w:hAnsi="Source Code Pro" w:cs="CG Times"/>
          <w:b/>
          <w:color w:val="010101"/>
        </w:rPr>
      </w:pPr>
      <w:r w:rsidRPr="00DA6A09">
        <w:rPr>
          <w:rFonts w:ascii="Source Code Pro" w:eastAsia="Courier New" w:hAnsi="Source Code Pro" w:cs="CG Times"/>
          <w:b/>
          <w:color w:val="010101"/>
        </w:rPr>
        <w:t>S0C5 – Addressing Exception.</w:t>
      </w:r>
    </w:p>
    <w:p w:rsidR="00DA6A09" w:rsidRDefault="00DA6A09" w:rsidP="00DA6A09">
      <w:pPr>
        <w:tabs>
          <w:tab w:val="left" w:pos="4320"/>
        </w:tabs>
        <w:spacing w:line="100" w:lineRule="atLeast"/>
        <w:jc w:val="both"/>
        <w:rPr>
          <w:rFonts w:ascii="Source Code Pro" w:eastAsia="Courier New" w:hAnsi="Source Code Pro" w:cs="CG Times"/>
          <w:b/>
          <w:color w:val="010101"/>
        </w:rPr>
      </w:pPr>
    </w:p>
    <w:p w:rsidR="00DA6A09" w:rsidRPr="00984475" w:rsidRDefault="00DA6A09" w:rsidP="00DA6A09">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Attempt is made to refer to a storage </w:t>
      </w:r>
      <w:r w:rsidR="00F7553E">
        <w:rPr>
          <w:rFonts w:ascii="Source Code Pro" w:eastAsia="Courier New" w:hAnsi="Source Code Pro" w:cs="CG Times"/>
          <w:color w:val="010101"/>
        </w:rPr>
        <w:t>address that does not exist anywhere</w:t>
      </w:r>
      <w:r w:rsidRPr="00984475">
        <w:rPr>
          <w:rFonts w:ascii="Source Code Pro" w:eastAsia="Courier New" w:hAnsi="Source Code Pro" w:cs="CG Times"/>
          <w:color w:val="010101"/>
        </w:rPr>
        <w:t>.</w:t>
      </w:r>
      <w:r w:rsidR="00821A60">
        <w:rPr>
          <w:rFonts w:ascii="Source Code Pro" w:eastAsia="Courier New" w:hAnsi="Source Code Pro" w:cs="CG Times"/>
          <w:color w:val="010101"/>
        </w:rPr>
        <w:br/>
      </w:r>
    </w:p>
    <w:p w:rsidR="00DA6A09" w:rsidRPr="00984475" w:rsidRDefault="00DA6A09" w:rsidP="00DA6A09">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Probable causes:</w:t>
      </w:r>
    </w:p>
    <w:p w:rsidR="0052205F" w:rsidRPr="00F7553E" w:rsidRDefault="00DA6A09" w:rsidP="00AD78B2">
      <w:pPr>
        <w:numPr>
          <w:ilvl w:val="2"/>
          <w:numId w:val="30"/>
        </w:numPr>
        <w:tabs>
          <w:tab w:val="left" w:pos="4320"/>
        </w:tabs>
        <w:spacing w:line="100" w:lineRule="atLeast"/>
        <w:jc w:val="both"/>
        <w:rPr>
          <w:rFonts w:ascii="Source Code Pro" w:eastAsia="Courier New" w:hAnsi="Source Code Pro" w:cs="CG Times"/>
          <w:color w:val="010101"/>
        </w:rPr>
      </w:pPr>
      <w:r w:rsidRPr="00F7553E">
        <w:rPr>
          <w:rFonts w:ascii="Source Code Pro" w:eastAsia="Courier New" w:hAnsi="Source Code Pro" w:cs="CG Times"/>
          <w:color w:val="010101"/>
        </w:rPr>
        <w:t>Invalid value in the base or index register due to any prior instruction.</w:t>
      </w:r>
      <w:r w:rsidR="00F7553E">
        <w:rPr>
          <w:rFonts w:ascii="Source Code Pro" w:eastAsia="Courier New" w:hAnsi="Source Code Pro" w:cs="CG Times"/>
          <w:color w:val="010101"/>
        </w:rPr>
        <w:br/>
      </w:r>
    </w:p>
    <w:p w:rsidR="0052205F" w:rsidRPr="00984475" w:rsidRDefault="0052205F">
      <w:pPr>
        <w:numPr>
          <w:ilvl w:val="0"/>
          <w:numId w:val="31"/>
        </w:numPr>
        <w:tabs>
          <w:tab w:val="left" w:pos="1440"/>
        </w:tabs>
        <w:spacing w:line="100" w:lineRule="atLeast"/>
        <w:jc w:val="both"/>
        <w:rPr>
          <w:rFonts w:ascii="Source Code Pro" w:eastAsia="Courier New" w:hAnsi="Source Code Pro" w:cs="CG Times"/>
          <w:b/>
          <w:bCs/>
          <w:color w:val="010101"/>
        </w:rPr>
      </w:pPr>
      <w:r w:rsidRPr="00984475">
        <w:rPr>
          <w:rFonts w:ascii="Source Code Pro" w:eastAsia="Courier New" w:hAnsi="Source Code Pro" w:cs="CG Times"/>
          <w:b/>
          <w:bCs/>
          <w:color w:val="010101"/>
        </w:rPr>
        <w:t>S0C6</w:t>
      </w:r>
      <w:r w:rsidRPr="00984475">
        <w:rPr>
          <w:rFonts w:ascii="Source Code Pro" w:eastAsia="Courier New" w:hAnsi="Source Code Pro" w:cs="CG Times"/>
          <w:color w:val="010101"/>
        </w:rPr>
        <w:t xml:space="preserve"> - </w:t>
      </w:r>
      <w:r w:rsidRPr="00984475">
        <w:rPr>
          <w:rFonts w:ascii="Source Code Pro" w:eastAsia="Courier New" w:hAnsi="Source Code Pro" w:cs="CG Times"/>
          <w:b/>
          <w:bCs/>
          <w:color w:val="010101"/>
        </w:rPr>
        <w:t>Specification Exception.</w:t>
      </w:r>
      <w:r w:rsidR="00821A60">
        <w:rPr>
          <w:rFonts w:ascii="Source Code Pro" w:eastAsia="Courier New" w:hAnsi="Source Code Pro" w:cs="CG Times"/>
          <w:b/>
          <w:bC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With RX instructions: Address of the storage referred  to is not on a full word boundary; </w:t>
      </w:r>
    </w:p>
    <w:p w:rsidR="0052205F" w:rsidRPr="00984475" w:rsidRDefault="0052205F">
      <w:pPr>
        <w:spacing w:line="100" w:lineRule="atLeast"/>
        <w:ind w:left="1440"/>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Invalid value in the base or index register. </w:t>
      </w:r>
      <w:r w:rsidR="00821A60">
        <w:rPr>
          <w:rFonts w:ascii="Source Code Pro" w:eastAsia="Courier New" w:hAnsi="Source Code Pro" w:cs="CG Times"/>
          <w:color w:val="010101"/>
        </w:rPr>
        <w:br/>
      </w:r>
    </w:p>
    <w:p w:rsidR="0052205F" w:rsidRPr="00984475" w:rsidRDefault="0052205F">
      <w:pPr>
        <w:numPr>
          <w:ilvl w:val="1"/>
          <w:numId w:val="32"/>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With </w:t>
      </w:r>
      <w:r w:rsidRPr="00984475">
        <w:rPr>
          <w:rFonts w:ascii="Source Code Pro" w:eastAsia="Courier New" w:hAnsi="Source Code Pro" w:cs="Courier New"/>
          <w:b/>
          <w:bCs/>
          <w:color w:val="010101"/>
        </w:rPr>
        <w:t>MP/DP:</w:t>
      </w:r>
      <w:r w:rsidRPr="00984475">
        <w:rPr>
          <w:rFonts w:ascii="Source Code Pro" w:eastAsia="Courier New" w:hAnsi="Source Code Pro" w:cs="CG Times"/>
          <w:color w:val="010101"/>
        </w:rPr>
        <w:t xml:space="preserve"> Invalid length specified for the receiving field.</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33"/>
        </w:numPr>
        <w:tabs>
          <w:tab w:val="left" w:pos="1440"/>
        </w:tabs>
        <w:spacing w:line="100" w:lineRule="atLeast"/>
        <w:jc w:val="both"/>
        <w:rPr>
          <w:rFonts w:ascii="Source Code Pro" w:eastAsia="Courier New" w:hAnsi="Source Code Pro" w:cs="CG Times"/>
          <w:b/>
          <w:bCs/>
          <w:color w:val="010101"/>
        </w:rPr>
      </w:pPr>
      <w:r w:rsidRPr="00984475">
        <w:rPr>
          <w:rFonts w:ascii="Source Code Pro" w:eastAsia="Courier New" w:hAnsi="Source Code Pro" w:cs="CG Times"/>
          <w:b/>
          <w:bCs/>
          <w:color w:val="010101"/>
        </w:rPr>
        <w:t>S0C7</w:t>
      </w:r>
      <w:r w:rsidRPr="00984475">
        <w:rPr>
          <w:rFonts w:ascii="Source Code Pro" w:eastAsia="Courier New" w:hAnsi="Source Code Pro" w:cs="CG Times"/>
          <w:color w:val="010101"/>
        </w:rPr>
        <w:t xml:space="preserve"> - </w:t>
      </w:r>
      <w:r w:rsidRPr="00984475">
        <w:rPr>
          <w:rFonts w:ascii="Source Code Pro" w:eastAsia="Courier New" w:hAnsi="Source Code Pro" w:cs="CG Times"/>
          <w:b/>
          <w:bCs/>
          <w:color w:val="010101"/>
        </w:rPr>
        <w:t>Data Exception.</w:t>
      </w:r>
      <w:r w:rsidR="00821A60">
        <w:rPr>
          <w:rFonts w:ascii="Source Code Pro" w:eastAsia="Courier New" w:hAnsi="Source Code Pro" w:cs="CG Times"/>
          <w:b/>
          <w:bC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Attempting decimal arithmetic with a field containing an </w:t>
      </w:r>
      <w:r w:rsidRPr="00984475">
        <w:rPr>
          <w:rFonts w:ascii="Source Code Pro" w:eastAsia="Courier New" w:hAnsi="Source Code Pro" w:cs="CG Times"/>
          <w:color w:val="010101"/>
        </w:rPr>
        <w:lastRenderedPageBreak/>
        <w:t>invalid packed number.</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34"/>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S0C9</w:t>
      </w:r>
      <w:r w:rsidRPr="00984475">
        <w:rPr>
          <w:rFonts w:ascii="Source Code Pro" w:eastAsia="Courier New" w:hAnsi="Source Code Pro" w:cs="CG Times"/>
          <w:color w:val="010101"/>
        </w:rPr>
        <w:t xml:space="preserve"> - </w:t>
      </w:r>
      <w:r w:rsidRPr="00984475">
        <w:rPr>
          <w:rFonts w:ascii="Source Code Pro" w:eastAsia="Courier New" w:hAnsi="Source Code Pro" w:cs="CG Times"/>
          <w:b/>
          <w:bCs/>
          <w:color w:val="010101"/>
        </w:rPr>
        <w:t>Fixed point divide exception</w:t>
      </w:r>
      <w:r w:rsidRPr="00984475">
        <w:rPr>
          <w:rFonts w:ascii="Source Code Pro" w:eastAsia="Courier New" w:hAnsi="Source Code Pro" w:cs="CG Times"/>
          <w:color w:val="010101"/>
        </w:rPr>
        <w:t>.</w:t>
      </w:r>
      <w:r w:rsidR="00821A60">
        <w:rPr>
          <w:rFonts w:ascii="Source Code Pro" w:eastAsia="Courier New" w:hAnsi="Source Code Pro" w:cs="CG Time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The quotient does not fit in the odd register of the even/odd pair.</w:t>
      </w:r>
      <w:r w:rsidR="00821A60">
        <w:rPr>
          <w:rFonts w:ascii="Source Code Pro" w:eastAsia="Courier New" w:hAnsi="Source Code Pro" w:cs="CG Time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Attempt to divide by zero.</w:t>
      </w:r>
      <w:r w:rsidR="00821A60">
        <w:rPr>
          <w:rFonts w:ascii="Source Code Pro" w:eastAsia="Courier New" w:hAnsi="Source Code Pro" w:cs="CG Time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This error occurs mostly because the even register does not contain the extension of the sign bit. </w:t>
      </w:r>
    </w:p>
    <w:p w:rsidR="0052205F" w:rsidRPr="00984475" w:rsidRDefault="0052205F">
      <w:pPr>
        <w:spacing w:line="100" w:lineRule="atLeast"/>
        <w:jc w:val="both"/>
        <w:rPr>
          <w:rFonts w:ascii="Source Code Pro" w:eastAsia="Courier New" w:hAnsi="Source Code Pro" w:cs="CG Times"/>
          <w:color w:val="010101"/>
        </w:rPr>
      </w:pPr>
    </w:p>
    <w:p w:rsidR="0052205F" w:rsidRPr="00984475" w:rsidRDefault="0052205F">
      <w:pPr>
        <w:numPr>
          <w:ilvl w:val="0"/>
          <w:numId w:val="35"/>
        </w:numPr>
        <w:tabs>
          <w:tab w:val="left" w:pos="1440"/>
        </w:tabs>
        <w:spacing w:line="100" w:lineRule="atLeast"/>
        <w:jc w:val="both"/>
        <w:rPr>
          <w:rFonts w:ascii="Source Code Pro" w:eastAsia="Courier New" w:hAnsi="Source Code Pro" w:cs="CG Times"/>
          <w:b/>
          <w:bCs/>
          <w:color w:val="010101"/>
        </w:rPr>
      </w:pPr>
      <w:r w:rsidRPr="00984475">
        <w:rPr>
          <w:rFonts w:ascii="Source Code Pro" w:eastAsia="Courier New" w:hAnsi="Source Code Pro" w:cs="CG Times"/>
          <w:b/>
          <w:bCs/>
          <w:color w:val="010101"/>
        </w:rPr>
        <w:t>S0CB</w:t>
      </w:r>
      <w:r w:rsidRPr="00984475">
        <w:rPr>
          <w:rFonts w:ascii="Source Code Pro" w:eastAsia="Courier New" w:hAnsi="Source Code Pro" w:cs="CG Times"/>
          <w:color w:val="010101"/>
        </w:rPr>
        <w:t xml:space="preserve"> - </w:t>
      </w:r>
      <w:r w:rsidRPr="00984475">
        <w:rPr>
          <w:rFonts w:ascii="Source Code Pro" w:eastAsia="Courier New" w:hAnsi="Source Code Pro" w:cs="CG Times"/>
          <w:b/>
          <w:bCs/>
          <w:color w:val="010101"/>
        </w:rPr>
        <w:t>Decimal Divide Exception.</w:t>
      </w:r>
      <w:r w:rsidR="00821A60">
        <w:rPr>
          <w:rFonts w:ascii="Source Code Pro" w:eastAsia="Courier New" w:hAnsi="Source Code Pro" w:cs="CG Times"/>
          <w:b/>
          <w:bCs/>
          <w:color w:val="010101"/>
        </w:rPr>
        <w:br/>
      </w:r>
    </w:p>
    <w:p w:rsidR="0052205F" w:rsidRPr="00984475" w:rsidRDefault="0052205F">
      <w:pPr>
        <w:numPr>
          <w:ilvl w:val="1"/>
          <w:numId w:val="30"/>
        </w:numPr>
        <w:tabs>
          <w:tab w:val="left" w:pos="288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Attempt to divide by zero.</w:t>
      </w:r>
      <w:r w:rsidR="00821A60">
        <w:rPr>
          <w:rFonts w:ascii="Source Code Pro" w:eastAsia="Courier New" w:hAnsi="Source Code Pro" w:cs="CG Times"/>
          <w:color w:val="010101"/>
        </w:rPr>
        <w:br/>
      </w:r>
    </w:p>
    <w:p w:rsidR="0052205F" w:rsidRPr="001D3213" w:rsidRDefault="0052205F" w:rsidP="00AD2AEB">
      <w:pPr>
        <w:numPr>
          <w:ilvl w:val="1"/>
          <w:numId w:val="30"/>
        </w:numPr>
        <w:tabs>
          <w:tab w:val="left" w:pos="2880"/>
        </w:tabs>
        <w:spacing w:line="100" w:lineRule="atLeast"/>
        <w:jc w:val="both"/>
        <w:rPr>
          <w:rFonts w:ascii="Source Code Pro" w:eastAsia="Courier New" w:hAnsi="Source Code Pro" w:cs="CG Times"/>
          <w:color w:val="010101"/>
        </w:rPr>
      </w:pPr>
      <w:r w:rsidRPr="001D3213">
        <w:rPr>
          <w:rFonts w:ascii="Source Code Pro" w:eastAsia="Courier New" w:hAnsi="Source Code Pro" w:cs="CG Times"/>
          <w:color w:val="010101"/>
        </w:rPr>
        <w:t>The quotient after DP does not fit in the specified area.</w:t>
      </w:r>
    </w:p>
    <w:p w:rsidR="0052205F" w:rsidRPr="00984475" w:rsidRDefault="0052205F">
      <w:pPr>
        <w:spacing w:line="100" w:lineRule="atLeast"/>
        <w:jc w:val="center"/>
        <w:rPr>
          <w:rFonts w:ascii="Source Code Pro" w:eastAsia="Courier New" w:hAnsi="Source Code Pro" w:cs="CG Times"/>
          <w:b/>
          <w:bCs/>
          <w:color w:val="010101"/>
          <w:sz w:val="48"/>
          <w:szCs w:val="48"/>
        </w:rPr>
      </w:pPr>
    </w:p>
    <w:p w:rsidR="0052205F" w:rsidRPr="00984475" w:rsidRDefault="0052205F">
      <w:pPr>
        <w:pStyle w:val="Heading1"/>
        <w:pageBreakBefore/>
        <w:tabs>
          <w:tab w:val="left" w:pos="0"/>
        </w:tabs>
        <w:jc w:val="center"/>
        <w:rPr>
          <w:rFonts w:ascii="Source Code Pro" w:hAnsi="Source Code Pro"/>
          <w:sz w:val="48"/>
          <w:szCs w:val="48"/>
        </w:rPr>
      </w:pPr>
      <w:bookmarkStart w:id="19" w:name="_Toc423873753"/>
      <w:r w:rsidRPr="00984475">
        <w:rPr>
          <w:rFonts w:ascii="Source Code Pro" w:hAnsi="Source Code Pro"/>
          <w:sz w:val="48"/>
          <w:szCs w:val="48"/>
        </w:rPr>
        <w:lastRenderedPageBreak/>
        <w:t>Chapter 6 - Decimal Conversion</w:t>
      </w:r>
      <w:bookmarkEnd w:id="19"/>
    </w:p>
    <w:p w:rsidR="0052205F" w:rsidRPr="00984475" w:rsidRDefault="0052205F">
      <w:pPr>
        <w:rPr>
          <w:rFonts w:ascii="Source Code Pro" w:hAnsi="Source Code Pro"/>
        </w:rPr>
      </w:pPr>
      <w:r w:rsidRPr="00984475">
        <w:rPr>
          <w:rFonts w:ascii="Source Code Pro" w:hAnsi="Source Code Pro"/>
        </w:rPr>
        <w:t>To facilitate numeric input/output, ASSIST accepts the commands XDECI (eXtended DECimal Input), and XDECO (eXtended DECimal Output). XDECI can be used to scan input cards for signed or unsigned decimal numbers and convert them to binary form in a general purpose register, also providing a scan pointer in register 1 to the end of the decimal number. XDECO converts the contents of a given register to an edited, printable, decimal character string.</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Both instructions follow the RX instruction format, as shown: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firstLine="720"/>
        <w:rPr>
          <w:rFonts w:ascii="Source Code Pro" w:eastAsia="Courier New" w:hAnsi="Source Code Pro" w:cs="Courier New"/>
          <w:b/>
          <w:bCs/>
          <w:color w:val="010101"/>
        </w:rPr>
      </w:pPr>
      <w:r w:rsidRPr="00984475">
        <w:rPr>
          <w:rFonts w:ascii="Source Code Pro" w:eastAsia="Courier New" w:hAnsi="Source Code Pro" w:cs="Courier New"/>
          <w:b/>
          <w:bCs/>
          <w:color w:val="010101"/>
        </w:rPr>
        <w:t>XDECI 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ourier New"/>
          <w:b/>
          <w:bCs/>
          <w:color w:val="010101"/>
        </w:rPr>
        <w:t>,D</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(X</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,B</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w:t>
      </w: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r>
      <w:r w:rsidRPr="00984475">
        <w:rPr>
          <w:rFonts w:ascii="Source Code Pro" w:eastAsia="Courier New" w:hAnsi="Source Code Pro" w:cs="Courier New"/>
          <w:b/>
          <w:bCs/>
          <w:color w:val="010101"/>
        </w:rPr>
        <w:t>XDECO 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ourier New"/>
          <w:b/>
          <w:bCs/>
          <w:color w:val="010101"/>
        </w:rPr>
        <w:t>,D</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(X</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,B</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G Times"/>
          <w:color w:val="010101"/>
        </w:rPr>
        <w:t xml:space="preserve">where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 xml:space="preserve"> is any general purpose register, and </w:t>
      </w:r>
      <w:r w:rsidRPr="00984475">
        <w:rPr>
          <w:rFonts w:ascii="Source Code Pro" w:eastAsia="Courier New" w:hAnsi="Source Code Pro" w:cs="Courier New"/>
          <w:b/>
          <w:bCs/>
          <w:color w:val="010101"/>
        </w:rPr>
        <w:t>D</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(X</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,B</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w:t>
      </w:r>
      <w:r w:rsidRPr="00984475">
        <w:rPr>
          <w:rFonts w:ascii="Source Code Pro" w:eastAsia="Courier New" w:hAnsi="Source Code Pro" w:cs="CG Times"/>
          <w:color w:val="010101"/>
        </w:rPr>
        <w:t xml:space="preserve"> is an RX-type address, such as </w:t>
      </w:r>
      <w:r w:rsidRPr="00984475">
        <w:rPr>
          <w:rFonts w:ascii="Source Code Pro" w:eastAsia="Courier New" w:hAnsi="Source Code Pro" w:cs="Courier New"/>
          <w:b/>
          <w:bCs/>
          <w:color w:val="010101"/>
        </w:rPr>
        <w:t>LABEL    0(4,5)    LABEL+3(2)</w:t>
      </w:r>
    </w:p>
    <w:p w:rsidR="0052205F" w:rsidRPr="00984475" w:rsidRDefault="0052205F" w:rsidP="009C5153">
      <w:pPr>
        <w:pStyle w:val="Heading2"/>
        <w:tabs>
          <w:tab w:val="left" w:pos="0"/>
        </w:tabs>
        <w:jc w:val="center"/>
        <w:rPr>
          <w:rFonts w:ascii="Source Code Pro" w:hAnsi="Source Code Pro"/>
        </w:rPr>
      </w:pPr>
      <w:bookmarkStart w:id="20" w:name="_Toc423873754"/>
      <w:r w:rsidRPr="00984475">
        <w:rPr>
          <w:rFonts w:ascii="Source Code Pro" w:hAnsi="Source Code Pro"/>
        </w:rPr>
        <w:t>XDECI</w:t>
      </w:r>
      <w:bookmarkEnd w:id="20"/>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XDECI is generally used to scan a data card read by XREAD. The sequence of actions performed by XDECI is as follows: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Beginning at the location given by </w:t>
      </w:r>
      <w:r w:rsidRPr="00984475">
        <w:rPr>
          <w:rFonts w:ascii="Source Code Pro" w:eastAsia="Courier New" w:hAnsi="Source Code Pro" w:cs="Courier New"/>
          <w:b/>
          <w:bCs/>
          <w:color w:val="010101"/>
        </w:rPr>
        <w:t>D</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(X</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,B</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w:t>
      </w:r>
      <w:r w:rsidRPr="00984475">
        <w:rPr>
          <w:rFonts w:ascii="Source Code Pro" w:eastAsia="Courier New" w:hAnsi="Source Code Pro" w:cs="CG Times"/>
          <w:color w:val="010101"/>
        </w:rPr>
        <w:t>, memory is scanned for the first character which is not a blank.</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If the first character found is anything but a decimal digit or plus or minus sign, register 1 is set to the address of that character, and the condition code is set to 3 (overflow) to show that no decimal number could be converted. The contents of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 xml:space="preserve"> are not changed, and nothing more is done.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From one to nine decimal digits are scanned, and the number converted to binary and placed in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 xml:space="preserve">, with the appropriate sign. The condition code is set to 0 (0), 1 (-), or 2 (+), depending on the value just placed in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Register 1 is set to the address of the first non-digit after the string of decimal digits. Thus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 xml:space="preserve"> should not usually be 1. This permits the user to scan across a card image for any number of decimal values. The values should be separated by blanks, since otherwise the scanner could hang up on a string like -123*, unless the user checks for this himself.  I.e.,  XDECI </w:t>
      </w:r>
      <w:r w:rsidRPr="00984475">
        <w:rPr>
          <w:rFonts w:ascii="Source Code Pro" w:eastAsia="Courier New" w:hAnsi="Source Code Pro" w:cs="CG Times"/>
          <w:color w:val="010101"/>
        </w:rPr>
        <w:lastRenderedPageBreak/>
        <w:t>will skip leading blanks and signs but will not itself skip over any other characters.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During step 3, if ten or more decimal digits are found, register 1 is set to the address of the first character found which is not a decimal digit, the condition code is set to 3, and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 xml:space="preserve"> is left unchanged. A plus or minus sign alone causes a  similar action, with R1 set to the address of the character following the sign character.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In summary, the condition code is set to</w:t>
      </w:r>
      <w:r w:rsidR="001D3213">
        <w:rPr>
          <w:rFonts w:ascii="Source Code Pro" w:eastAsia="Courier New" w:hAnsi="Source Code Pro" w:cs="CG Times"/>
          <w:color w:val="010101"/>
        </w:rPr>
        <w:br/>
      </w:r>
    </w:p>
    <w:p w:rsidR="0052205F" w:rsidRPr="00984475" w:rsidRDefault="0052205F">
      <w:pPr>
        <w:spacing w:line="100" w:lineRule="atLeast"/>
        <w:ind w:firstLine="1440"/>
        <w:rPr>
          <w:rFonts w:ascii="Source Code Pro" w:eastAsia="Courier New" w:hAnsi="Source Code Pro" w:cs="CG Times"/>
          <w:color w:val="010101"/>
        </w:rPr>
      </w:pPr>
      <w:r w:rsidRPr="00984475">
        <w:rPr>
          <w:rFonts w:ascii="Source Code Pro" w:eastAsia="Courier New" w:hAnsi="Source Code Pro" w:cs="CG Times"/>
          <w:color w:val="010101"/>
        </w:rPr>
        <w:t>0 - if converted number was 0</w:t>
      </w:r>
    </w:p>
    <w:p w:rsidR="0052205F" w:rsidRPr="00984475" w:rsidRDefault="0052205F">
      <w:pPr>
        <w:spacing w:line="100" w:lineRule="atLeast"/>
        <w:ind w:firstLine="1440"/>
        <w:rPr>
          <w:rFonts w:ascii="Source Code Pro" w:eastAsia="Courier New" w:hAnsi="Source Code Pro" w:cs="CG Times"/>
          <w:color w:val="010101"/>
        </w:rPr>
      </w:pPr>
      <w:r w:rsidRPr="00984475">
        <w:rPr>
          <w:rFonts w:ascii="Source Code Pro" w:eastAsia="Courier New" w:hAnsi="Source Code Pro" w:cs="CG Times"/>
          <w:color w:val="010101"/>
        </w:rPr>
        <w:t>1 - if converted number was &lt; 0</w:t>
      </w:r>
    </w:p>
    <w:p w:rsidR="0052205F" w:rsidRPr="00984475" w:rsidRDefault="0052205F">
      <w:pPr>
        <w:spacing w:line="100" w:lineRule="atLeast"/>
        <w:ind w:firstLine="1440"/>
        <w:rPr>
          <w:rFonts w:ascii="Source Code Pro" w:eastAsia="Courier New" w:hAnsi="Source Code Pro" w:cs="CG Times"/>
          <w:color w:val="010101"/>
        </w:rPr>
      </w:pPr>
      <w:r w:rsidRPr="00984475">
        <w:rPr>
          <w:rFonts w:ascii="Source Code Pro" w:eastAsia="Courier New" w:hAnsi="Source Code Pro" w:cs="CG Times"/>
          <w:color w:val="010101"/>
        </w:rPr>
        <w:t>2 - if converted number was &gt; 0</w:t>
      </w:r>
    </w:p>
    <w:p w:rsidR="0052205F" w:rsidRPr="00984475" w:rsidRDefault="0052205F">
      <w:pPr>
        <w:spacing w:line="100" w:lineRule="atLeast"/>
        <w:ind w:firstLine="1440"/>
        <w:rPr>
          <w:rFonts w:ascii="Source Code Pro" w:eastAsia="Courier New" w:hAnsi="Source Code Pro" w:cs="CG Times"/>
          <w:color w:val="010101"/>
        </w:rPr>
      </w:pPr>
      <w:r w:rsidRPr="00984475">
        <w:rPr>
          <w:rFonts w:ascii="Source Code Pro" w:eastAsia="Courier New" w:hAnsi="Source Code Pro" w:cs="CG Times"/>
          <w:color w:val="010101"/>
        </w:rPr>
        <w:t xml:space="preserve">3 - if an invalid character is found, or the number was too </w:t>
      </w:r>
      <w:r w:rsidR="001D3213">
        <w:rPr>
          <w:rFonts w:ascii="Source Code Pro" w:eastAsia="Courier New" w:hAnsi="Source Code Pro" w:cs="CG Times"/>
          <w:color w:val="010101"/>
        </w:rPr>
        <w:br/>
        <w:t xml:space="preserve">              </w:t>
      </w:r>
      <w:r w:rsidRPr="00984475">
        <w:rPr>
          <w:rFonts w:ascii="Source Code Pro" w:eastAsia="Courier New" w:hAnsi="Source Code Pro" w:cs="CG Times"/>
          <w:color w:val="010101"/>
        </w:rPr>
        <w:t>long (or short)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firstLine="1440"/>
        <w:rPr>
          <w:rFonts w:ascii="Source Code Pro" w:eastAsia="Courier New" w:hAnsi="Source Code Pro" w:cs="CG Times"/>
          <w:color w:val="010101"/>
        </w:rPr>
      </w:pPr>
      <w:r w:rsidRPr="00984475">
        <w:rPr>
          <w:rFonts w:ascii="Source Code Pro" w:eastAsia="Courier New" w:hAnsi="Source Code Pro" w:cs="CG Times"/>
          <w:color w:val="010101"/>
        </w:rPr>
        <w:t xml:space="preserve">And R1 will point to the blank after the last digit of the </w:t>
      </w:r>
      <w:r w:rsidR="001D3213">
        <w:rPr>
          <w:rFonts w:ascii="Source Code Pro" w:eastAsia="Courier New" w:hAnsi="Source Code Pro" w:cs="CG Times"/>
          <w:color w:val="010101"/>
        </w:rPr>
        <w:br/>
        <w:t xml:space="preserve">          </w:t>
      </w:r>
      <w:r w:rsidRPr="00984475">
        <w:rPr>
          <w:rFonts w:ascii="Source Code Pro" w:eastAsia="Courier New" w:hAnsi="Source Code Pro" w:cs="CG Times"/>
          <w:color w:val="010101"/>
        </w:rPr>
        <w:t>number.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G Times" w:hAnsi="Source Code Pro" w:cs="CG Times"/>
          <w:color w:val="010101"/>
        </w:rPr>
      </w:pPr>
      <w:r w:rsidRPr="00984475">
        <w:rPr>
          <w:rFonts w:ascii="Source Code Pro" w:eastAsia="CG Times" w:hAnsi="Source Code Pro" w:cs="CG Times"/>
          <w:b/>
          <w:bCs/>
          <w:color w:val="010101"/>
        </w:rPr>
        <w:t>NOTE</w:t>
      </w:r>
      <w:r w:rsidRPr="00984475">
        <w:rPr>
          <w:rFonts w:ascii="Source Code Pro" w:eastAsia="CG Times" w:hAnsi="Source Code Pro" w:cs="CG Times"/>
          <w:color w:val="010101"/>
        </w:rPr>
        <w:t>:</w:t>
      </w:r>
      <w:r w:rsidR="001D3213">
        <w:rPr>
          <w:rFonts w:ascii="Source Code Pro" w:eastAsia="CG Times" w:hAnsi="Source Code Pro" w:cs="CG Times"/>
          <w:color w:val="010101"/>
        </w:rPr>
        <w:t xml:space="preserve">  </w:t>
      </w:r>
      <w:r w:rsidRPr="00984475">
        <w:rPr>
          <w:rFonts w:ascii="Source Code Pro" w:eastAsia="CG Times" w:hAnsi="Source Code Pro" w:cs="CG Times"/>
          <w:b/>
          <w:bCs/>
          <w:color w:val="010101"/>
        </w:rPr>
        <w:t>XDECI</w:t>
      </w:r>
      <w:r w:rsidRPr="00984475">
        <w:rPr>
          <w:rFonts w:ascii="Source Code Pro" w:eastAsia="CG Times" w:hAnsi="Source Code Pro" w:cs="CG Times"/>
          <w:color w:val="010101"/>
        </w:rPr>
        <w:t xml:space="preserve"> is not at all linked to </w:t>
      </w:r>
      <w:r w:rsidRPr="00984475">
        <w:rPr>
          <w:rFonts w:ascii="Source Code Pro" w:eastAsia="CG Times" w:hAnsi="Source Code Pro" w:cs="CG Times"/>
          <w:b/>
          <w:bCs/>
          <w:color w:val="010101"/>
        </w:rPr>
        <w:t>XREAD</w:t>
      </w:r>
      <w:r w:rsidRPr="00984475">
        <w:rPr>
          <w:rFonts w:ascii="Source Code Pro" w:eastAsia="CG Times" w:hAnsi="Source Code Pro" w:cs="CG Times"/>
          <w:color w:val="010101"/>
        </w:rPr>
        <w:t xml:space="preserve">. You can convert any number from character to binary by providing proper address. It is mostly used with </w:t>
      </w:r>
      <w:r w:rsidRPr="00984475">
        <w:rPr>
          <w:rFonts w:ascii="Source Code Pro" w:eastAsia="CG Times" w:hAnsi="Source Code Pro" w:cs="CG Times"/>
          <w:b/>
          <w:bCs/>
          <w:color w:val="010101"/>
        </w:rPr>
        <w:t>XREAD</w:t>
      </w:r>
      <w:r w:rsidRPr="00984475">
        <w:rPr>
          <w:rFonts w:ascii="Source Code Pro" w:eastAsia="CG Times" w:hAnsi="Source Code Pro" w:cs="CG Times"/>
          <w:color w:val="010101"/>
        </w:rPr>
        <w:t xml:space="preserve"> because the data is generally specified in character format and needs to be converted (numbers only) to binary format for calculations.</w:t>
      </w:r>
    </w:p>
    <w:p w:rsidR="0052205F" w:rsidRPr="00984475" w:rsidRDefault="0052205F">
      <w:pPr>
        <w:spacing w:line="100" w:lineRule="atLeast"/>
        <w:rPr>
          <w:rFonts w:ascii="Source Code Pro" w:eastAsia="CG Times" w:hAnsi="Source Code Pro" w:cs="CG Times"/>
          <w:color w:val="010101"/>
        </w:rPr>
      </w:pPr>
    </w:p>
    <w:p w:rsidR="0052205F" w:rsidRPr="00984475" w:rsidRDefault="0052205F">
      <w:pPr>
        <w:spacing w:line="100" w:lineRule="atLeast"/>
        <w:rPr>
          <w:rFonts w:ascii="Source Code Pro" w:eastAsia="CG Times" w:hAnsi="Source Code Pro" w:cs="CG Times"/>
          <w:color w:val="010101"/>
        </w:rPr>
      </w:pPr>
      <w:r w:rsidRPr="00984475">
        <w:rPr>
          <w:rFonts w:ascii="Source Code Pro" w:eastAsia="CG Times" w:hAnsi="Source Code Pro" w:cs="CG Times"/>
          <w:b/>
          <w:bCs/>
          <w:color w:val="010101"/>
        </w:rPr>
        <w:t>NOTE</w:t>
      </w:r>
      <w:r w:rsidR="001D3213">
        <w:rPr>
          <w:rFonts w:ascii="Source Code Pro" w:eastAsia="CG Times" w:hAnsi="Source Code Pro" w:cs="CG Times"/>
          <w:color w:val="010101"/>
        </w:rPr>
        <w:t xml:space="preserve">:  </w:t>
      </w:r>
      <w:r w:rsidRPr="00984475">
        <w:rPr>
          <w:rFonts w:ascii="Source Code Pro" w:eastAsia="CG Times" w:hAnsi="Source Code Pro" w:cs="CG Times"/>
          <w:color w:val="010101"/>
        </w:rPr>
        <w:t xml:space="preserve">Never use </w:t>
      </w:r>
      <w:r w:rsidRPr="00984475">
        <w:rPr>
          <w:rFonts w:ascii="Source Code Pro" w:eastAsia="CG Times" w:hAnsi="Source Code Pro" w:cs="CG Times"/>
          <w:b/>
          <w:bCs/>
          <w:color w:val="010101"/>
        </w:rPr>
        <w:t>R1</w:t>
      </w:r>
      <w:r w:rsidRPr="00984475">
        <w:rPr>
          <w:rFonts w:ascii="Source Code Pro" w:eastAsia="CG Times" w:hAnsi="Source Code Pro" w:cs="CG Times"/>
          <w:color w:val="010101"/>
        </w:rPr>
        <w:t xml:space="preserve"> as the receiving field on </w:t>
      </w:r>
      <w:r w:rsidRPr="00984475">
        <w:rPr>
          <w:rFonts w:ascii="Source Code Pro" w:eastAsia="CG Times" w:hAnsi="Source Code Pro" w:cs="CG Times"/>
          <w:b/>
          <w:bCs/>
          <w:color w:val="010101"/>
        </w:rPr>
        <w:t>XDECI</w:t>
      </w:r>
      <w:r w:rsidRPr="00984475">
        <w:rPr>
          <w:rFonts w:ascii="Source Code Pro" w:eastAsia="CG Times" w:hAnsi="Source Code Pro" w:cs="CG Times"/>
          <w:color w:val="010101"/>
        </w:rPr>
        <w:t xml:space="preserve"> instruction.  To be extra careful, expecially at the beginning of the semester, </w:t>
      </w:r>
      <w:r w:rsidRPr="00984475">
        <w:rPr>
          <w:rFonts w:ascii="Source Code Pro" w:eastAsia="CG Times" w:hAnsi="Source Code Pro" w:cs="CG Times"/>
          <w:color w:val="010101"/>
          <w:u w:val="single"/>
        </w:rPr>
        <w:t>DO NOT</w:t>
      </w:r>
      <w:r w:rsidRPr="00984475">
        <w:rPr>
          <w:rFonts w:ascii="Source Code Pro" w:eastAsia="CG Times" w:hAnsi="Source Code Pro" w:cs="CG Times"/>
          <w:color w:val="010101"/>
        </w:rPr>
        <w:t xml:space="preserve"> use </w:t>
      </w:r>
      <w:r w:rsidRPr="00984475">
        <w:rPr>
          <w:rFonts w:ascii="Source Code Pro" w:eastAsia="CG Times" w:hAnsi="Source Code Pro" w:cs="CG Times"/>
          <w:b/>
          <w:bCs/>
          <w:color w:val="010101"/>
        </w:rPr>
        <w:t>R1</w:t>
      </w:r>
      <w:r w:rsidRPr="00984475">
        <w:rPr>
          <w:rFonts w:ascii="Source Code Pro" w:eastAsia="CG Times" w:hAnsi="Source Code Pro" w:cs="CG Times"/>
          <w:color w:val="010101"/>
        </w:rPr>
        <w:t xml:space="preserve"> for anything else if </w:t>
      </w:r>
      <w:r w:rsidRPr="00984475">
        <w:rPr>
          <w:rFonts w:ascii="Source Code Pro" w:eastAsia="CG Times" w:hAnsi="Source Code Pro" w:cs="CG Times"/>
          <w:b/>
          <w:bCs/>
          <w:color w:val="010101"/>
        </w:rPr>
        <w:t>XDECI</w:t>
      </w:r>
      <w:r w:rsidRPr="00984475">
        <w:rPr>
          <w:rFonts w:ascii="Source Code Pro" w:eastAsia="CG Times" w:hAnsi="Source Code Pro" w:cs="CG Times"/>
          <w:color w:val="010101"/>
        </w:rPr>
        <w:t xml:space="preserve"> is being used in the program.</w:t>
      </w:r>
    </w:p>
    <w:p w:rsidR="0052205F" w:rsidRPr="001D3213" w:rsidRDefault="0052205F" w:rsidP="001D3213">
      <w:pPr>
        <w:pStyle w:val="Heading2"/>
        <w:tabs>
          <w:tab w:val="left" w:pos="0"/>
        </w:tabs>
        <w:jc w:val="center"/>
        <w:rPr>
          <w:rFonts w:ascii="Source Code Pro" w:hAnsi="Source Code Pro"/>
        </w:rPr>
      </w:pPr>
      <w:bookmarkStart w:id="21" w:name="_Toc423873755"/>
      <w:r w:rsidRPr="00984475">
        <w:rPr>
          <w:rFonts w:ascii="Source Code Pro" w:hAnsi="Source Code Pro"/>
        </w:rPr>
        <w:t>XDECO</w:t>
      </w:r>
      <w:bookmarkEnd w:id="21"/>
    </w:p>
    <w:p w:rsidR="0052205F" w:rsidRPr="00984475" w:rsidRDefault="0052205F">
      <w:pPr>
        <w:spacing w:line="100" w:lineRule="atLeast"/>
        <w:rPr>
          <w:rFonts w:ascii="Source Code Pro" w:eastAsia="CG Times" w:hAnsi="Source Code Pro" w:cs="CG Times"/>
          <w:color w:val="010101"/>
        </w:rPr>
      </w:pPr>
      <w:r w:rsidRPr="00984475">
        <w:rPr>
          <w:rFonts w:ascii="Source Code Pro" w:eastAsia="CG Times" w:hAnsi="Source Code Pro" w:cs="CG Times"/>
          <w:color w:val="010101"/>
        </w:rPr>
        <w:t xml:space="preserve">XDECO converts the value in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G Times" w:hAnsi="Source Code Pro" w:cs="CG Times"/>
          <w:color w:val="010101"/>
        </w:rPr>
        <w:t xml:space="preserve"> to printable decimal, with leading zeroes removed, and a minus sign prefixed if needed.  The resulting character string is placed right-justified in a 12-byte field beginning at </w:t>
      </w:r>
      <w:r w:rsidRPr="00984475">
        <w:rPr>
          <w:rFonts w:ascii="Source Code Pro" w:eastAsia="Courier New" w:hAnsi="Source Code Pro" w:cs="Courier New"/>
          <w:b/>
          <w:bCs/>
          <w:color w:val="010101"/>
        </w:rPr>
        <w:t>address</w:t>
      </w:r>
      <w:r w:rsidRPr="00984475">
        <w:rPr>
          <w:rFonts w:ascii="Source Code Pro" w:eastAsia="CG Times" w:hAnsi="Source Code Pro" w:cs="CG Times"/>
          <w:color w:val="010101"/>
        </w:rPr>
        <w:t>. It can then easily be printed using an XPRNT instruction. The XDECO instruction modifies NO registers.</w:t>
      </w:r>
    </w:p>
    <w:p w:rsidR="0052205F" w:rsidRPr="00984475" w:rsidRDefault="0052205F">
      <w:pPr>
        <w:spacing w:line="100" w:lineRule="atLeast"/>
        <w:rPr>
          <w:rFonts w:ascii="Source Code Pro" w:eastAsia="CG Times" w:hAnsi="Source Code Pro" w:cs="CG Times"/>
          <w:color w:val="010101"/>
        </w:rPr>
      </w:pPr>
    </w:p>
    <w:p w:rsidR="0052205F" w:rsidRPr="00984475" w:rsidRDefault="0052205F" w:rsidP="001D3213">
      <w:pPr>
        <w:spacing w:line="100" w:lineRule="atLeast"/>
        <w:ind w:left="720"/>
        <w:rPr>
          <w:rFonts w:ascii="Source Code Pro" w:eastAsia="Courier New" w:hAnsi="Source Code Pro" w:cs="CG Times"/>
          <w:color w:val="010101"/>
          <w:sz w:val="36"/>
          <w:szCs w:val="36"/>
        </w:rPr>
      </w:pPr>
      <w:r w:rsidRPr="00984475">
        <w:rPr>
          <w:rFonts w:ascii="Source Code Pro" w:eastAsia="Courier New" w:hAnsi="Source Code Pro" w:cs="Courier New"/>
          <w:b/>
          <w:bCs/>
          <w:color w:val="010101"/>
        </w:rPr>
        <w:t>D</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(X</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,B</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w:t>
      </w:r>
      <w:r w:rsidRPr="00984475">
        <w:rPr>
          <w:rFonts w:ascii="Source Code Pro" w:eastAsia="CG Times" w:hAnsi="Source Code Pro" w:cs="CG Times"/>
          <w:color w:val="010101"/>
        </w:rPr>
        <w:t xml:space="preserve"> - must be a 12 byte field where you want to store the converted number (Normally on the print line). </w:t>
      </w:r>
    </w:p>
    <w:p w:rsidR="0052205F" w:rsidRPr="009C5153" w:rsidRDefault="0052205F" w:rsidP="001D3213">
      <w:pPr>
        <w:pStyle w:val="Heading1"/>
        <w:pageBreakBefore/>
        <w:numPr>
          <w:ilvl w:val="0"/>
          <w:numId w:val="0"/>
        </w:numPr>
        <w:jc w:val="center"/>
        <w:rPr>
          <w:rFonts w:ascii="Source Code Pro" w:hAnsi="Source Code Pro"/>
          <w:sz w:val="44"/>
          <w:szCs w:val="44"/>
        </w:rPr>
      </w:pPr>
      <w:bookmarkStart w:id="22" w:name="_Toc423873756"/>
      <w:r w:rsidRPr="009C5153">
        <w:rPr>
          <w:rFonts w:ascii="Source Code Pro" w:hAnsi="Source Code Pro"/>
          <w:sz w:val="44"/>
          <w:szCs w:val="44"/>
        </w:rPr>
        <w:lastRenderedPageBreak/>
        <w:t xml:space="preserve">Chapter 7 - Load Address </w:t>
      </w:r>
      <w:r w:rsidR="009C5153" w:rsidRPr="009C5153">
        <w:rPr>
          <w:rFonts w:ascii="Source Code Pro" w:hAnsi="Source Code Pro"/>
          <w:sz w:val="44"/>
          <w:szCs w:val="44"/>
        </w:rPr>
        <w:t>In</w:t>
      </w:r>
      <w:r w:rsidRPr="009C5153">
        <w:rPr>
          <w:rFonts w:ascii="Source Code Pro" w:hAnsi="Source Code Pro"/>
          <w:sz w:val="44"/>
          <w:szCs w:val="44"/>
        </w:rPr>
        <w:t>struction</w:t>
      </w:r>
      <w:bookmarkEnd w:id="22"/>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Load Address (LA) instruction is in the RX format: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firstLine="720"/>
        <w:rPr>
          <w:rFonts w:ascii="Source Code Pro" w:eastAsia="Courier New" w:hAnsi="Source Code Pro" w:cs="Courier New"/>
          <w:b/>
          <w:bCs/>
          <w:color w:val="010101"/>
        </w:rPr>
      </w:pPr>
      <w:r w:rsidRPr="00984475">
        <w:rPr>
          <w:rFonts w:ascii="Source Code Pro" w:eastAsia="Courier New" w:hAnsi="Source Code Pro" w:cs="Courier New"/>
          <w:b/>
          <w:bCs/>
          <w:color w:val="010101"/>
        </w:rPr>
        <w:t>label    LA    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ourier New"/>
          <w:b/>
          <w:bCs/>
          <w:color w:val="010101"/>
        </w:rPr>
        <w:t>,D</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(X</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,B</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5"/>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Execution of this instruction causes the </w:t>
      </w:r>
      <w:r w:rsidRPr="00984475">
        <w:rPr>
          <w:rFonts w:ascii="Source Code Pro" w:eastAsia="Courier New" w:hAnsi="Source Code Pro" w:cs="CG Times"/>
          <w:b/>
          <w:bCs/>
          <w:i/>
          <w:iCs/>
          <w:color w:val="010101"/>
        </w:rPr>
        <w:t>address</w:t>
      </w:r>
      <w:r w:rsidRPr="00984475">
        <w:rPr>
          <w:rFonts w:ascii="Source Code Pro" w:eastAsia="Courier New" w:hAnsi="Source Code Pro" w:cs="CG Times"/>
          <w:color w:val="010101"/>
        </w:rPr>
        <w:t xml:space="preserve"> given by </w:t>
      </w:r>
      <w:r w:rsidRPr="00984475">
        <w:rPr>
          <w:rFonts w:ascii="Source Code Pro" w:eastAsia="Courier New" w:hAnsi="Source Code Pro" w:cs="Courier New"/>
          <w:b/>
          <w:bCs/>
          <w:color w:val="010101"/>
        </w:rPr>
        <w:t>D</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(X</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,B</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w:t>
      </w:r>
      <w:r w:rsidRPr="00984475">
        <w:rPr>
          <w:rFonts w:ascii="Source Code Pro" w:eastAsia="Courier New" w:hAnsi="Source Code Pro" w:cs="CG Times"/>
          <w:color w:val="010101"/>
        </w:rPr>
        <w:t xml:space="preserve"> to be calculated and placed in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3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An address is only three bytes (24 bits) long, so the leftmost byte of </w:t>
      </w:r>
      <w:r w:rsidRPr="00984475">
        <w:rPr>
          <w:rFonts w:ascii="Source Code Pro" w:eastAsia="Courier New" w:hAnsi="Source Code Pro" w:cs="Courier New"/>
          <w:b/>
          <w:bCs/>
          <w:color w:val="010101"/>
        </w:rPr>
        <w:t>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G Times"/>
          <w:color w:val="010101"/>
        </w:rPr>
        <w:t xml:space="preserve"> is set to 00.</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37"/>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You must also remember all the other rules governing the address calculation:</w:t>
      </w:r>
    </w:p>
    <w:p w:rsidR="0052205F" w:rsidRPr="00984475" w:rsidRDefault="0052205F">
      <w:pPr>
        <w:numPr>
          <w:ilvl w:val="1"/>
          <w:numId w:val="36"/>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R0 is not considered in address calculation</w:t>
      </w:r>
    </w:p>
    <w:p w:rsidR="0052205F" w:rsidRPr="00984475" w:rsidRDefault="0052205F">
      <w:pPr>
        <w:numPr>
          <w:ilvl w:val="1"/>
          <w:numId w:val="36"/>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address is only three bytes (fourth byte, the leftmost byte, is X'00').</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For example, if</w:t>
      </w:r>
      <w:r w:rsidRPr="00984475">
        <w:rPr>
          <w:rFonts w:ascii="Source Code Pro" w:eastAsia="Courier New" w:hAnsi="Source Code Pro" w:cs="CG Times"/>
          <w:color w:val="010101"/>
        </w:rPr>
        <w:tab/>
        <w:t>R5 contains 12345678</w:t>
      </w:r>
    </w:p>
    <w:p w:rsidR="0052205F" w:rsidRPr="00984475" w:rsidRDefault="0052205F">
      <w:pPr>
        <w:spacing w:line="100" w:lineRule="atLeast"/>
        <w:ind w:firstLine="1440"/>
        <w:rPr>
          <w:rFonts w:ascii="Source Code Pro" w:eastAsia="Courier New" w:hAnsi="Source Code Pro" w:cs="CG Times"/>
          <w:color w:val="010101"/>
        </w:rPr>
      </w:pPr>
      <w:r w:rsidRPr="00984475">
        <w:rPr>
          <w:rFonts w:ascii="Source Code Pro" w:eastAsia="Courier New" w:hAnsi="Source Code Pro" w:cs="CG Times"/>
          <w:color w:val="010101"/>
        </w:rPr>
        <w:t>and</w:t>
      </w:r>
      <w:r w:rsidRPr="00984475">
        <w:rPr>
          <w:rFonts w:ascii="Source Code Pro" w:eastAsia="Courier New" w:hAnsi="Source Code Pro" w:cs="CG Times"/>
          <w:color w:val="010101"/>
        </w:rPr>
        <w:tab/>
        <w:t>R6 contains 34567890</w:t>
      </w:r>
    </w:p>
    <w:p w:rsidR="0052205F" w:rsidRPr="00984475" w:rsidRDefault="0052205F">
      <w:pPr>
        <w:spacing w:line="100" w:lineRule="atLeast"/>
        <w:ind w:firstLine="1440"/>
        <w:rPr>
          <w:rFonts w:ascii="Source Code Pro" w:eastAsia="Courier New" w:hAnsi="Source Code Pro" w:cs="CG Times"/>
          <w:color w:val="010101"/>
        </w:rPr>
      </w:pPr>
      <w:r w:rsidRPr="00984475">
        <w:rPr>
          <w:rFonts w:ascii="Source Code Pro" w:eastAsia="Courier New" w:hAnsi="Source Code Pro" w:cs="CG Times"/>
          <w:color w:val="010101"/>
        </w:rPr>
        <w:t>then the second operand of</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3,30(6,5)</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will be calculated as an address in the following way:</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12345678</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+34567890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1E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ourier New"/>
          <w:color w:val="010101"/>
        </w:rPr>
        <w:t xml:space="preserve">                008ACF26</w:t>
      </w:r>
      <w:r w:rsidRPr="00984475">
        <w:rPr>
          <w:rFonts w:ascii="Source Code Pro" w:eastAsia="Courier New" w:hAnsi="Source Code Pro" w:cs="CG Times"/>
          <w:color w:val="010101"/>
        </w:rPr>
        <w:tab/>
        <w:t>(Note that the resulting high-order byte is zero!)</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So, after execution </w:t>
      </w:r>
      <w:r w:rsidRPr="00984475">
        <w:rPr>
          <w:rFonts w:ascii="Source Code Pro" w:eastAsia="Courier New" w:hAnsi="Source Code Pro" w:cs="Courier New"/>
          <w:b/>
          <w:bCs/>
          <w:color w:val="010101"/>
        </w:rPr>
        <w:t>R3</w:t>
      </w:r>
      <w:r w:rsidRPr="00984475">
        <w:rPr>
          <w:rFonts w:ascii="Source Code Pro" w:eastAsia="Courier New" w:hAnsi="Source Code Pro" w:cs="CG Times"/>
          <w:color w:val="010101"/>
        </w:rPr>
        <w:t xml:space="preserve"> will contain </w:t>
      </w:r>
      <w:r w:rsidRPr="00984475">
        <w:rPr>
          <w:rFonts w:ascii="Source Code Pro" w:eastAsia="Courier New" w:hAnsi="Source Code Pro" w:cs="Courier New"/>
          <w:color w:val="010101"/>
        </w:rPr>
        <w:t>008ACF26</w:t>
      </w:r>
      <w:r w:rsidRPr="00984475">
        <w:rPr>
          <w:rFonts w:ascii="Source Code Pro" w:eastAsia="Courier New" w:hAnsi="Source Code Pro" w:cs="CG Times"/>
          <w:color w:val="010101"/>
        </w:rPr>
        <w:t>.  Likewise,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3,0(0,5)</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will put  </w:t>
      </w:r>
      <w:r w:rsidRPr="00984475">
        <w:rPr>
          <w:rFonts w:ascii="Source Code Pro" w:eastAsia="Courier New" w:hAnsi="Source Code Pro" w:cs="Courier New"/>
          <w:color w:val="010101"/>
        </w:rPr>
        <w:t>00345678 + 0 + 0</w:t>
      </w:r>
      <w:r w:rsidRPr="00984475">
        <w:rPr>
          <w:rFonts w:ascii="Source Code Pro" w:eastAsia="Courier New" w:hAnsi="Source Code Pro" w:cs="CG Times"/>
          <w:color w:val="010101"/>
        </w:rPr>
        <w:t xml:space="preserve"> or </w:t>
      </w:r>
      <w:r w:rsidRPr="00984475">
        <w:rPr>
          <w:rFonts w:ascii="Source Code Pro" w:eastAsia="Courier New" w:hAnsi="Source Code Pro" w:cs="Courier New"/>
          <w:color w:val="010101"/>
        </w:rPr>
        <w:t>00345678</w:t>
      </w:r>
      <w:r w:rsidRPr="00984475">
        <w:rPr>
          <w:rFonts w:ascii="Source Code Pro" w:eastAsia="Courier New" w:hAnsi="Source Code Pro" w:cs="CG Times"/>
          <w:color w:val="010101"/>
        </w:rPr>
        <w:t xml:space="preserve"> in </w:t>
      </w:r>
      <w:r w:rsidRPr="00984475">
        <w:rPr>
          <w:rFonts w:ascii="Source Code Pro" w:eastAsia="Courier New" w:hAnsi="Source Code Pro" w:cs="Courier New"/>
          <w:b/>
          <w:bCs/>
          <w:color w:val="010101"/>
        </w:rPr>
        <w:t>R3</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ageBreakBefore/>
        <w:spacing w:line="100" w:lineRule="atLeast"/>
        <w:jc w:val="center"/>
        <w:rPr>
          <w:rFonts w:ascii="Source Code Pro" w:eastAsia="Courier New" w:hAnsi="Source Code Pro" w:cs="CG Times"/>
          <w:b/>
          <w:bCs/>
          <w:color w:val="010101"/>
          <w:sz w:val="36"/>
          <w:szCs w:val="36"/>
        </w:rPr>
      </w:pPr>
      <w:r w:rsidRPr="00984475">
        <w:rPr>
          <w:rFonts w:ascii="Source Code Pro" w:eastAsia="Courier New" w:hAnsi="Source Code Pro" w:cs="CG Times"/>
          <w:color w:val="010101"/>
          <w:sz w:val="36"/>
          <w:szCs w:val="36"/>
        </w:rPr>
        <w:lastRenderedPageBreak/>
        <w:t xml:space="preserve">The Difference Between </w:t>
      </w:r>
      <w:r w:rsidRPr="00984475">
        <w:rPr>
          <w:rFonts w:ascii="Source Code Pro" w:eastAsia="Courier New" w:hAnsi="Source Code Pro" w:cs="CG Times"/>
          <w:b/>
          <w:bCs/>
          <w:color w:val="010101"/>
          <w:sz w:val="36"/>
          <w:szCs w:val="36"/>
        </w:rPr>
        <w:t>LA</w:t>
      </w:r>
      <w:r w:rsidRPr="00984475">
        <w:rPr>
          <w:rFonts w:ascii="Source Code Pro" w:eastAsia="Courier New" w:hAnsi="Source Code Pro" w:cs="CG Times"/>
          <w:color w:val="010101"/>
          <w:sz w:val="36"/>
          <w:szCs w:val="36"/>
        </w:rPr>
        <w:t xml:space="preserve"> and </w:t>
      </w:r>
      <w:r w:rsidRPr="00984475">
        <w:rPr>
          <w:rFonts w:ascii="Source Code Pro" w:eastAsia="Courier New" w:hAnsi="Source Code Pro" w:cs="CG Times"/>
          <w:b/>
          <w:bCs/>
          <w:color w:val="010101"/>
          <w:sz w:val="36"/>
          <w:szCs w:val="36"/>
        </w:rPr>
        <w:t>L</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As mentioned above </w:t>
      </w:r>
      <w:r w:rsidRPr="00984475">
        <w:rPr>
          <w:rFonts w:ascii="Source Code Pro" w:eastAsia="Courier New" w:hAnsi="Source Code Pro" w:cs="CG Times"/>
          <w:b/>
          <w:bCs/>
          <w:color w:val="010101"/>
        </w:rPr>
        <w:t>LA</w:t>
      </w:r>
      <w:r w:rsidRPr="00984475">
        <w:rPr>
          <w:rFonts w:ascii="Source Code Pro" w:eastAsia="Courier New" w:hAnsi="Source Code Pro" w:cs="CG Times"/>
          <w:color w:val="010101"/>
        </w:rPr>
        <w:t xml:space="preserve"> puts the address itself in the receiving register whereas </w:t>
      </w:r>
      <w:r w:rsidRPr="00984475">
        <w:rPr>
          <w:rFonts w:ascii="Source Code Pro" w:eastAsia="Courier New" w:hAnsi="Source Code Pro" w:cs="CG Times"/>
          <w:b/>
          <w:bCs/>
          <w:color w:val="010101"/>
        </w:rPr>
        <w:t>L (load)</w:t>
      </w:r>
      <w:r w:rsidRPr="00984475">
        <w:rPr>
          <w:rFonts w:ascii="Source Code Pro" w:eastAsia="Courier New" w:hAnsi="Source Code Pro" w:cs="CG Times"/>
          <w:color w:val="010101"/>
        </w:rPr>
        <w:t xml:space="preserve"> picks up  the four bytes at the specified memory address and put those bytes in the receiving register.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LOC     OBJECT CODE</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0000E0  00000014           WORD    DC   F'20'</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Thus, </w:t>
      </w:r>
      <w:r w:rsidRPr="00984475">
        <w:rPr>
          <w:rFonts w:ascii="Source Code Pro" w:eastAsia="Courier New" w:hAnsi="Source Code Pro" w:cs="Courier New"/>
          <w:b/>
          <w:bCs/>
          <w:color w:val="010101"/>
        </w:rPr>
        <w:t>LA    3,WORD</w:t>
      </w:r>
      <w:r w:rsidRPr="00984475">
        <w:rPr>
          <w:rFonts w:ascii="Source Code Pro" w:eastAsia="Courier New" w:hAnsi="Source Code Pro" w:cs="CG Times"/>
          <w:color w:val="010101"/>
        </w:rPr>
        <w:t xml:space="preserve">  will put the address of location </w:t>
      </w:r>
      <w:r w:rsidRPr="00984475">
        <w:rPr>
          <w:rFonts w:ascii="Source Code Pro" w:eastAsia="Courier New" w:hAnsi="Source Code Pro" w:cs="Courier New"/>
          <w:b/>
          <w:bCs/>
          <w:color w:val="010101"/>
        </w:rPr>
        <w:t>WORD</w:t>
      </w:r>
      <w:r w:rsidRPr="00984475">
        <w:rPr>
          <w:rFonts w:ascii="Source Code Pro" w:eastAsia="Courier New" w:hAnsi="Source Code Pro" w:cs="CG Times"/>
          <w:color w:val="010101"/>
        </w:rPr>
        <w:t xml:space="preserve"> in </w:t>
      </w:r>
      <w:r w:rsidRPr="00984475">
        <w:rPr>
          <w:rFonts w:ascii="Source Code Pro" w:eastAsia="Courier New" w:hAnsi="Source Code Pro" w:cs="Courier New"/>
          <w:b/>
          <w:bCs/>
          <w:color w:val="010101"/>
        </w:rPr>
        <w:t>R3</w:t>
      </w:r>
      <w:r w:rsidRPr="00984475">
        <w:rPr>
          <w:rFonts w:ascii="Source Code Pro" w:eastAsia="Courier New" w:hAnsi="Source Code Pro" w:cs="CG Times"/>
          <w:color w:val="010101"/>
        </w:rPr>
        <w:t xml:space="preserve">, so </w:t>
      </w:r>
      <w:r w:rsidRPr="00984475">
        <w:rPr>
          <w:rFonts w:ascii="Source Code Pro" w:eastAsia="Courier New" w:hAnsi="Source Code Pro" w:cs="Courier New"/>
          <w:b/>
          <w:bCs/>
          <w:color w:val="010101"/>
        </w:rPr>
        <w:t>R3</w:t>
      </w:r>
      <w:r w:rsidRPr="00984475">
        <w:rPr>
          <w:rFonts w:ascii="Source Code Pro" w:eastAsia="Courier New" w:hAnsi="Source Code Pro" w:cs="CG Times"/>
          <w:color w:val="010101"/>
        </w:rPr>
        <w:t xml:space="preserve"> will contain </w:t>
      </w:r>
      <w:r w:rsidRPr="00984475">
        <w:rPr>
          <w:rFonts w:ascii="Source Code Pro" w:eastAsia="Courier New" w:hAnsi="Source Code Pro" w:cs="Courier New"/>
          <w:color w:val="010101"/>
        </w:rPr>
        <w:t>000000E0</w:t>
      </w:r>
      <w:r w:rsidRPr="00984475">
        <w:rPr>
          <w:rFonts w:ascii="Source Code Pro" w:eastAsia="Courier New" w:hAnsi="Source Code Pro" w:cs="CG Times"/>
          <w:color w:val="010101"/>
        </w:rPr>
        <w:t xml:space="preserve"> after this instruction has been executed.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On the other hand, </w:t>
      </w:r>
      <w:r w:rsidRPr="00984475">
        <w:rPr>
          <w:rFonts w:ascii="Source Code Pro" w:eastAsia="Courier New" w:hAnsi="Source Code Pro" w:cs="Courier New"/>
          <w:b/>
          <w:bCs/>
          <w:color w:val="010101"/>
        </w:rPr>
        <w:t>L    3,WORD</w:t>
      </w:r>
      <w:r w:rsidRPr="00984475">
        <w:rPr>
          <w:rFonts w:ascii="Source Code Pro" w:eastAsia="Courier New" w:hAnsi="Source Code Pro" w:cs="CG Times"/>
          <w:color w:val="010101"/>
        </w:rPr>
        <w:t xml:space="preserve">  will get the contents of the four bytes of memory beginning at location </w:t>
      </w:r>
      <w:r w:rsidRPr="00984475">
        <w:rPr>
          <w:rFonts w:ascii="Source Code Pro" w:eastAsia="Courier New" w:hAnsi="Source Code Pro" w:cs="Courier New"/>
          <w:b/>
          <w:bCs/>
          <w:color w:val="010101"/>
        </w:rPr>
        <w:t>WORD</w:t>
      </w:r>
      <w:r w:rsidRPr="00984475">
        <w:rPr>
          <w:rFonts w:ascii="Source Code Pro" w:eastAsia="Courier New" w:hAnsi="Source Code Pro" w:cs="CG Times"/>
          <w:color w:val="010101"/>
        </w:rPr>
        <w:t xml:space="preserve"> and put them in </w:t>
      </w:r>
      <w:r w:rsidRPr="00984475">
        <w:rPr>
          <w:rFonts w:ascii="Source Code Pro" w:eastAsia="Courier New" w:hAnsi="Source Code Pro" w:cs="Courier New"/>
          <w:b/>
          <w:bCs/>
          <w:color w:val="010101"/>
        </w:rPr>
        <w:t>R3</w:t>
      </w:r>
      <w:r w:rsidRPr="00984475">
        <w:rPr>
          <w:rFonts w:ascii="Source Code Pro" w:eastAsia="Courier New" w:hAnsi="Source Code Pro" w:cs="CG Times"/>
          <w:color w:val="010101"/>
        </w:rPr>
        <w:t xml:space="preserve">, so </w:t>
      </w:r>
      <w:r w:rsidRPr="00984475">
        <w:rPr>
          <w:rFonts w:ascii="Source Code Pro" w:eastAsia="Courier New" w:hAnsi="Source Code Pro" w:cs="Courier New"/>
          <w:b/>
          <w:bCs/>
          <w:color w:val="010101"/>
        </w:rPr>
        <w:t>R3</w:t>
      </w:r>
      <w:r w:rsidRPr="00984475">
        <w:rPr>
          <w:rFonts w:ascii="Source Code Pro" w:eastAsia="Courier New" w:hAnsi="Source Code Pro" w:cs="CG Times"/>
          <w:color w:val="010101"/>
        </w:rPr>
        <w:t xml:space="preserve"> will contain </w:t>
      </w:r>
      <w:r w:rsidRPr="00984475">
        <w:rPr>
          <w:rFonts w:ascii="Source Code Pro" w:eastAsia="Courier New" w:hAnsi="Source Code Pro" w:cs="Courier New"/>
          <w:color w:val="010101"/>
        </w:rPr>
        <w:t>00000014</w:t>
      </w:r>
      <w:r w:rsidRPr="00984475">
        <w:rPr>
          <w:rFonts w:ascii="Source Code Pro" w:eastAsia="Courier New" w:hAnsi="Source Code Pro" w:cs="CG Times"/>
          <w:color w:val="010101"/>
        </w:rPr>
        <w:t xml:space="preserve"> after this instruction has been executed.</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What would be in </w:t>
      </w:r>
      <w:r w:rsidRPr="00984475">
        <w:rPr>
          <w:rFonts w:ascii="Source Code Pro" w:eastAsia="Courier New" w:hAnsi="Source Code Pro" w:cs="Courier New"/>
          <w:b/>
          <w:bCs/>
          <w:color w:val="010101"/>
        </w:rPr>
        <w:t>R2</w:t>
      </w:r>
      <w:r w:rsidRPr="00984475">
        <w:rPr>
          <w:rFonts w:ascii="Source Code Pro" w:eastAsia="Courier New" w:hAnsi="Source Code Pro" w:cs="CG Times"/>
          <w:color w:val="010101"/>
        </w:rPr>
        <w:t xml:space="preserve"> after the following two instructions have been executed???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LA   2,WORD</w:t>
      </w:r>
    </w:p>
    <w:p w:rsidR="0052205F"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L    2,0(,2)</w:t>
      </w: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R2 = ____________</w:t>
      </w:r>
    </w:p>
    <w:p w:rsidR="009C5153" w:rsidRPr="00984475" w:rsidRDefault="009C5153">
      <w:pPr>
        <w:spacing w:line="100" w:lineRule="atLeast"/>
        <w:rPr>
          <w:rFonts w:ascii="Source Code Pro" w:eastAsia="Courier New" w:hAnsi="Source Code Pro" w:cs="Courier New"/>
          <w:b/>
          <w:bC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All RX instructions are encoded as </w:t>
      </w:r>
      <w:r w:rsidRPr="00984475">
        <w:rPr>
          <w:rFonts w:ascii="Source Code Pro" w:eastAsia="Courier New" w:hAnsi="Source Code Pro" w:cs="Courier New"/>
          <w:b/>
          <w:bCs/>
          <w:color w:val="010101"/>
        </w:rPr>
        <w:t>OORXBDDD</w:t>
      </w:r>
      <w:r w:rsidRPr="00984475">
        <w:rPr>
          <w:rFonts w:ascii="Source Code Pro" w:eastAsia="Courier New" w:hAnsi="Source Code Pro" w:cs="CG Times"/>
          <w:color w:val="010101"/>
        </w:rPr>
        <w:t>, so we have three hex digits (</w:t>
      </w:r>
      <w:r w:rsidRPr="00984475">
        <w:rPr>
          <w:rFonts w:ascii="Source Code Pro" w:eastAsia="Courier New" w:hAnsi="Source Code Pro" w:cs="Courier New"/>
          <w:b/>
          <w:bCs/>
          <w:color w:val="010101"/>
        </w:rPr>
        <w:t>DDD</w:t>
      </w:r>
      <w:r w:rsidRPr="00984475">
        <w:rPr>
          <w:rFonts w:ascii="Source Code Pro" w:eastAsia="Courier New" w:hAnsi="Source Code Pro" w:cs="CG Times"/>
          <w:color w:val="010101"/>
        </w:rPr>
        <w:t xml:space="preserve">) available for displacement. This means that the maximum displacement is </w:t>
      </w:r>
      <w:r w:rsidRPr="00984475">
        <w:rPr>
          <w:rFonts w:ascii="Source Code Pro" w:eastAsia="Courier New" w:hAnsi="Source Code Pro" w:cs="Courier New"/>
          <w:b/>
          <w:bCs/>
          <w:color w:val="010101"/>
        </w:rPr>
        <w:t>X’FFF’</w:t>
      </w:r>
      <w:r w:rsidRPr="00984475">
        <w:rPr>
          <w:rFonts w:ascii="Source Code Pro" w:eastAsia="Courier New" w:hAnsi="Source Code Pro" w:cs="CG Times"/>
          <w:color w:val="010101"/>
        </w:rPr>
        <w:t>, which is 4095 decimal (the maximum possible displacement which can be coded on any instruction).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Another common mistake with </w:t>
      </w:r>
      <w:r w:rsidRPr="00984475">
        <w:rPr>
          <w:rFonts w:ascii="Source Code Pro" w:eastAsia="Courier New" w:hAnsi="Source Code Pro" w:cs="CG Times"/>
          <w:b/>
          <w:bCs/>
          <w:color w:val="010101"/>
        </w:rPr>
        <w:t>LA</w:t>
      </w:r>
      <w:r w:rsidRPr="00984475">
        <w:rPr>
          <w:rFonts w:ascii="Source Code Pro" w:eastAsia="Courier New" w:hAnsi="Source Code Pro" w:cs="CG Times"/>
          <w:color w:val="010101"/>
        </w:rPr>
        <w:t xml:space="preserve"> is the idea that the address of a register can be loaded into another register.  Thus,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ourier New"/>
          <w:b/>
          <w:bCs/>
          <w:color w:val="010101"/>
        </w:rPr>
        <w:t xml:space="preserve">       LA  3,5</w:t>
      </w:r>
      <w:r w:rsidRPr="00984475">
        <w:rPr>
          <w:rFonts w:ascii="Source Code Pro" w:eastAsia="Courier New" w:hAnsi="Source Code Pro" w:cs="CG Times"/>
          <w:color w:val="010101"/>
        </w:rPr>
        <w:tab/>
        <w:t xml:space="preserve">&lt;--- The misconception is that the address of R5 will be loaded into R3.  But, there is no address for a register. Furthermore, just because we have "R" in front of "5" it does not become a register.  In this case </w:t>
      </w:r>
      <w:r w:rsidRPr="00984475">
        <w:rPr>
          <w:rFonts w:ascii="Source Code Pro" w:eastAsia="Courier New" w:hAnsi="Source Code Pro" w:cs="CG Times"/>
          <w:b/>
          <w:bCs/>
          <w:color w:val="010101"/>
        </w:rPr>
        <w:t>LA  R3,5</w:t>
      </w:r>
      <w:r w:rsidRPr="00984475">
        <w:rPr>
          <w:rFonts w:ascii="Source Code Pro" w:eastAsia="Courier New" w:hAnsi="Source Code Pro" w:cs="CG Times"/>
          <w:color w:val="010101"/>
        </w:rPr>
        <w:t xml:space="preserve"> will produce the same result as </w:t>
      </w:r>
      <w:r w:rsidRPr="00984475">
        <w:rPr>
          <w:rFonts w:ascii="Source Code Pro" w:eastAsia="Courier New" w:hAnsi="Source Code Pro" w:cs="CG Times"/>
          <w:b/>
          <w:bCs/>
          <w:color w:val="010101"/>
        </w:rPr>
        <w:t>LA R3,R5</w:t>
      </w: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pageBreakBefore/>
        <w:spacing w:line="100" w:lineRule="atLeast"/>
        <w:jc w:val="center"/>
        <w:rPr>
          <w:rFonts w:ascii="Source Code Pro" w:eastAsia="Courier New" w:hAnsi="Source Code Pro" w:cs="CG Times"/>
          <w:color w:val="010101"/>
          <w:sz w:val="36"/>
          <w:szCs w:val="36"/>
        </w:rPr>
      </w:pPr>
      <w:r w:rsidRPr="00984475">
        <w:rPr>
          <w:rFonts w:ascii="Source Code Pro" w:eastAsia="Courier New" w:hAnsi="Source Code Pro" w:cs="CG Times"/>
          <w:color w:val="010101"/>
          <w:sz w:val="36"/>
          <w:szCs w:val="36"/>
        </w:rPr>
        <w:lastRenderedPageBreak/>
        <w:t>Common Uses of Load Address</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1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To get the memory address of a field.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To set a register to any integer value between 0 and 4095</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left="720"/>
        <w:rPr>
          <w:rFonts w:ascii="Source Code Pro" w:eastAsia="Courier New" w:hAnsi="Source Code Pro" w:cs="CG Times"/>
          <w:color w:val="010101"/>
        </w:rPr>
      </w:pPr>
      <w:r w:rsidRPr="00984475">
        <w:rPr>
          <w:rFonts w:ascii="Source Code Pro" w:eastAsia="Courier New" w:hAnsi="Source Code Pro" w:cs="Courier New"/>
          <w:b/>
          <w:bCs/>
          <w:color w:val="010101"/>
        </w:rPr>
        <w:t>LA    5,10</w:t>
      </w:r>
      <w:r w:rsidRPr="00984475">
        <w:rPr>
          <w:rFonts w:ascii="Source Code Pro" w:eastAsia="Courier New" w:hAnsi="Source Code Pro" w:cs="CG Times"/>
          <w:color w:val="010101"/>
        </w:rPr>
        <w:t xml:space="preserve"> - will put </w:t>
      </w:r>
      <w:r w:rsidRPr="00984475">
        <w:rPr>
          <w:rFonts w:ascii="Source Code Pro" w:eastAsia="Courier New" w:hAnsi="Source Code Pro" w:cs="Courier New"/>
          <w:color w:val="010101"/>
        </w:rPr>
        <w:t>0000000A</w:t>
      </w:r>
      <w:r w:rsidRPr="00984475">
        <w:rPr>
          <w:rFonts w:ascii="Source Code Pro" w:eastAsia="Courier New" w:hAnsi="Source Code Pro" w:cs="CG Times"/>
          <w:color w:val="010101"/>
        </w:rPr>
        <w:t xml:space="preserve"> in R5 because there are no base and/or index registers; thus the displacement will be 10.</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left="720"/>
        <w:rPr>
          <w:rFonts w:ascii="Source Code Pro" w:eastAsia="Courier New" w:hAnsi="Source Code Pro" w:cs="CG Times"/>
          <w:color w:val="010101"/>
        </w:rPr>
      </w:pPr>
      <w:r w:rsidRPr="00984475">
        <w:rPr>
          <w:rFonts w:ascii="Source Code Pro" w:eastAsia="Courier New" w:hAnsi="Source Code Pro" w:cs="CG Times"/>
          <w:color w:val="010101"/>
        </w:rPr>
        <w:t xml:space="preserve">The same thing could also be done by </w:t>
      </w:r>
      <w:r w:rsidRPr="00984475">
        <w:rPr>
          <w:rFonts w:ascii="Source Code Pro" w:eastAsia="Courier New" w:hAnsi="Source Code Pro" w:cs="Courier New"/>
          <w:b/>
          <w:bCs/>
          <w:color w:val="010101"/>
        </w:rPr>
        <w:t>L  5,=F'10'</w:t>
      </w:r>
      <w:r w:rsidRPr="00984475">
        <w:rPr>
          <w:rFonts w:ascii="Source Code Pro" w:eastAsia="Courier New" w:hAnsi="Source Code Pro" w:cs="CG Times"/>
          <w:color w:val="010101"/>
        </w:rPr>
        <w:t xml:space="preserve"> but this takes 8 bytes (4 for literal and 4 for instruction) and thus is less efficient (even though clearer).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To increment a register by any integer value between 0 and 4095</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left="720"/>
        <w:rPr>
          <w:rFonts w:ascii="Source Code Pro" w:eastAsia="Courier New" w:hAnsi="Source Code Pro" w:cs="CG Times"/>
          <w:color w:val="010101"/>
        </w:rPr>
      </w:pPr>
      <w:r w:rsidRPr="00984475">
        <w:rPr>
          <w:rFonts w:ascii="Source Code Pro" w:eastAsia="Courier New" w:hAnsi="Source Code Pro" w:cs="Courier New"/>
          <w:b/>
          <w:bCs/>
          <w:color w:val="010101"/>
        </w:rPr>
        <w:t>LA  5,20(,5)</w:t>
      </w:r>
      <w:r w:rsidRPr="00984475">
        <w:rPr>
          <w:rFonts w:ascii="Source Code Pro" w:eastAsia="Courier New" w:hAnsi="Source Code Pro" w:cs="CG Times"/>
          <w:color w:val="010101"/>
        </w:rPr>
        <w:t xml:space="preserve"> will increment R5 by 20.  The same thing could be done by using the instruction  </w:t>
      </w:r>
      <w:r w:rsidRPr="00984475">
        <w:rPr>
          <w:rFonts w:ascii="Source Code Pro" w:eastAsia="Courier New" w:hAnsi="Source Code Pro" w:cs="Courier New"/>
          <w:b/>
          <w:bCs/>
          <w:color w:val="010101"/>
        </w:rPr>
        <w:t>A  5,=F'20'</w:t>
      </w:r>
      <w:r w:rsidRPr="00984475">
        <w:rPr>
          <w:rFonts w:ascii="Source Code Pro" w:eastAsia="Courier New" w:hAnsi="Source Code Pro" w:cs="CG Times"/>
          <w:color w:val="010101"/>
        </w:rPr>
        <w:t xml:space="preserve"> which would be clearer but not as efficient.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WARNING</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Remember that address calculation drops the leftmost byte, so if the value in the register is negative or a big positive number then you must NOT use LA for incrementing the contents of a register.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9C5153">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Assume that R3 contains 12345678</w:t>
      </w:r>
    </w:p>
    <w:p w:rsidR="0052205F" w:rsidRPr="00984475" w:rsidRDefault="0052205F" w:rsidP="009C5153">
      <w:pPr>
        <w:spacing w:line="100" w:lineRule="atLeast"/>
        <w:rPr>
          <w:rFonts w:ascii="Source Code Pro" w:eastAsia="Courier New" w:hAnsi="Source Code Pro" w:cs="CG Times"/>
          <w:color w:val="010101"/>
        </w:rPr>
      </w:pPr>
    </w:p>
    <w:p w:rsidR="0052205F" w:rsidRPr="00984475" w:rsidRDefault="0052205F" w:rsidP="009C5153">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will be in R3 after the following instruction has been executed?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firstLine="1440"/>
        <w:rPr>
          <w:rFonts w:ascii="Source Code Pro" w:eastAsia="Courier New" w:hAnsi="Source Code Pro" w:cs="Courier New"/>
          <w:b/>
          <w:bCs/>
          <w:color w:val="010101"/>
        </w:rPr>
      </w:pPr>
      <w:r w:rsidRPr="00984475">
        <w:rPr>
          <w:rFonts w:ascii="Source Code Pro" w:eastAsia="Courier New" w:hAnsi="Source Code Pro" w:cs="Courier New"/>
          <w:b/>
          <w:bCs/>
          <w:color w:val="010101"/>
        </w:rPr>
        <w:t>LA   3,8(,3)</w:t>
      </w:r>
      <w:r w:rsidRPr="00984475">
        <w:rPr>
          <w:rFonts w:ascii="Source Code Pro" w:eastAsia="Courier New" w:hAnsi="Source Code Pro" w:cs="CG Times"/>
          <w:color w:val="010101"/>
        </w:rPr>
        <w:t xml:space="preserve">      </w:t>
      </w:r>
      <w:r w:rsidRPr="00984475">
        <w:rPr>
          <w:rFonts w:ascii="Source Code Pro" w:eastAsia="Courier New" w:hAnsi="Source Code Pro" w:cs="Courier New"/>
          <w:b/>
          <w:bCs/>
          <w:color w:val="010101"/>
        </w:rPr>
        <w:t>R3 = __________________</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jc w:val="center"/>
        <w:rPr>
          <w:rFonts w:ascii="Source Code Pro" w:eastAsia="Courier New" w:hAnsi="Source Code Pro" w:cs="CG Times"/>
          <w:b/>
          <w:bCs/>
          <w:color w:val="010101"/>
          <w:sz w:val="48"/>
          <w:szCs w:val="48"/>
        </w:rPr>
      </w:pPr>
    </w:p>
    <w:p w:rsidR="0052205F" w:rsidRPr="00984475" w:rsidRDefault="0052205F">
      <w:pPr>
        <w:pStyle w:val="Heading1"/>
        <w:pageBreakBefore/>
        <w:tabs>
          <w:tab w:val="left" w:pos="0"/>
        </w:tabs>
        <w:jc w:val="center"/>
        <w:rPr>
          <w:rFonts w:ascii="Source Code Pro" w:hAnsi="Source Code Pro"/>
          <w:sz w:val="48"/>
          <w:szCs w:val="48"/>
        </w:rPr>
      </w:pPr>
      <w:bookmarkStart w:id="23" w:name="_Toc423873757"/>
      <w:r w:rsidRPr="00984475">
        <w:rPr>
          <w:rFonts w:ascii="Source Code Pro" w:hAnsi="Source Code Pro"/>
          <w:sz w:val="48"/>
          <w:szCs w:val="48"/>
        </w:rPr>
        <w:lastRenderedPageBreak/>
        <w:t>Chapter 8 - Memory Dumps</w:t>
      </w:r>
      <w:bookmarkEnd w:id="23"/>
    </w:p>
    <w:p w:rsidR="0052205F" w:rsidRPr="00984475" w:rsidRDefault="0052205F">
      <w:pPr>
        <w:pStyle w:val="Heading1"/>
        <w:tabs>
          <w:tab w:val="left" w:pos="0"/>
        </w:tabs>
        <w:jc w:val="center"/>
        <w:rPr>
          <w:rFonts w:ascii="Source Code Pro" w:eastAsia="Courier New" w:hAnsi="Source Code Pro" w:cs="CG Times"/>
          <w:color w:val="010101"/>
          <w:sz w:val="36"/>
          <w:szCs w:val="36"/>
        </w:rPr>
      </w:pPr>
      <w:bookmarkStart w:id="24" w:name="_Toc423873758"/>
      <w:r w:rsidRPr="00984475">
        <w:rPr>
          <w:rFonts w:ascii="Source Code Pro" w:eastAsia="Courier New" w:hAnsi="Source Code Pro" w:cs="CG Times"/>
          <w:color w:val="010101"/>
          <w:sz w:val="36"/>
          <w:szCs w:val="36"/>
        </w:rPr>
        <w:t>Dump Contents</w:t>
      </w:r>
      <w:bookmarkEnd w:id="24"/>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If your program </w:t>
      </w:r>
      <w:r w:rsidRPr="00984475">
        <w:rPr>
          <w:rFonts w:ascii="Source Code Pro" w:eastAsia="Courier New" w:hAnsi="Source Code Pro" w:cs="CG Times"/>
          <w:b/>
          <w:bCs/>
          <w:color w:val="010101"/>
        </w:rPr>
        <w:t>ABEND</w:t>
      </w:r>
      <w:r w:rsidRPr="00984475">
        <w:rPr>
          <w:rFonts w:ascii="Source Code Pro" w:eastAsia="Courier New" w:hAnsi="Source Code Pro" w:cs="CG Times"/>
          <w:color w:val="010101"/>
        </w:rPr>
        <w:t>s (</w:t>
      </w:r>
      <w:r w:rsidRPr="00984475">
        <w:rPr>
          <w:rFonts w:ascii="Source Code Pro" w:eastAsia="Courier New" w:hAnsi="Source Code Pro" w:cs="CG Times"/>
          <w:b/>
          <w:bCs/>
          <w:color w:val="010101"/>
        </w:rPr>
        <w:t>AB</w:t>
      </w:r>
      <w:r w:rsidRPr="00984475">
        <w:rPr>
          <w:rFonts w:ascii="Source Code Pro" w:eastAsia="Courier New" w:hAnsi="Source Code Pro" w:cs="CG Times"/>
          <w:color w:val="010101"/>
        </w:rPr>
        <w:t xml:space="preserve">normally </w:t>
      </w:r>
      <w:r w:rsidRPr="00984475">
        <w:rPr>
          <w:rFonts w:ascii="Source Code Pro" w:eastAsia="Courier New" w:hAnsi="Source Code Pro" w:cs="CG Times"/>
          <w:b/>
          <w:bCs/>
          <w:color w:val="010101"/>
        </w:rPr>
        <w:t>END</w:t>
      </w:r>
      <w:r w:rsidRPr="00984475">
        <w:rPr>
          <w:rFonts w:ascii="Source Code Pro" w:eastAsia="Courier New" w:hAnsi="Source Code Pro" w:cs="CG Times"/>
          <w:color w:val="010101"/>
        </w:rPr>
        <w:t>s), ASSIST generally will provide you with a memory dump which can help you isolate the reason for the ABEND.  The only instances in which you will not get a dump are those in which your job exceeds the time limit (no time remains to generate the dump), or the job generates more than the number of lines allowed (2000 is the default maximum number.)</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information available to you in a dump includes: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7"/>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The contents of the PSW</w:t>
      </w:r>
      <w:r w:rsidRPr="00984475">
        <w:rPr>
          <w:rFonts w:ascii="Source Code Pro" w:eastAsia="Courier New" w:hAnsi="Source Code Pro" w:cs="CG Times"/>
          <w:color w:val="010101"/>
        </w:rPr>
        <w:t>.  See your yellow card and/or page 498 of your text for a description of a BC mode PSW.  You should learn to be able to extract from the PSW any of the information which it contains.</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3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The completion code</w:t>
      </w:r>
      <w:r w:rsidRPr="00984475">
        <w:rPr>
          <w:rFonts w:ascii="Source Code Pro" w:eastAsia="Courier New" w:hAnsi="Source Code Pro" w:cs="CG Times"/>
          <w:color w:val="010101"/>
        </w:rPr>
        <w:t>.  See your yellow card for a listing of program interruption codes - also, appendix D of your text gives a good explanation of the more commonly encountered completion codes, along with various programmer errors which can cause those types of interrupt.</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3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A trace of the last few instructions executed</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4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A trace of the last few branch instructions executed</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41"/>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Contents of the 16 general purpose registers</w:t>
      </w:r>
      <w:r w:rsidRPr="00984475">
        <w:rPr>
          <w:rFonts w:ascii="Source Code Pro" w:eastAsia="Courier New" w:hAnsi="Source Code Pro" w:cs="CG Times"/>
          <w:color w:val="010101"/>
        </w:rPr>
        <w:t xml:space="preserve"> at the time of the ABEND.  Since you are not going to be using the floating point registers, you can ignore them.</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42"/>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The contents of user storage</w:t>
      </w:r>
      <w:r w:rsidRPr="00984475">
        <w:rPr>
          <w:rFonts w:ascii="Source Code Pro" w:eastAsia="Courier New" w:hAnsi="Source Code Pro" w:cs="CG Times"/>
          <w:color w:val="010101"/>
        </w:rPr>
        <w:t xml:space="preserve"> (the portion of main storage used by your program and its save areas) is dumped in hexadecimal. Each line contains 32 bytes of storage.  In the left-hand margin you will find the address of the first of these 32 bytes (LOC.) On the  right-hand margin you will find (between two *s) a translation into character form, where alphabetic and numeric characters and blanks are identified whenever a byte contains the character's encoded form a period is printed to represent any other byte values.</w:t>
      </w:r>
    </w:p>
    <w:p w:rsidR="0052205F" w:rsidRPr="00984475" w:rsidRDefault="0052205F">
      <w:pPr>
        <w:pageBreakBefore/>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lastRenderedPageBreak/>
        <w:t>When your program ABENDs, you should be able to answer questions such as:</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1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was the reason for the ABEND (interruption code)?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does that interruption code mean?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was the last instruction executed?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Did the registers contain the "right" values?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Were the contents of user storage correct?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jc w:val="center"/>
        <w:rPr>
          <w:rFonts w:ascii="Source Code Pro" w:eastAsia="Courier New" w:hAnsi="Source Code Pro" w:cs="CG Times"/>
          <w:color w:val="010101"/>
          <w:sz w:val="36"/>
          <w:szCs w:val="36"/>
        </w:rPr>
      </w:pPr>
    </w:p>
    <w:p w:rsidR="0052205F" w:rsidRPr="00984475" w:rsidRDefault="0052205F">
      <w:pPr>
        <w:pStyle w:val="Heading2"/>
        <w:pageBreakBefore/>
        <w:tabs>
          <w:tab w:val="left" w:pos="0"/>
        </w:tabs>
        <w:jc w:val="center"/>
        <w:rPr>
          <w:rFonts w:ascii="Source Code Pro" w:hAnsi="Source Code Pro"/>
        </w:rPr>
      </w:pPr>
      <w:bookmarkStart w:id="25" w:name="_Toc423873759"/>
      <w:r w:rsidRPr="00984475">
        <w:rPr>
          <w:rFonts w:ascii="Source Code Pro" w:hAnsi="Source Code Pro"/>
        </w:rPr>
        <w:lastRenderedPageBreak/>
        <w:t>Dump Assignment 1</w:t>
      </w:r>
      <w:bookmarkEnd w:id="25"/>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Type in and run the following program:</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DUMP1    CSECT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USING DUMP1,15    </w:t>
      </w:r>
      <w:r w:rsidRPr="00984475">
        <w:rPr>
          <w:rFonts w:ascii="Source Code Pro" w:eastAsia="Courier New" w:hAnsi="Source Code Pro" w:cs="Courier New"/>
          <w:color w:val="010101"/>
        </w:rPr>
        <w:t xml:space="preserve">      ESTABLISH A BASE REGISTER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L     1,ONE  </w:t>
      </w:r>
      <w:r w:rsidRPr="00984475">
        <w:rPr>
          <w:rFonts w:ascii="Source Code Pro" w:eastAsia="Courier New" w:hAnsi="Source Code Pro" w:cs="Courier New"/>
          <w:color w:val="010101"/>
        </w:rPr>
        <w:t xml:space="preserve">           LOAD THE FIRST NUMBER INTO R1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L     2,TWO </w:t>
      </w:r>
      <w:r w:rsidRPr="00984475">
        <w:rPr>
          <w:rFonts w:ascii="Source Code Pro" w:eastAsia="Courier New" w:hAnsi="Source Code Pro" w:cs="Courier New"/>
          <w:color w:val="010101"/>
        </w:rPr>
        <w:t xml:space="preserve">            LOAD THE SECOND INTO R2</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AR    1,2 </w:t>
      </w:r>
      <w:r w:rsidRPr="00984475">
        <w:rPr>
          <w:rFonts w:ascii="Source Code Pro" w:eastAsia="Courier New" w:hAnsi="Source Code Pro" w:cs="Courier New"/>
          <w:color w:val="010101"/>
        </w:rPr>
        <w:t xml:space="preserve">              ADD THE TWO NUMBERS</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ST    1,THREE  </w:t>
      </w:r>
      <w:r w:rsidRPr="00984475">
        <w:rPr>
          <w:rFonts w:ascii="Source Code Pro" w:eastAsia="Courier New" w:hAnsi="Source Code Pro" w:cs="Courier New"/>
          <w:color w:val="010101"/>
        </w:rPr>
        <w:t xml:space="preserve">         STORE THE RESULT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XDUMP THREE,4 </w:t>
      </w:r>
      <w:r w:rsidRPr="00984475">
        <w:rPr>
          <w:rFonts w:ascii="Source Code Pro" w:eastAsia="Courier New" w:hAnsi="Source Code Pro" w:cs="Courier New"/>
          <w:color w:val="010101"/>
        </w:rPr>
        <w:t xml:space="preserve">          DUMP THE RESULT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BCR   B'1111',14</w:t>
      </w:r>
      <w:r w:rsidRPr="00984475">
        <w:rPr>
          <w:rFonts w:ascii="Source Code Pro" w:eastAsia="Courier New" w:hAnsi="Source Code Pro" w:cs="Courier New"/>
          <w:color w:val="010101"/>
        </w:rPr>
        <w:t xml:space="preserve">        RETURN TO CALLER</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b/>
          <w:bCs/>
          <w:color w:val="010101"/>
        </w:rPr>
        <w:t xml:space="preserve">ONE      DC    F'64'  </w:t>
      </w:r>
      <w:r w:rsidRPr="00984475">
        <w:rPr>
          <w:rFonts w:ascii="Source Code Pro" w:eastAsia="Courier New" w:hAnsi="Source Code Pro" w:cs="Courier New"/>
          <w:color w:val="010101"/>
        </w:rPr>
        <w:t xml:space="preserve">           FIRST NUMBER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b/>
          <w:bCs/>
          <w:color w:val="010101"/>
        </w:rPr>
        <w:t>TWO      DC    F'32'</w:t>
      </w:r>
      <w:r w:rsidRPr="00984475">
        <w:rPr>
          <w:rFonts w:ascii="Source Code Pro" w:eastAsia="Courier New" w:hAnsi="Source Code Pro" w:cs="Courier New"/>
          <w:color w:val="010101"/>
        </w:rPr>
        <w:t xml:space="preserve">             SECOND NUMBER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b/>
          <w:bCs/>
          <w:color w:val="010101"/>
        </w:rPr>
        <w:t>EOFFLAG  DC    C'0'</w:t>
      </w:r>
      <w:r w:rsidRPr="00984475">
        <w:rPr>
          <w:rFonts w:ascii="Source Code Pro" w:eastAsia="Courier New" w:hAnsi="Source Code Pro" w:cs="Courier New"/>
          <w:color w:val="010101"/>
        </w:rPr>
        <w:t xml:space="preserve">              A FLAG SAVE AREA</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b/>
          <w:bCs/>
          <w:color w:val="010101"/>
        </w:rPr>
        <w:t>THREE    DS    CL4' '</w:t>
      </w:r>
      <w:r w:rsidRPr="00984475">
        <w:rPr>
          <w:rFonts w:ascii="Source Code Pro" w:eastAsia="Courier New" w:hAnsi="Source Code Pro" w:cs="Courier New"/>
          <w:color w:val="010101"/>
        </w:rPr>
        <w:t xml:space="preserve">            SUM OF THE TWO NUMBERS</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END   DUMP1</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After running the above program you should be able to answer the following questions:    </w:t>
      </w:r>
      <w:r w:rsidR="001D3213">
        <w:rPr>
          <w:rFonts w:ascii="Source Code Pro" w:eastAsia="Courier New" w:hAnsi="Source Code Pro" w:cs="CG Times"/>
          <w:color w:val="010101"/>
        </w:rPr>
        <w:br/>
      </w: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is the address of the next instruction which will be executed?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is the address of the instruction that caused the abend?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type of error occurred?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actually causes this error?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Correct the error by rewriting the section of code that caused it.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is the contents of register 1 in decimal?</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does the value in reg 1 represent at the time of  ABEND?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Why is the LOC address of the storage area with the label ONE on it 000018 when the branch statement before it whose LOC address is 000014 only takes up 2 bytes?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lastRenderedPageBreak/>
        <w:t>What are the contents of the two bytes of user storage starting at address 000016?   What do they represent?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are the contents of the byte saved at address 00001B? Does this byte represent the first byte of a full word?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Which of the following are synonyms for the same length? [There may be more than one group of synonyms.]</w:t>
      </w:r>
    </w:p>
    <w:p w:rsidR="0052205F" w:rsidRPr="00984475" w:rsidRDefault="0052205F">
      <w:pPr>
        <w:numPr>
          <w:ilvl w:val="1"/>
          <w:numId w:val="19"/>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6 hex digits</w:t>
      </w:r>
      <w:r w:rsidRPr="00984475">
        <w:rPr>
          <w:rFonts w:ascii="Source Code Pro" w:eastAsia="Courier New" w:hAnsi="Source Code Pro" w:cs="CG Times"/>
          <w:color w:val="010101"/>
        </w:rPr>
        <w:tab/>
        <w:t>d.</w:t>
      </w:r>
      <w:r w:rsidRPr="00984475">
        <w:rPr>
          <w:rFonts w:ascii="Source Code Pro" w:eastAsia="Courier New" w:hAnsi="Source Code Pro" w:cs="CG Times"/>
          <w:color w:val="010101"/>
        </w:rPr>
        <w:tab/>
        <w:t>32 bytes</w:t>
      </w:r>
      <w:r w:rsidRPr="00984475">
        <w:rPr>
          <w:rFonts w:ascii="Source Code Pro" w:eastAsia="Courier New" w:hAnsi="Source Code Pro" w:cs="CG Times"/>
          <w:color w:val="010101"/>
        </w:rPr>
        <w:tab/>
        <w:t>g.</w:t>
      </w:r>
      <w:r w:rsidRPr="00984475">
        <w:rPr>
          <w:rFonts w:ascii="Source Code Pro" w:eastAsia="Courier New" w:hAnsi="Source Code Pro" w:cs="CG Times"/>
          <w:color w:val="010101"/>
        </w:rPr>
        <w:tab/>
        <w:t>fullword</w:t>
      </w:r>
      <w:r w:rsidRPr="00984475">
        <w:rPr>
          <w:rFonts w:ascii="Source Code Pro" w:eastAsia="Courier New" w:hAnsi="Source Code Pro" w:cs="CG Times"/>
          <w:color w:val="010101"/>
        </w:rPr>
        <w:tab/>
        <w:t xml:space="preserve"> j. </w:t>
      </w:r>
      <w:r w:rsidRPr="00984475">
        <w:rPr>
          <w:rFonts w:ascii="Source Code Pro" w:eastAsia="Courier New" w:hAnsi="Source Code Pro" w:cs="CG Times"/>
          <w:color w:val="010101"/>
        </w:rPr>
        <w:tab/>
        <w:t xml:space="preserve">64 bits    </w:t>
      </w:r>
    </w:p>
    <w:p w:rsidR="0052205F" w:rsidRPr="00984475" w:rsidRDefault="0052205F">
      <w:pPr>
        <w:numPr>
          <w:ilvl w:val="1"/>
          <w:numId w:val="19"/>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4 bytes</w:t>
      </w:r>
      <w:r w:rsidRPr="00984475">
        <w:rPr>
          <w:rFonts w:ascii="Source Code Pro" w:eastAsia="Courier New" w:hAnsi="Source Code Pro" w:cs="CG Times"/>
          <w:color w:val="010101"/>
        </w:rPr>
        <w:tab/>
        <w:t>e.</w:t>
      </w:r>
      <w:r w:rsidRPr="00984475">
        <w:rPr>
          <w:rFonts w:ascii="Source Code Pro" w:eastAsia="Courier New" w:hAnsi="Source Code Pro" w:cs="CG Times"/>
          <w:color w:val="010101"/>
        </w:rPr>
        <w:tab/>
        <w:t>32 bits</w:t>
      </w:r>
      <w:r w:rsidRPr="00984475">
        <w:rPr>
          <w:rFonts w:ascii="Source Code Pro" w:eastAsia="Courier New" w:hAnsi="Source Code Pro" w:cs="CG Times"/>
          <w:color w:val="010101"/>
        </w:rPr>
        <w:tab/>
        <w:t>h.</w:t>
      </w:r>
      <w:r w:rsidRPr="00984475">
        <w:rPr>
          <w:rFonts w:ascii="Source Code Pro" w:eastAsia="Courier New" w:hAnsi="Source Code Pro" w:cs="CG Times"/>
          <w:color w:val="010101"/>
        </w:rPr>
        <w:tab/>
        <w:t>byte</w:t>
      </w: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 xml:space="preserve">k. </w:t>
      </w:r>
      <w:r w:rsidRPr="00984475">
        <w:rPr>
          <w:rFonts w:ascii="Source Code Pro" w:eastAsia="Courier New" w:hAnsi="Source Code Pro" w:cs="CG Times"/>
          <w:color w:val="010101"/>
        </w:rPr>
        <w:tab/>
        <w:t>halfword</w:t>
      </w:r>
    </w:p>
    <w:p w:rsidR="0052205F" w:rsidRPr="00984475" w:rsidRDefault="0052205F">
      <w:pPr>
        <w:numPr>
          <w:ilvl w:val="1"/>
          <w:numId w:val="19"/>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8 hex digits</w:t>
      </w:r>
      <w:r w:rsidRPr="00984475">
        <w:rPr>
          <w:rFonts w:ascii="Source Code Pro" w:eastAsia="Courier New" w:hAnsi="Source Code Pro" w:cs="CG Times"/>
          <w:color w:val="010101"/>
        </w:rPr>
        <w:tab/>
        <w:t>f.</w:t>
      </w:r>
      <w:r w:rsidRPr="00984475">
        <w:rPr>
          <w:rFonts w:ascii="Source Code Pro" w:eastAsia="Courier New" w:hAnsi="Source Code Pro" w:cs="CG Times"/>
          <w:color w:val="010101"/>
        </w:rPr>
        <w:tab/>
        <w:t>doubleword</w:t>
      </w:r>
      <w:r w:rsidRPr="00984475">
        <w:rPr>
          <w:rFonts w:ascii="Source Code Pro" w:eastAsia="Courier New" w:hAnsi="Source Code Pro" w:cs="CG Times"/>
          <w:color w:val="010101"/>
        </w:rPr>
        <w:tab/>
        <w:t>i.</w:t>
      </w:r>
      <w:r w:rsidRPr="00984475">
        <w:rPr>
          <w:rFonts w:ascii="Source Code Pro" w:eastAsia="Courier New" w:hAnsi="Source Code Pro" w:cs="CG Times"/>
          <w:color w:val="010101"/>
        </w:rPr>
        <w:tab/>
        <w:t>foot</w:t>
      </w: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 xml:space="preserve">l. </w:t>
      </w:r>
      <w:r w:rsidRPr="00984475">
        <w:rPr>
          <w:rFonts w:ascii="Source Code Pro" w:eastAsia="Courier New" w:hAnsi="Source Code Pro" w:cs="CG Times"/>
          <w:color w:val="010101"/>
        </w:rPr>
        <w:tab/>
        <w:t>meter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If the dump program error were corrected, what value would the storage area at label THREE contain?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two instructions have you worked with which cause data conversion to take place?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1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What is the decimal equivalent of hex </w:t>
      </w:r>
      <w:r w:rsidRPr="00984475">
        <w:rPr>
          <w:rFonts w:ascii="Source Code Pro" w:eastAsia="Courier New" w:hAnsi="Source Code Pro" w:cs="Courier New"/>
          <w:color w:val="010101"/>
        </w:rPr>
        <w:t>0002BA14</w:t>
      </w:r>
      <w:r w:rsidRPr="00984475">
        <w:rPr>
          <w:rFonts w:ascii="Source Code Pro" w:eastAsia="Courier New" w:hAnsi="Source Code Pro" w:cs="CG Times"/>
          <w:color w:val="010101"/>
        </w:rPr>
        <w:t>?</w:t>
      </w:r>
    </w:p>
    <w:p w:rsidR="0052205F" w:rsidRPr="00984475" w:rsidRDefault="0052205F">
      <w:pPr>
        <w:pStyle w:val="Heading2"/>
        <w:pageBreakBefore/>
        <w:tabs>
          <w:tab w:val="left" w:pos="0"/>
        </w:tabs>
        <w:jc w:val="center"/>
        <w:rPr>
          <w:rFonts w:ascii="Source Code Pro" w:hAnsi="Source Code Pro"/>
        </w:rPr>
      </w:pPr>
      <w:bookmarkStart w:id="26" w:name="_Toc423873760"/>
      <w:r w:rsidRPr="00984475">
        <w:rPr>
          <w:rFonts w:ascii="Source Code Pro" w:hAnsi="Source Code Pro"/>
        </w:rPr>
        <w:lastRenderedPageBreak/>
        <w:t>Dump Assignment 2</w:t>
      </w:r>
      <w:bookmarkEnd w:id="26"/>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Type in and run the following program:</w:t>
      </w:r>
    </w:p>
    <w:p w:rsidR="00F96259"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DUMP2    CSECT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USING DUMP2,15</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2,TABLE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SR    3,3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XREAD DATA,80</w:t>
      </w:r>
    </w:p>
    <w:p w:rsidR="0052205F" w:rsidRPr="00984475" w:rsidRDefault="00F96259">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L</w:t>
      </w:r>
      <w:r w:rsidR="0052205F" w:rsidRPr="00984475">
        <w:rPr>
          <w:rFonts w:ascii="Source Code Pro" w:eastAsia="Courier New" w:hAnsi="Source Code Pro" w:cs="Courier New"/>
          <w:b/>
          <w:bCs/>
          <w:color w:val="010101"/>
        </w:rPr>
        <w:t>OOP1    BM    ENDLOOP1</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XDECI 4,DATA</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ST    4,0(2,3)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3,4(,3)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XREAD DATA,80</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B     LOOP1</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ENDLOOP1 SR    3,3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7,TABLE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5,TABEND</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LOOP2     CR    2,5</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BE    ENDLOOP2</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     6,0(,2)</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ST    6,0(,7)</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     7,4(,7)</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2,4(,2)</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B     LOOP2</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ENDLOOP2 BR    14</w:t>
      </w:r>
      <w:r w:rsidR="00F96259">
        <w:rPr>
          <w:rFonts w:ascii="Source Code Pro" w:eastAsia="Courier New" w:hAnsi="Source Code Pro" w:cs="Courier New"/>
          <w:b/>
          <w:bCs/>
          <w:color w:val="010101"/>
        </w:rPr>
        <w:br/>
        <w:t>*</w:t>
      </w:r>
    </w:p>
    <w:p w:rsidR="0052205F"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LTORG</w:t>
      </w:r>
    </w:p>
    <w:p w:rsidR="00F96259" w:rsidRPr="00984475" w:rsidRDefault="00F96259">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DATA     DS    CL80</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TABLE    DC    30F'-1'</w:t>
      </w:r>
    </w:p>
    <w:p w:rsidR="0052205F" w:rsidRPr="00984475" w:rsidRDefault="00F96259">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T</w:t>
      </w:r>
      <w:r w:rsidR="0052205F" w:rsidRPr="00984475">
        <w:rPr>
          <w:rFonts w:ascii="Source Code Pro" w:eastAsia="Courier New" w:hAnsi="Source Code Pro" w:cs="Courier New"/>
          <w:b/>
          <w:bCs/>
          <w:color w:val="010101"/>
        </w:rPr>
        <w:t>ABEND   DS    0X</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END   DUMP2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1  2</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50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32 24 19  62</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123 456 789</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987 654 321</w:t>
      </w:r>
      <w:r w:rsidR="001D3213">
        <w:rPr>
          <w:rFonts w:ascii="Source Code Pro" w:eastAsia="Courier New" w:hAnsi="Source Code Pro" w:cs="Courier New"/>
          <w:color w:val="010101"/>
        </w:rPr>
        <w:br/>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Using the results from the program, answer the following questions:</w:t>
      </w:r>
      <w:r w:rsidR="001D3213">
        <w:rPr>
          <w:rFonts w:ascii="Source Code Pro" w:eastAsia="Courier New" w:hAnsi="Source Code Pro" w:cs="CG Times"/>
          <w:color w:val="010101"/>
        </w:rPr>
        <w:br/>
      </w: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was the interruption code?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instruction caused the program to abend?  Why?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was the condition code at the time of the ABEND?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How many table entries were built?  How did you figure this?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is the return address to the calling routine?  Where did you find this?  Does your answer really make any sense?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are the contents of register 7?</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Was any object code changed by this program? If so, for which instructions?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Explain why the program ABENDed.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jc w:val="center"/>
        <w:rPr>
          <w:rFonts w:ascii="Source Code Pro" w:eastAsia="Courier New" w:hAnsi="Source Code Pro" w:cs="CG Times"/>
          <w:b/>
          <w:bCs/>
          <w:color w:val="010101"/>
          <w:sz w:val="48"/>
          <w:szCs w:val="48"/>
        </w:rPr>
      </w:pPr>
    </w:p>
    <w:p w:rsidR="0052205F" w:rsidRPr="00984475" w:rsidRDefault="0052205F">
      <w:pPr>
        <w:pStyle w:val="Heading1"/>
        <w:pageBreakBefore/>
        <w:tabs>
          <w:tab w:val="left" w:pos="0"/>
        </w:tabs>
        <w:jc w:val="center"/>
        <w:rPr>
          <w:rFonts w:ascii="Source Code Pro" w:hAnsi="Source Code Pro"/>
          <w:sz w:val="48"/>
          <w:szCs w:val="48"/>
        </w:rPr>
      </w:pPr>
      <w:bookmarkStart w:id="27" w:name="_Toc423873761"/>
      <w:r w:rsidRPr="00984475">
        <w:rPr>
          <w:rFonts w:ascii="Source Code Pro" w:hAnsi="Source Code Pro"/>
          <w:sz w:val="48"/>
          <w:szCs w:val="48"/>
        </w:rPr>
        <w:lastRenderedPageBreak/>
        <w:t xml:space="preserve">Chapter 9 - External </w:t>
      </w:r>
      <w:r w:rsidR="009C5153">
        <w:rPr>
          <w:rFonts w:ascii="Source Code Pro" w:hAnsi="Source Code Pro"/>
          <w:sz w:val="48"/>
          <w:szCs w:val="48"/>
        </w:rPr>
        <w:t>Subr</w:t>
      </w:r>
      <w:r w:rsidRPr="00984475">
        <w:rPr>
          <w:rFonts w:ascii="Source Code Pro" w:hAnsi="Source Code Pro"/>
          <w:sz w:val="48"/>
          <w:szCs w:val="48"/>
        </w:rPr>
        <w:t>outines</w:t>
      </w:r>
      <w:bookmarkEnd w:id="27"/>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Until now we have been using internal subroutines; that is, subroutines which are actually part of the program that invokes them.  It is much more useful to have subroutines which can be used by any program.  These routines are called </w:t>
      </w:r>
      <w:r w:rsidRPr="00984475">
        <w:rPr>
          <w:rFonts w:ascii="Source Code Pro" w:eastAsia="Courier New" w:hAnsi="Source Code Pro" w:cs="CG Times"/>
          <w:b/>
          <w:bCs/>
          <w:color w:val="010101"/>
        </w:rPr>
        <w:t>external</w:t>
      </w:r>
      <w:r w:rsidRPr="00984475">
        <w:rPr>
          <w:rFonts w:ascii="Source Code Pro" w:eastAsia="Courier New" w:hAnsi="Source Code Pro" w:cs="CG Times"/>
          <w:color w:val="010101"/>
        </w:rPr>
        <w:t xml:space="preserve"> subroutines because they can be created and maintained separately from the routines that invoke them.</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Two important factors make the use of external subroutines possible: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1"/>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Subroutine source decks can be assembled separately and the object module can be stored into an object module library (a collection of object modules which reside on a storage device like a disk).</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1"/>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The loader accepts as input not only an object module, but also an object module library.  From these, the loader can construct an executable program that uses any required  subroutines from the object module library.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When we use subroutines that were written separately,  there are certain things we need to know about that module: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2"/>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parameters does it expect?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2"/>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does it return to you?</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2"/>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Are any registers altered by the routine? (If any were altered, this would affect the way you write your routine, as you would have to avoid using the altered register)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2"/>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What register is used to return from the routine?  (In other words, into which register do you want to put the return address)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2"/>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How are the parameters passed?</w:t>
      </w:r>
    </w:p>
    <w:p w:rsidR="0052205F" w:rsidRPr="00984475" w:rsidRDefault="0052205F">
      <w:pPr>
        <w:spacing w:line="100" w:lineRule="atLeast"/>
        <w:rPr>
          <w:rFonts w:ascii="Source Code Pro" w:eastAsia="Courier New" w:hAnsi="Source Code Pro" w:cs="CG Times"/>
          <w:color w:val="010101"/>
        </w:rPr>
      </w:pPr>
    </w:p>
    <w:p w:rsidR="001D3213"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NOTE:</w:t>
      </w:r>
      <w:r w:rsidR="001D3213">
        <w:rPr>
          <w:rFonts w:ascii="Source Code Pro" w:eastAsia="Courier New" w:hAnsi="Source Code Pro" w:cs="CG Times"/>
          <w:b/>
          <w:bCs/>
          <w:color w:val="010101"/>
        </w:rPr>
        <w:t xml:space="preserve">  </w:t>
      </w:r>
      <w:r w:rsidRPr="00984475">
        <w:rPr>
          <w:rFonts w:ascii="Source Code Pro" w:eastAsia="Courier New" w:hAnsi="Source Code Pro" w:cs="CG Times"/>
          <w:color w:val="010101"/>
        </w:rPr>
        <w:t xml:space="preserve">Use these notes (rather than the text) as your reference for </w:t>
      </w:r>
    </w:p>
    <w:p w:rsidR="0052205F" w:rsidRPr="00984475" w:rsidRDefault="001D3213">
      <w:pPr>
        <w:spacing w:line="100" w:lineRule="atLeast"/>
        <w:rPr>
          <w:rFonts w:ascii="Source Code Pro" w:eastAsia="Courier New" w:hAnsi="Source Code Pro" w:cs="CG Times"/>
          <w:color w:val="010101"/>
        </w:rPr>
      </w:pP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this subject.</w:t>
      </w:r>
    </w:p>
    <w:p w:rsidR="0052205F" w:rsidRPr="00984475" w:rsidRDefault="0052205F">
      <w:pPr>
        <w:pStyle w:val="Heading2"/>
        <w:pageBreakBefore/>
        <w:tabs>
          <w:tab w:val="left" w:pos="0"/>
        </w:tabs>
        <w:jc w:val="center"/>
        <w:rPr>
          <w:rFonts w:ascii="Source Code Pro" w:hAnsi="Source Code Pro"/>
        </w:rPr>
      </w:pPr>
      <w:bookmarkStart w:id="28" w:name="_Toc423873762"/>
      <w:r w:rsidRPr="00984475">
        <w:rPr>
          <w:rFonts w:ascii="Source Code Pro" w:hAnsi="Source Code Pro"/>
        </w:rPr>
        <w:lastRenderedPageBreak/>
        <w:t>Standard Linkage Convention</w:t>
      </w:r>
      <w:r w:rsidR="00653B5F">
        <w:rPr>
          <w:rFonts w:ascii="Source Code Pro" w:hAnsi="Source Code Pro"/>
        </w:rPr>
        <w:t>s</w:t>
      </w:r>
      <w:bookmarkEnd w:id="28"/>
    </w:p>
    <w:p w:rsidR="0052205F"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standard linkage convention answers many of the problems mentioned above.  In this convention, both the calling routine and the called routine have responsibilities.</w:t>
      </w:r>
    </w:p>
    <w:p w:rsidR="00653B5F" w:rsidRPr="00984475" w:rsidRDefault="00653B5F">
      <w:pPr>
        <w:spacing w:line="100" w:lineRule="atLeast"/>
        <w:rPr>
          <w:rFonts w:ascii="Source Code Pro" w:eastAsia="Courier New" w:hAnsi="Source Code Pro" w:cs="CG Times"/>
          <w:color w:val="010101"/>
        </w:rPr>
      </w:pPr>
    </w:p>
    <w:p w:rsidR="0052205F" w:rsidRPr="00653B5F" w:rsidRDefault="0052205F">
      <w:pPr>
        <w:spacing w:line="100" w:lineRule="atLeast"/>
        <w:jc w:val="center"/>
        <w:rPr>
          <w:rFonts w:ascii="Source Code Pro" w:eastAsia="Courier New" w:hAnsi="Source Code Pro" w:cs="CG Times"/>
          <w:b/>
          <w:color w:val="010101"/>
          <w:sz w:val="28"/>
          <w:szCs w:val="28"/>
        </w:rPr>
      </w:pPr>
      <w:r w:rsidRPr="00653B5F">
        <w:rPr>
          <w:rFonts w:ascii="Source Code Pro" w:eastAsia="Courier New" w:hAnsi="Source Code Pro" w:cs="CG Times"/>
          <w:b/>
          <w:color w:val="010101"/>
          <w:sz w:val="28"/>
          <w:szCs w:val="28"/>
        </w:rPr>
        <w:t>Responsibilities of the Calling Routine</w:t>
      </w:r>
    </w:p>
    <w:p w:rsidR="00653B5F" w:rsidRPr="00984475" w:rsidRDefault="00653B5F">
      <w:pPr>
        <w:spacing w:line="100" w:lineRule="atLeast"/>
        <w:jc w:val="center"/>
        <w:rPr>
          <w:rFonts w:ascii="Source Code Pro" w:eastAsia="Courier New" w:hAnsi="Source Code Pro" w:cs="CG Times"/>
          <w:color w:val="010101"/>
          <w:sz w:val="28"/>
          <w:szCs w:val="28"/>
        </w:rPr>
      </w:pPr>
    </w:p>
    <w:p w:rsidR="0052205F" w:rsidRPr="00984475" w:rsidRDefault="0052205F">
      <w:pPr>
        <w:numPr>
          <w:ilvl w:val="0"/>
          <w:numId w:val="2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Establish an 18 word register save area, and put its address into </w:t>
      </w:r>
      <w:r w:rsidRPr="00984475">
        <w:rPr>
          <w:rFonts w:ascii="Source Code Pro" w:eastAsia="Courier New" w:hAnsi="Source Code Pro" w:cs="CG Times"/>
          <w:b/>
          <w:bCs/>
          <w:color w:val="010101"/>
        </w:rPr>
        <w:t>register 13</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Set up a parameter address list of input parameters to the routine to be called.  The address of this list is put into </w:t>
      </w:r>
      <w:r w:rsidRPr="00984475">
        <w:rPr>
          <w:rFonts w:ascii="Source Code Pro" w:eastAsia="Courier New" w:hAnsi="Source Code Pro" w:cs="CG Times"/>
          <w:b/>
          <w:bCs/>
          <w:color w:val="010101"/>
        </w:rPr>
        <w:t>register 1</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Put into </w:t>
      </w:r>
      <w:r w:rsidRPr="00984475">
        <w:rPr>
          <w:rFonts w:ascii="Source Code Pro" w:eastAsia="Courier New" w:hAnsi="Source Code Pro" w:cs="CG Times"/>
          <w:b/>
          <w:bCs/>
          <w:color w:val="010101"/>
        </w:rPr>
        <w:t>register 14</w:t>
      </w:r>
      <w:r w:rsidRPr="00984475">
        <w:rPr>
          <w:rFonts w:ascii="Source Code Pro" w:eastAsia="Courier New" w:hAnsi="Source Code Pro" w:cs="CG Times"/>
          <w:color w:val="010101"/>
        </w:rPr>
        <w:t xml:space="preserve"> the address of the location in the calling program to which control is to be transferred on returning from the called routine.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Obtain the address of the routine to be called, and put that address into </w:t>
      </w:r>
      <w:r w:rsidRPr="00984475">
        <w:rPr>
          <w:rFonts w:ascii="Source Code Pro" w:eastAsia="Courier New" w:hAnsi="Source Code Pro" w:cs="CG Times"/>
          <w:b/>
          <w:bCs/>
          <w:color w:val="010101"/>
        </w:rPr>
        <w:t>register 15</w:t>
      </w: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Transfer control to the called routine by branching to the address in </w:t>
      </w:r>
      <w:r w:rsidRPr="00984475">
        <w:rPr>
          <w:rFonts w:ascii="Source Code Pro" w:eastAsia="Courier New" w:hAnsi="Source Code Pro" w:cs="CG Times"/>
          <w:b/>
          <w:bCs/>
          <w:color w:val="010101"/>
        </w:rPr>
        <w:t>register 15</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653B5F" w:rsidRDefault="0052205F">
      <w:pPr>
        <w:spacing w:line="100" w:lineRule="atLeast"/>
        <w:jc w:val="center"/>
        <w:rPr>
          <w:rFonts w:ascii="Source Code Pro" w:eastAsia="Courier New" w:hAnsi="Source Code Pro" w:cs="CG Times"/>
          <w:b/>
          <w:color w:val="010101"/>
          <w:sz w:val="28"/>
          <w:szCs w:val="28"/>
        </w:rPr>
      </w:pPr>
      <w:r w:rsidRPr="00653B5F">
        <w:rPr>
          <w:rFonts w:ascii="Source Code Pro" w:eastAsia="Courier New" w:hAnsi="Source Code Pro" w:cs="CG Times"/>
          <w:b/>
          <w:color w:val="010101"/>
          <w:sz w:val="28"/>
          <w:szCs w:val="28"/>
        </w:rPr>
        <w:t xml:space="preserve">Responsibilities of the Called </w:t>
      </w:r>
      <w:r w:rsidR="00653B5F">
        <w:rPr>
          <w:rFonts w:ascii="Source Code Pro" w:eastAsia="Courier New" w:hAnsi="Source Code Pro" w:cs="CG Times"/>
          <w:b/>
          <w:color w:val="010101"/>
          <w:sz w:val="28"/>
          <w:szCs w:val="28"/>
        </w:rPr>
        <w:t>Subr</w:t>
      </w:r>
      <w:r w:rsidRPr="00653B5F">
        <w:rPr>
          <w:rFonts w:ascii="Source Code Pro" w:eastAsia="Courier New" w:hAnsi="Source Code Pro" w:cs="CG Times"/>
          <w:b/>
          <w:color w:val="010101"/>
          <w:sz w:val="28"/>
          <w:szCs w:val="28"/>
        </w:rPr>
        <w:t>outine</w:t>
      </w:r>
    </w:p>
    <w:p w:rsidR="0052205F" w:rsidRPr="00984475" w:rsidRDefault="0052205F">
      <w:pPr>
        <w:spacing w:line="100" w:lineRule="atLeast"/>
        <w:jc w:val="center"/>
        <w:rPr>
          <w:rFonts w:ascii="Source Code Pro" w:eastAsia="Courier New" w:hAnsi="Source Code Pro" w:cs="CG Times"/>
          <w:color w:val="010101"/>
        </w:rPr>
      </w:pPr>
    </w:p>
    <w:p w:rsidR="0052205F" w:rsidRPr="00984475" w:rsidRDefault="0052205F">
      <w:pPr>
        <w:numPr>
          <w:ilvl w:val="0"/>
          <w:numId w:val="2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On Entry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1"/>
          <w:numId w:val="24"/>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Store the contents of </w:t>
      </w:r>
      <w:r w:rsidRPr="00984475">
        <w:rPr>
          <w:rFonts w:ascii="Source Code Pro" w:eastAsia="Courier New" w:hAnsi="Source Code Pro" w:cs="CG Times"/>
          <w:b/>
          <w:bCs/>
          <w:color w:val="010101"/>
        </w:rPr>
        <w:t>R14</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R15</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R0</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R1</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R12</w:t>
      </w:r>
      <w:r w:rsidRPr="00984475">
        <w:rPr>
          <w:rFonts w:ascii="Source Code Pro" w:eastAsia="Courier New" w:hAnsi="Source Code Pro" w:cs="CG Times"/>
          <w:color w:val="010101"/>
        </w:rPr>
        <w:t xml:space="preserve"> in the calling routine's save area.</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1"/>
          <w:numId w:val="24"/>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Establish addressability.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1"/>
          <w:numId w:val="24"/>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Establish an 18 word register save area of its own, and link it to the calling routine's save area by: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2"/>
          <w:numId w:val="24"/>
        </w:numPr>
        <w:tabs>
          <w:tab w:val="left" w:pos="432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Putting the address of the calling routine's save  area in it's own save area.</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2"/>
          <w:numId w:val="24"/>
        </w:numPr>
        <w:tabs>
          <w:tab w:val="left" w:pos="432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Store the address of its save area in the calling routine's register save area.</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1"/>
          <w:numId w:val="24"/>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lastRenderedPageBreak/>
        <w:t xml:space="preserve">Put the address of its own save area into </w:t>
      </w:r>
      <w:r w:rsidRPr="00984475">
        <w:rPr>
          <w:rFonts w:ascii="Source Code Pro" w:eastAsia="Courier New" w:hAnsi="Source Code Pro" w:cs="CG Times"/>
          <w:b/>
          <w:bCs/>
          <w:color w:val="010101"/>
        </w:rPr>
        <w:t>R13</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Perform Function — Obtain the input parameters from the calling program (</w:t>
      </w:r>
      <w:r w:rsidRPr="00984475">
        <w:rPr>
          <w:rFonts w:ascii="Source Code Pro" w:eastAsia="Courier New" w:hAnsi="Source Code Pro" w:cs="CG Times"/>
          <w:b/>
          <w:bCs/>
          <w:color w:val="010101"/>
        </w:rPr>
        <w:t>R1</w:t>
      </w:r>
      <w:r w:rsidRPr="00984475">
        <w:rPr>
          <w:rFonts w:ascii="Source Code Pro" w:eastAsia="Courier New" w:hAnsi="Source Code Pro" w:cs="CG Times"/>
          <w:color w:val="010101"/>
        </w:rPr>
        <w:t xml:space="preserve"> is pointing to these), perform its function, and store any results to be returned to the calling program.</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Return</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1"/>
          <w:numId w:val="24"/>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Obtain the address of the calling routine's save area from its own save area and put it into </w:t>
      </w:r>
      <w:r w:rsidRPr="00984475">
        <w:rPr>
          <w:rFonts w:ascii="Source Code Pro" w:eastAsia="Courier New" w:hAnsi="Source Code Pro" w:cs="CG Times"/>
          <w:b/>
          <w:bCs/>
          <w:color w:val="010101"/>
        </w:rPr>
        <w:t>R13</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1"/>
          <w:numId w:val="24"/>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Restore the contents of </w:t>
      </w:r>
      <w:r w:rsidRPr="00984475">
        <w:rPr>
          <w:rFonts w:ascii="Source Code Pro" w:eastAsia="Courier New" w:hAnsi="Source Code Pro" w:cs="CG Times"/>
          <w:b/>
          <w:bCs/>
          <w:color w:val="010101"/>
        </w:rPr>
        <w:t>R14</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R15</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R0</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R1</w:t>
      </w:r>
      <w:r w:rsidRPr="00984475">
        <w:rPr>
          <w:rFonts w:ascii="Source Code Pro" w:eastAsia="Courier New" w:hAnsi="Source Code Pro" w:cs="CG Times"/>
          <w:color w:val="010101"/>
        </w:rPr>
        <w:t>-</w:t>
      </w:r>
      <w:r w:rsidRPr="00984475">
        <w:rPr>
          <w:rFonts w:ascii="Source Code Pro" w:eastAsia="Courier New" w:hAnsi="Source Code Pro" w:cs="CG Times"/>
          <w:b/>
          <w:bCs/>
          <w:color w:val="010101"/>
        </w:rPr>
        <w:t>R12</w:t>
      </w:r>
      <w:r w:rsidRPr="00984475">
        <w:rPr>
          <w:rFonts w:ascii="Source Code Pro" w:eastAsia="Courier New" w:hAnsi="Source Code Pro" w:cs="CG Times"/>
          <w:color w:val="010101"/>
        </w:rPr>
        <w:t xml:space="preserve"> from the calling routine's save area.</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1"/>
          <w:numId w:val="24"/>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Return control to the calling program by branching to the address in </w:t>
      </w:r>
      <w:r w:rsidRPr="00984475">
        <w:rPr>
          <w:rFonts w:ascii="Source Code Pro" w:eastAsia="Courier New" w:hAnsi="Source Code Pro" w:cs="CG Times"/>
          <w:b/>
          <w:bCs/>
          <w:color w:val="010101"/>
        </w:rPr>
        <w:t>R14</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2"/>
        <w:pageBreakBefore/>
        <w:tabs>
          <w:tab w:val="left" w:pos="0"/>
        </w:tabs>
        <w:jc w:val="center"/>
        <w:rPr>
          <w:rFonts w:ascii="Source Code Pro" w:hAnsi="Source Code Pro"/>
        </w:rPr>
      </w:pPr>
      <w:bookmarkStart w:id="29" w:name="_Toc423873763"/>
      <w:r w:rsidRPr="00984475">
        <w:rPr>
          <w:rFonts w:ascii="Source Code Pro" w:hAnsi="Source Code Pro"/>
        </w:rPr>
        <w:lastRenderedPageBreak/>
        <w:t>Register Conventions</w:t>
      </w:r>
      <w:bookmarkEnd w:id="29"/>
    </w:p>
    <w:p w:rsidR="0052205F" w:rsidRPr="00984475" w:rsidRDefault="0052205F">
      <w:pPr>
        <w:spacing w:line="100" w:lineRule="atLeast"/>
        <w:rPr>
          <w:rFonts w:ascii="Source Code Pro" w:eastAsia="Courier New" w:hAnsi="Source Code Pro" w:cs="CG Times"/>
          <w:color w:val="010101"/>
        </w:rPr>
      </w:pPr>
    </w:p>
    <w:p w:rsidR="0052205F"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OS Subroutine Linkage convention also includes some register conventions.  These are:</w:t>
      </w:r>
    </w:p>
    <w:p w:rsidR="00653B5F" w:rsidRPr="00984475" w:rsidRDefault="00653B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Register 0</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 xml:space="preserve">On returning to the calling program, </w:t>
      </w:r>
      <w:r w:rsidRPr="00984475">
        <w:rPr>
          <w:rFonts w:ascii="Source Code Pro" w:eastAsia="Courier New" w:hAnsi="Source Code Pro" w:cs="CG Times"/>
          <w:b/>
          <w:bCs/>
          <w:color w:val="010101"/>
        </w:rPr>
        <w:t>R0</w:t>
      </w:r>
      <w:r w:rsidRPr="00984475">
        <w:rPr>
          <w:rFonts w:ascii="Source Code Pro" w:eastAsia="Courier New" w:hAnsi="Source Code Pro" w:cs="CG Times"/>
          <w:color w:val="010101"/>
        </w:rPr>
        <w:t xml:space="preserve"> may contain the output from a subroutine whose entire output is a single numeric value (not common - usually done only in FORTRAN programs).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Register 1</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 xml:space="preserve">On entry to the called program, </w:t>
      </w:r>
      <w:r w:rsidRPr="00984475">
        <w:rPr>
          <w:rFonts w:ascii="Source Code Pro" w:eastAsia="Courier New" w:hAnsi="Source Code Pro" w:cs="CG Times"/>
          <w:b/>
          <w:bCs/>
          <w:color w:val="010101"/>
        </w:rPr>
        <w:t>R1</w:t>
      </w:r>
      <w:r w:rsidRPr="00984475">
        <w:rPr>
          <w:rFonts w:ascii="Source Code Pro" w:eastAsia="Courier New" w:hAnsi="Source Code Pro" w:cs="CG Times"/>
          <w:color w:val="010101"/>
        </w:rPr>
        <w:t xml:space="preserve"> contains the address of a parameter address list.  This list contains the address of the input parameters to be used by the called routine and/or the addresses of locations into which the called program is to store its output.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Register 13</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r>
      <w:r w:rsidRPr="00984475">
        <w:rPr>
          <w:rFonts w:ascii="Source Code Pro" w:eastAsia="Courier New" w:hAnsi="Source Code Pro" w:cs="CG Times"/>
          <w:b/>
          <w:bCs/>
          <w:color w:val="010101"/>
        </w:rPr>
        <w:t>R13</w:t>
      </w:r>
      <w:r w:rsidRPr="00984475">
        <w:rPr>
          <w:rFonts w:ascii="Source Code Pro" w:eastAsia="Courier New" w:hAnsi="Source Code Pro" w:cs="CG Times"/>
          <w:color w:val="010101"/>
        </w:rPr>
        <w:t xml:space="preserve"> contains the address of the save area of the current routine.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5"/>
        </w:numPr>
        <w:tabs>
          <w:tab w:val="left" w:pos="2880"/>
        </w:tabs>
        <w:spacing w:line="100" w:lineRule="atLeast"/>
        <w:ind w:left="1440"/>
        <w:rPr>
          <w:rFonts w:ascii="Source Code Pro" w:eastAsia="Courier New" w:hAnsi="Source Code Pro" w:cs="CG Times"/>
          <w:color w:val="010101"/>
        </w:rPr>
      </w:pPr>
      <w:r w:rsidRPr="00984475">
        <w:rPr>
          <w:rFonts w:ascii="Source Code Pro" w:eastAsia="Courier New" w:hAnsi="Source Code Pro" w:cs="CG Times"/>
          <w:color w:val="010101"/>
        </w:rPr>
        <w:t xml:space="preserve">On entering the called routine </w:t>
      </w:r>
      <w:r w:rsidRPr="00984475">
        <w:rPr>
          <w:rFonts w:ascii="Source Code Pro" w:eastAsia="Courier New" w:hAnsi="Source Code Pro" w:cs="CG Times"/>
          <w:b/>
          <w:bCs/>
          <w:color w:val="010101"/>
        </w:rPr>
        <w:t>R13</w:t>
      </w:r>
      <w:r w:rsidRPr="00984475">
        <w:rPr>
          <w:rFonts w:ascii="Source Code Pro" w:eastAsia="Courier New" w:hAnsi="Source Code Pro" w:cs="CG Times"/>
          <w:color w:val="010101"/>
        </w:rPr>
        <w:t xml:space="preserve"> contains the address of the calling routine's save area.</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5"/>
        </w:numPr>
        <w:tabs>
          <w:tab w:val="left" w:pos="2880"/>
        </w:tabs>
        <w:spacing w:line="100" w:lineRule="atLeast"/>
        <w:ind w:left="1440"/>
        <w:rPr>
          <w:rFonts w:ascii="Source Code Pro" w:eastAsia="Courier New" w:hAnsi="Source Code Pro" w:cs="CG Times"/>
          <w:color w:val="010101"/>
        </w:rPr>
      </w:pPr>
      <w:r w:rsidRPr="00984475">
        <w:rPr>
          <w:rFonts w:ascii="Source Code Pro" w:eastAsia="Courier New" w:hAnsi="Source Code Pro" w:cs="CG Times"/>
          <w:color w:val="010101"/>
        </w:rPr>
        <w:t xml:space="preserve">The called routine puts the address of its own save area in </w:t>
      </w:r>
      <w:r w:rsidRPr="00984475">
        <w:rPr>
          <w:rFonts w:ascii="Source Code Pro" w:eastAsia="Courier New" w:hAnsi="Source Code Pro" w:cs="CG Times"/>
          <w:b/>
          <w:bCs/>
          <w:color w:val="010101"/>
        </w:rPr>
        <w:t>R13</w:t>
      </w:r>
      <w:r w:rsidRPr="00984475">
        <w:rPr>
          <w:rFonts w:ascii="Source Code Pro" w:eastAsia="Courier New" w:hAnsi="Source Code Pro" w:cs="CG Times"/>
          <w:color w:val="010101"/>
        </w:rPr>
        <w:t xml:space="preserve"> while it performs its function.</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5"/>
        </w:numPr>
        <w:tabs>
          <w:tab w:val="left" w:pos="2880"/>
        </w:tabs>
        <w:spacing w:line="100" w:lineRule="atLeast"/>
        <w:ind w:left="1440"/>
        <w:rPr>
          <w:rFonts w:ascii="Source Code Pro" w:eastAsia="Courier New" w:hAnsi="Source Code Pro" w:cs="CG Times"/>
          <w:color w:val="010101"/>
        </w:rPr>
      </w:pPr>
      <w:r w:rsidRPr="00984475">
        <w:rPr>
          <w:rFonts w:ascii="Source Code Pro" w:eastAsia="Courier New" w:hAnsi="Source Code Pro" w:cs="CG Times"/>
          <w:color w:val="010101"/>
        </w:rPr>
        <w:t xml:space="preserve">On return from the called routine the address of the calling routine's save area is restored in </w:t>
      </w:r>
      <w:r w:rsidRPr="00984475">
        <w:rPr>
          <w:rFonts w:ascii="Source Code Pro" w:eastAsia="Courier New" w:hAnsi="Source Code Pro" w:cs="CG Times"/>
          <w:b/>
          <w:bCs/>
          <w:color w:val="010101"/>
        </w:rPr>
        <w:t>R13</w:t>
      </w:r>
      <w:r w:rsidRPr="0098447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Register 14</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 xml:space="preserve">On entry to the called routine </w:t>
      </w:r>
      <w:r w:rsidRPr="00984475">
        <w:rPr>
          <w:rFonts w:ascii="Source Code Pro" w:eastAsia="Courier New" w:hAnsi="Source Code Pro" w:cs="CG Times"/>
          <w:b/>
          <w:bCs/>
          <w:color w:val="010101"/>
        </w:rPr>
        <w:t>R14</w:t>
      </w:r>
      <w:r w:rsidRPr="00984475">
        <w:rPr>
          <w:rFonts w:ascii="Source Code Pro" w:eastAsia="Courier New" w:hAnsi="Source Code Pro" w:cs="CG Times"/>
          <w:color w:val="010101"/>
        </w:rPr>
        <w:t xml:space="preserve"> contains the address of the instruction in the calling routine to which control will be transferred on return from the called routine.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Register 15</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 xml:space="preserve">On entry to the called routine </w:t>
      </w:r>
      <w:r w:rsidRPr="00984475">
        <w:rPr>
          <w:rFonts w:ascii="Source Code Pro" w:eastAsia="Courier New" w:hAnsi="Source Code Pro" w:cs="CG Times"/>
          <w:b/>
          <w:bCs/>
          <w:color w:val="010101"/>
        </w:rPr>
        <w:t>R15</w:t>
      </w:r>
      <w:r w:rsidRPr="00984475">
        <w:rPr>
          <w:rFonts w:ascii="Source Code Pro" w:eastAsia="Courier New" w:hAnsi="Source Code Pro" w:cs="CG Times"/>
          <w:color w:val="010101"/>
        </w:rPr>
        <w:t xml:space="preserve"> contains the  address of the entry point in the called program.  Upon exit from a subroutine </w:t>
      </w:r>
      <w:r w:rsidRPr="00984475">
        <w:rPr>
          <w:rFonts w:ascii="Source Code Pro" w:eastAsia="Courier New" w:hAnsi="Source Code Pro" w:cs="CG Times"/>
          <w:b/>
          <w:bCs/>
          <w:color w:val="010101"/>
        </w:rPr>
        <w:t>R15</w:t>
      </w:r>
      <w:r w:rsidRPr="00984475">
        <w:rPr>
          <w:rFonts w:ascii="Source Code Pro" w:eastAsia="Courier New" w:hAnsi="Source Code Pro" w:cs="CG Times"/>
          <w:color w:val="010101"/>
        </w:rPr>
        <w:t xml:space="preserve"> may also be used to pass a </w:t>
      </w:r>
      <w:r w:rsidRPr="00984475">
        <w:rPr>
          <w:rFonts w:ascii="Source Code Pro" w:eastAsia="Courier New" w:hAnsi="Source Code Pro" w:cs="CG Times"/>
          <w:color w:val="010101"/>
          <w:u w:val="single"/>
        </w:rPr>
        <w:t>return code</w:t>
      </w:r>
      <w:r w:rsidRPr="00984475">
        <w:rPr>
          <w:rFonts w:ascii="Source Code Pro" w:eastAsia="Courier New" w:hAnsi="Source Code Pro" w:cs="CG Times"/>
          <w:color w:val="010101"/>
        </w:rPr>
        <w:t xml:space="preserve"> back to the  calling routine indicating the success or failure of the subroutine.</w:t>
      </w:r>
    </w:p>
    <w:p w:rsidR="0052205F" w:rsidRPr="00984475" w:rsidRDefault="0052205F">
      <w:pPr>
        <w:spacing w:line="100" w:lineRule="atLeast"/>
        <w:rPr>
          <w:rFonts w:ascii="Source Code Pro" w:eastAsia="Courier New" w:hAnsi="Source Code Pro" w:cs="CG Times"/>
          <w:color w:val="010101"/>
        </w:rPr>
      </w:pPr>
    </w:p>
    <w:p w:rsidR="0052205F" w:rsidRPr="00653B5F" w:rsidRDefault="0052205F">
      <w:pPr>
        <w:spacing w:line="100" w:lineRule="atLeast"/>
        <w:jc w:val="center"/>
        <w:rPr>
          <w:rFonts w:ascii="Source Code Pro" w:eastAsia="Courier New" w:hAnsi="Source Code Pro" w:cs="CG Times"/>
          <w:b/>
          <w:i/>
          <w:color w:val="010101"/>
          <w:sz w:val="28"/>
          <w:szCs w:val="28"/>
        </w:rPr>
      </w:pPr>
      <w:r w:rsidRPr="00653B5F">
        <w:rPr>
          <w:rFonts w:ascii="Source Code Pro" w:eastAsia="Courier New" w:hAnsi="Source Code Pro" w:cs="CG Times"/>
          <w:b/>
          <w:i/>
          <w:color w:val="010101"/>
          <w:sz w:val="28"/>
          <w:szCs w:val="28"/>
        </w:rPr>
        <w:t>Coding Conventions</w:t>
      </w:r>
    </w:p>
    <w:p w:rsidR="00653B5F" w:rsidRDefault="00653B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On entry, a called routine may satisfy its responsibilities by using the following sequence of code.  It is normal practice to set up</w:t>
      </w:r>
      <w:r w:rsidRPr="00984475">
        <w:rPr>
          <w:rFonts w:ascii="Source Code Pro" w:eastAsia="Courier New" w:hAnsi="Source Code Pro" w:cs="CG Times"/>
          <w:b/>
          <w:bCs/>
          <w:color w:val="010101"/>
        </w:rPr>
        <w:t xml:space="preserve"> R12</w:t>
      </w:r>
      <w:r w:rsidRPr="00984475">
        <w:rPr>
          <w:rFonts w:ascii="Source Code Pro" w:eastAsia="Courier New" w:hAnsi="Source Code Pro" w:cs="CG Times"/>
          <w:color w:val="010101"/>
        </w:rPr>
        <w:t xml:space="preserve"> as the base register.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lastRenderedPageBreak/>
        <w:t>You should memorize the following sections of code, so that you need not spend a great deal of time thinking about them each time you use them.  In addition you should understand them, since other installations may use slight variations on them, and since you will  need to interpret (not just regurgitate) them on exams and quizzes.</w:t>
      </w:r>
    </w:p>
    <w:p w:rsidR="0052205F" w:rsidRPr="00984475" w:rsidRDefault="0052205F">
      <w:pPr>
        <w:pStyle w:val="Heading2"/>
        <w:pageBreakBefore/>
        <w:tabs>
          <w:tab w:val="left" w:pos="0"/>
        </w:tabs>
        <w:jc w:val="center"/>
        <w:rPr>
          <w:rFonts w:ascii="Source Code Pro" w:hAnsi="Source Code Pro" w:cs="CG Times"/>
          <w:color w:val="010101"/>
          <w:sz w:val="24"/>
          <w:szCs w:val="24"/>
        </w:rPr>
      </w:pPr>
      <w:bookmarkStart w:id="30" w:name="_Toc423873764"/>
      <w:r w:rsidRPr="00984475">
        <w:rPr>
          <w:rFonts w:ascii="Source Code Pro" w:hAnsi="Source Code Pro" w:cs="CG Times"/>
          <w:color w:val="010101"/>
        </w:rPr>
        <w:lastRenderedPageBreak/>
        <w:t>Entry Linkage</w:t>
      </w:r>
      <w:bookmarkEnd w:id="30"/>
      <w:r w:rsidRPr="00984475">
        <w:rPr>
          <w:rFonts w:ascii="Source Code Pro" w:hAnsi="Source Code Pro" w:cs="CG Times"/>
          <w:color w:val="010101"/>
          <w:sz w:val="24"/>
          <w:szCs w:val="24"/>
        </w:rPr>
        <w:t xml:space="preserve">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Upon entry to any routine (including the main routine) the following code should appear.  Standard linkages are also described in your text in chapter 6.</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1</w:t>
      </w: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rtnname  CSECT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2                 STM   14,12,12(13)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3                 LR    12,15</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4                 USING rtnname,12</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5                 LA    14,savearea     * note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6                 ST    13,4(,14)</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7                 ST    14,8(,13)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8                 LR    13,14</w:t>
      </w:r>
    </w:p>
    <w:p w:rsidR="0052205F" w:rsidRPr="00984475" w:rsidRDefault="0052205F">
      <w:pPr>
        <w:spacing w:line="100" w:lineRule="atLeast"/>
        <w:rPr>
          <w:rFonts w:ascii="Source Code Pro" w:eastAsia="Courier New" w:hAnsi="Source Code Pro" w:cs="CG Times"/>
          <w:b/>
          <w:bC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NOTE:</w:t>
      </w: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savearea</w:t>
      </w:r>
      <w:r w:rsidRPr="00984475">
        <w:rPr>
          <w:rFonts w:ascii="Source Code Pro" w:eastAsia="Courier New" w:hAnsi="Source Code Pro" w:cs="CG Times"/>
          <w:color w:val="010101"/>
        </w:rPr>
        <w:t xml:space="preserve"> will be defined in the storage area as 18 fullwords.</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Each routine must have a unique name and a CSECT statement.</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called routine must first store all registers in the save area reserved by the calling routine.  Remember that the calling routine set up the save area and pointed R13 to it before invoking this routine.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R15 will not be used as a base register since it has other usages.  Instead, R12 will be used as the base register.  This statement puts the address of the routine in R12.  (remember that R15 already has the address of the routine)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This statement will establish addressability for the routine, so that the labels can be converted to explicit addresses.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Puts the address of the 18 fullword savearea into R14.  Remember, we cannot put the savearea address into R13 just yet, because we have not saved its' contents.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This statement fills in the backward pointer.</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This statement fills in the forward pointer.</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The location of the current routine's save area is now put into R13, so that any other subroutines may be called (if necessary).  </w:t>
      </w:r>
      <w:r w:rsidRPr="00984475">
        <w:rPr>
          <w:rFonts w:ascii="Source Code Pro" w:eastAsia="Courier New" w:hAnsi="Source Code Pro" w:cs="CG Times"/>
          <w:color w:val="010101"/>
        </w:rPr>
        <w:lastRenderedPageBreak/>
        <w:t>Remember that when a routine is called, R13 must contain the address of the calling routine's save area.</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2"/>
        <w:pageBreakBefore/>
        <w:tabs>
          <w:tab w:val="left" w:pos="0"/>
        </w:tabs>
        <w:jc w:val="center"/>
        <w:rPr>
          <w:rFonts w:ascii="Source Code Pro" w:hAnsi="Source Code Pro"/>
        </w:rPr>
      </w:pPr>
      <w:bookmarkStart w:id="31" w:name="_Toc423873765"/>
      <w:r w:rsidRPr="00984475">
        <w:rPr>
          <w:rFonts w:ascii="Source Code Pro" w:hAnsi="Source Code Pro"/>
        </w:rPr>
        <w:lastRenderedPageBreak/>
        <w:t>Exit Linkage Method 1</w:t>
      </w:r>
      <w:bookmarkEnd w:id="31"/>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To exit a routine (return to the calling routine), the following code should be used:</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1              L     13,4(,13)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2              LM    14,12,12(13)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3              BR    14</w:t>
      </w:r>
    </w:p>
    <w:p w:rsidR="0052205F" w:rsidRPr="00984475" w:rsidRDefault="0052205F">
      <w:pPr>
        <w:spacing w:line="100" w:lineRule="atLeast"/>
        <w:rPr>
          <w:rFonts w:ascii="Source Code Pro" w:eastAsia="Courier New" w:hAnsi="Source Code Pro" w:cs="CG Times"/>
          <w:b/>
          <w:bCs/>
          <w:color w:val="010101"/>
        </w:rPr>
      </w:pPr>
      <w:r w:rsidRPr="00984475">
        <w:rPr>
          <w:rFonts w:ascii="Source Code Pro" w:eastAsia="Courier New" w:hAnsi="Source Code Pro" w:cs="CG Times"/>
          <w:b/>
          <w:bCs/>
          <w:color w:val="010101"/>
        </w:rPr>
        <w:t xml:space="preserve">    </w:t>
      </w:r>
    </w:p>
    <w:p w:rsidR="0052205F" w:rsidRPr="00984475" w:rsidRDefault="0052205F" w:rsidP="00AD78B2">
      <w:pPr>
        <w:numPr>
          <w:ilvl w:val="0"/>
          <w:numId w:val="27"/>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This regains the location of the calling routine's save area, restoring R13 to the value it had when the correct routine was entered.  Remember that R13 points to the current  routine's save area, and the second word of that save area points to the caller's save area.  So that backward pointer (4 off of R13) can be accessed to restore R13.</w:t>
      </w: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AD78B2">
      <w:pPr>
        <w:numPr>
          <w:ilvl w:val="0"/>
          <w:numId w:val="27"/>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This restores all of the other registers from the save area. It is the reverse of statement #2 in the entry code previously discussed.  (If R15 is used to pass back a return code - indicating the success or failure of the routine - it should not be restored.  In such a case, two statements will be required here, one to load R14 and one to load R0-R12).</w:t>
      </w: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AD78B2">
      <w:pPr>
        <w:numPr>
          <w:ilvl w:val="0"/>
          <w:numId w:val="27"/>
        </w:numPr>
        <w:tabs>
          <w:tab w:val="left" w:pos="1440"/>
        </w:tabs>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Finally R14, containing the location of the next instruction to execute upon return to the calling routine, is used to return to the calling routine.</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393E19" w:rsidRDefault="0052205F">
      <w:pPr>
        <w:spacing w:line="100" w:lineRule="atLeast"/>
        <w:jc w:val="center"/>
        <w:rPr>
          <w:rFonts w:ascii="Source Code Pro" w:eastAsia="Courier New" w:hAnsi="Source Code Pro" w:cs="CG Times"/>
          <w:b/>
          <w:i/>
          <w:color w:val="010101"/>
          <w:sz w:val="28"/>
          <w:szCs w:val="28"/>
        </w:rPr>
      </w:pPr>
      <w:r w:rsidRPr="00393E19">
        <w:rPr>
          <w:rFonts w:ascii="Source Code Pro" w:eastAsia="Courier New" w:hAnsi="Source Code Pro" w:cs="CG Times"/>
          <w:b/>
          <w:i/>
          <w:color w:val="010101"/>
          <w:sz w:val="28"/>
          <w:szCs w:val="28"/>
        </w:rPr>
        <w:t>Exit Linkage Method 2 (Uncommon)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For use when passing a return code (through register 15) and a value (through register 0).</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1              L     13,4(,13)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2              L     14,12(,13)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3              LM    1,12,24(13)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4              BR    14</w:t>
      </w:r>
    </w:p>
    <w:p w:rsidR="0052205F" w:rsidRPr="00984475" w:rsidRDefault="0052205F">
      <w:pPr>
        <w:spacing w:line="100" w:lineRule="atLeast"/>
        <w:rPr>
          <w:rFonts w:ascii="Source Code Pro" w:eastAsia="Courier New" w:hAnsi="Source Code Pro" w:cs="CG Times"/>
          <w:color w:val="010101"/>
        </w:rPr>
      </w:pPr>
    </w:p>
    <w:p w:rsidR="0052205F" w:rsidRPr="00393E19" w:rsidRDefault="0052205F">
      <w:pPr>
        <w:spacing w:line="100" w:lineRule="atLeast"/>
        <w:jc w:val="center"/>
        <w:rPr>
          <w:rFonts w:ascii="Source Code Pro" w:eastAsia="Courier New" w:hAnsi="Source Code Pro" w:cs="CG Times"/>
          <w:b/>
          <w:i/>
          <w:color w:val="010101"/>
          <w:sz w:val="28"/>
          <w:szCs w:val="28"/>
        </w:rPr>
      </w:pPr>
      <w:r w:rsidRPr="00393E19">
        <w:rPr>
          <w:rFonts w:ascii="Source Code Pro" w:eastAsia="Courier New" w:hAnsi="Source Code Pro" w:cs="CG Times"/>
          <w:b/>
          <w:i/>
          <w:color w:val="010101"/>
          <w:sz w:val="28"/>
          <w:szCs w:val="28"/>
        </w:rPr>
        <w:t>Exit Linkage Method 3</w:t>
      </w:r>
      <w:r w:rsidR="00393E19">
        <w:rPr>
          <w:rFonts w:ascii="Source Code Pro" w:eastAsia="Courier New" w:hAnsi="Source Code Pro" w:cs="CG Times"/>
          <w:b/>
          <w:i/>
          <w:color w:val="010101"/>
          <w:sz w:val="28"/>
          <w:szCs w:val="28"/>
        </w:rPr>
        <w:t xml:space="preserve"> (Common)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For use when passing a return code (through register 15).</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1              L     13,4(,13)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lastRenderedPageBreak/>
        <w:t xml:space="preserve">    2              L     14,12(,13)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3              LM    0,12,20(13)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4              BR    14</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jc w:val="center"/>
        <w:rPr>
          <w:rFonts w:ascii="Source Code Pro" w:eastAsia="Courier New" w:hAnsi="Source Code Pro" w:cs="CG Times"/>
          <w:color w:val="010101"/>
          <w:sz w:val="28"/>
          <w:szCs w:val="28"/>
        </w:rPr>
      </w:pPr>
      <w:r w:rsidRPr="00984475">
        <w:rPr>
          <w:rFonts w:ascii="Source Code Pro" w:eastAsia="Courier New" w:hAnsi="Source Code Pro" w:cs="CG Times"/>
          <w:color w:val="010101"/>
          <w:sz w:val="28"/>
          <w:szCs w:val="28"/>
        </w:rPr>
        <w:t>Exit Linkage Method 4 (Uncommon)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For use when passing a value (through register 0).</w:t>
      </w:r>
    </w:p>
    <w:p w:rsidR="0052205F" w:rsidRPr="00984475" w:rsidRDefault="0052205F">
      <w:pPr>
        <w:spacing w:line="100" w:lineRule="atLeast"/>
        <w:rPr>
          <w:rFonts w:ascii="Source Code Pro" w:eastAsia="Courier New" w:hAnsi="Source Code Pro" w:cs="CG Times"/>
          <w:b/>
          <w:bCs/>
          <w:color w:val="010101"/>
        </w:rPr>
      </w:pPr>
      <w:r w:rsidRPr="00984475">
        <w:rPr>
          <w:rFonts w:ascii="Source Code Pro" w:eastAsia="Courier New" w:hAnsi="Source Code Pro" w:cs="CG Times"/>
          <w:b/>
          <w:bC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1              L     13,4(,13)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2              LM    14,15,12(13)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3              LM    1,12,24(13)</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4              BR    14</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sz w:val="36"/>
          <w:szCs w:val="36"/>
        </w:rPr>
      </w:pPr>
      <w:r w:rsidRPr="00984475">
        <w:rPr>
          <w:rFonts w:ascii="Source Code Pro" w:eastAsia="Courier New" w:hAnsi="Source Code Pro" w:cs="CG Times"/>
          <w:b/>
          <w:bCs/>
          <w:color w:val="010101"/>
          <w:u w:val="single"/>
        </w:rPr>
        <w:t>NOTE:</w:t>
      </w:r>
      <w:r w:rsidRPr="00984475">
        <w:rPr>
          <w:rFonts w:ascii="Source Code Pro" w:eastAsia="Courier New" w:hAnsi="Source Code Pro" w:cs="CG Times"/>
          <w:color w:val="010101"/>
        </w:rPr>
        <w:tab/>
        <w:t>The Operating System (MVS) itself follows standard linkage conventions when it passes control to a user main program (which is viewed as an external subroutine as far as the operating  system is concerned).</w:t>
      </w:r>
    </w:p>
    <w:p w:rsidR="0052205F" w:rsidRPr="00984475" w:rsidRDefault="0052205F">
      <w:pPr>
        <w:pStyle w:val="Heading2"/>
        <w:pageBreakBefore/>
        <w:tabs>
          <w:tab w:val="left" w:pos="0"/>
        </w:tabs>
        <w:jc w:val="center"/>
        <w:rPr>
          <w:rFonts w:ascii="Source Code Pro" w:hAnsi="Source Code Pro"/>
        </w:rPr>
      </w:pPr>
      <w:bookmarkStart w:id="32" w:name="_Toc423873766"/>
      <w:r w:rsidRPr="00984475">
        <w:rPr>
          <w:rFonts w:ascii="Source Code Pro" w:hAnsi="Source Code Pro"/>
        </w:rPr>
        <w:lastRenderedPageBreak/>
        <w:t>Calling External Subroutines</w:t>
      </w:r>
      <w:bookmarkEnd w:id="32"/>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In order to call a subroutine, we need to know its address in our program.  The problem is, when you code and assemble your program, you don't know where the subroutine is.</w:t>
      </w:r>
    </w:p>
    <w:p w:rsidR="0052205F" w:rsidRPr="00984475" w:rsidRDefault="0052205F" w:rsidP="00653B5F">
      <w:pPr>
        <w:spacing w:line="100" w:lineRule="atLeast"/>
        <w:jc w:val="both"/>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We can't use type A address data (A-data) because these addresses </w:t>
      </w:r>
      <w:r w:rsidRPr="00984475">
        <w:rPr>
          <w:rFonts w:ascii="Source Code Pro" w:eastAsia="Courier New" w:hAnsi="Source Code Pro" w:cs="CG Times"/>
          <w:b/>
          <w:bCs/>
          <w:color w:val="010101"/>
        </w:rPr>
        <w:t>must</w:t>
      </w:r>
      <w:r w:rsidRPr="00984475">
        <w:rPr>
          <w:rFonts w:ascii="Source Code Pro" w:eastAsia="Courier New" w:hAnsi="Source Code Pro" w:cs="CG Times"/>
          <w:color w:val="010101"/>
        </w:rPr>
        <w:t xml:space="preserve"> be resolved at assembly time and an external subroutine may be maintained separately and  may reside in the object module library.</w:t>
      </w:r>
    </w:p>
    <w:p w:rsidR="0052205F" w:rsidRPr="00984475" w:rsidRDefault="0052205F" w:rsidP="00653B5F">
      <w:pPr>
        <w:spacing w:line="100" w:lineRule="atLeast"/>
        <w:jc w:val="both"/>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Type </w:t>
      </w:r>
      <w:r w:rsidRPr="00984475">
        <w:rPr>
          <w:rFonts w:ascii="Source Code Pro" w:eastAsia="Courier New" w:hAnsi="Source Code Pro" w:cs="CG Times"/>
          <w:b/>
          <w:bCs/>
          <w:color w:val="010101"/>
        </w:rPr>
        <w:t>V</w:t>
      </w:r>
      <w:r w:rsidRPr="00984475">
        <w:rPr>
          <w:rFonts w:ascii="Source Code Pro" w:eastAsia="Courier New" w:hAnsi="Source Code Pro" w:cs="CG Times"/>
          <w:color w:val="010101"/>
        </w:rPr>
        <w:t xml:space="preserve"> address data (V-data) solves this problem.  The value generated at assembly time will appear to be a fullword of zero.  Then the address of the subroutine will be filled in by the loader when the executable program is constructed in memory.  Also, note that the use of V-data in a DC will not produce the address of the routine during assembly time, as shown below.</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000000   SUBADDR   DC    V(SUBRTN)</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is generated.  But by execution time, this will                    have been filled in.</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L      15,=V(SUBRTN)</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BALR   14,15</w:t>
      </w:r>
    </w:p>
    <w:p w:rsidR="0052205F" w:rsidRPr="00984475" w:rsidRDefault="0052205F">
      <w:pPr>
        <w:spacing w:line="100" w:lineRule="atLeast"/>
        <w:rPr>
          <w:rFonts w:ascii="Source Code Pro" w:eastAsia="Courier New" w:hAnsi="Source Code Pro" w:cs="Courier New"/>
          <w:b/>
          <w:bCs/>
          <w:color w:val="010101"/>
        </w:rPr>
      </w:pPr>
    </w:p>
    <w:p w:rsidR="0052205F" w:rsidRPr="00984475" w:rsidRDefault="0052205F">
      <w:pPr>
        <w:spacing w:line="100" w:lineRule="atLeast"/>
        <w:rPr>
          <w:rFonts w:ascii="Source Code Pro" w:eastAsia="Courier New" w:hAnsi="Source Code Pro" w:cs="Courier New"/>
          <w:b/>
          <w:bC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NOTE</w:t>
      </w:r>
      <w:r w:rsidRPr="00984475">
        <w:rPr>
          <w:rFonts w:ascii="Source Code Pro" w:eastAsia="Courier New" w:hAnsi="Source Code Pro" w:cs="CG Times"/>
          <w:color w:val="010101"/>
        </w:rPr>
        <w:t>: these two lines of code fulfill our standard linkage requirements: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R15</w:t>
      </w:r>
      <w:r w:rsidRPr="00984475">
        <w:rPr>
          <w:rFonts w:ascii="Source Code Pro" w:eastAsia="Courier New" w:hAnsi="Source Code Pro" w:cs="CG Times"/>
          <w:color w:val="010101"/>
        </w:rPr>
        <w:t xml:space="preserve"> contains the address of the subroutine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R14</w:t>
      </w:r>
      <w:r w:rsidRPr="00984475">
        <w:rPr>
          <w:rFonts w:ascii="Source Code Pro" w:eastAsia="Courier New" w:hAnsi="Source Code Pro" w:cs="CG Times"/>
          <w:color w:val="010101"/>
        </w:rPr>
        <w:t xml:space="preserve"> contains the address to return to (in the calling routine).</w:t>
      </w:r>
    </w:p>
    <w:p w:rsidR="0052205F" w:rsidRPr="00984475" w:rsidRDefault="0052205F">
      <w:pPr>
        <w:spacing w:line="100" w:lineRule="atLeast"/>
        <w:rPr>
          <w:rFonts w:ascii="Source Code Pro" w:eastAsia="Courier New" w:hAnsi="Source Code Pro" w:cs="CG Times"/>
          <w:color w:val="010101"/>
        </w:rPr>
      </w:pPr>
    </w:p>
    <w:p w:rsidR="0052205F" w:rsidRPr="00653B5F" w:rsidRDefault="0052205F">
      <w:pPr>
        <w:spacing w:line="100" w:lineRule="atLeast"/>
        <w:jc w:val="center"/>
        <w:rPr>
          <w:rFonts w:ascii="Source Code Pro" w:eastAsia="Courier New" w:hAnsi="Source Code Pro" w:cs="CG Times"/>
          <w:color w:val="010101"/>
          <w:sz w:val="28"/>
          <w:szCs w:val="28"/>
        </w:rPr>
      </w:pPr>
    </w:p>
    <w:p w:rsidR="0052205F" w:rsidRPr="00653B5F" w:rsidRDefault="0052205F">
      <w:pPr>
        <w:pageBreakBefore/>
        <w:spacing w:line="100" w:lineRule="atLeast"/>
        <w:jc w:val="center"/>
        <w:rPr>
          <w:rFonts w:ascii="Source Code Pro" w:eastAsia="Courier New" w:hAnsi="Source Code Pro" w:cs="CG Times"/>
          <w:b/>
          <w:i/>
          <w:color w:val="010101"/>
          <w:sz w:val="28"/>
          <w:szCs w:val="28"/>
        </w:rPr>
      </w:pPr>
      <w:r w:rsidRPr="00653B5F">
        <w:rPr>
          <w:rFonts w:ascii="Source Code Pro" w:eastAsia="Courier New" w:hAnsi="Source Code Pro" w:cs="CG Times"/>
          <w:b/>
          <w:i/>
          <w:color w:val="010101"/>
          <w:sz w:val="28"/>
          <w:szCs w:val="28"/>
        </w:rPr>
        <w:lastRenderedPageBreak/>
        <w:t>Calling External Subroutines - Examples</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following examples illustrate typical sequences of code which can be used to pass control to another routine.</w:t>
      </w:r>
    </w:p>
    <w:p w:rsidR="0052205F" w:rsidRPr="00984475" w:rsidRDefault="0052205F">
      <w:pPr>
        <w:spacing w:line="100" w:lineRule="atLeast"/>
        <w:rPr>
          <w:rFonts w:ascii="Source Code Pro" w:eastAsia="Courier New" w:hAnsi="Source Code Pro" w:cs="CG Times"/>
          <w:color w:val="010101"/>
        </w:rPr>
      </w:pPr>
    </w:p>
    <w:p w:rsidR="0052205F" w:rsidRPr="00393E19" w:rsidRDefault="0052205F">
      <w:pPr>
        <w:spacing w:line="100" w:lineRule="atLeast"/>
        <w:rPr>
          <w:rFonts w:ascii="Source Code Pro" w:eastAsia="Courier New" w:hAnsi="Source Code Pro" w:cs="CG Times"/>
          <w:b/>
          <w:color w:val="010101"/>
        </w:rPr>
      </w:pPr>
      <w:r w:rsidRPr="00393E19">
        <w:rPr>
          <w:rFonts w:ascii="Source Code Pro" w:eastAsia="Courier New" w:hAnsi="Source Code Pro" w:cs="CG Times"/>
          <w:b/>
          <w:color w:val="010101"/>
        </w:rPr>
        <w:t>Sequence 1:</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1,PARMLIST     points R1 at parameter address</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list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     15,=V(SUBRTN)  put address of entry point of</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subroutine in R15.</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BALR  14,15          Pass control to routine</w:t>
      </w:r>
    </w:p>
    <w:p w:rsidR="00393E19" w:rsidRDefault="00393E19">
      <w:pPr>
        <w:spacing w:line="100" w:lineRule="atLeast"/>
        <w:rPr>
          <w:rFonts w:ascii="Source Code Pro" w:eastAsia="Courier New" w:hAnsi="Source Code Pro" w:cs="Courier New"/>
          <w:b/>
          <w:bCs/>
          <w:color w:val="010101"/>
        </w:rPr>
      </w:pPr>
      <w:r>
        <w:rPr>
          <w:rFonts w:ascii="Source Code Pro" w:eastAsia="Courier New" w:hAnsi="Source Code Pro" w:cs="Courier New"/>
          <w:b/>
          <w:bCs/>
          <w:color w:val="010101"/>
        </w:rPr>
        <w:t xml:space="preserve">         .</w:t>
      </w:r>
      <w:r w:rsidR="0052205F" w:rsidRPr="00984475">
        <w:rPr>
          <w:rFonts w:ascii="Source Code Pro" w:eastAsia="Courier New" w:hAnsi="Source Code Pro" w:cs="Courier New"/>
          <w:b/>
          <w:bC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PARMLIST DC    A(INPUT)       parameter address list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DC    A(RESULT)      </w:t>
      </w:r>
    </w:p>
    <w:p w:rsidR="00393E19"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INPUT    DC    F'10'          some input to subroutine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RESULT   DS    F              subroutine can put results here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w:t>
      </w:r>
    </w:p>
    <w:p w:rsidR="00B30B6D" w:rsidRDefault="00B30B6D">
      <w:pPr>
        <w:spacing w:line="100" w:lineRule="atLeast"/>
        <w:rPr>
          <w:rFonts w:ascii="Source Code Pro" w:eastAsia="Courier New" w:hAnsi="Source Code Pro" w:cs="CG Times"/>
          <w:b/>
          <w:color w:val="010101"/>
        </w:rPr>
      </w:pPr>
    </w:p>
    <w:p w:rsidR="0052205F" w:rsidRPr="00393E19" w:rsidRDefault="0052205F">
      <w:pPr>
        <w:spacing w:line="100" w:lineRule="atLeast"/>
        <w:rPr>
          <w:rFonts w:ascii="Source Code Pro" w:eastAsia="Courier New" w:hAnsi="Source Code Pro" w:cs="CG Times"/>
          <w:b/>
          <w:color w:val="010101"/>
        </w:rPr>
      </w:pPr>
      <w:r w:rsidRPr="00393E19">
        <w:rPr>
          <w:rFonts w:ascii="Source Code Pro" w:eastAsia="Courier New" w:hAnsi="Source Code Pro" w:cs="CG Times"/>
          <w:b/>
          <w:color w:val="010101"/>
        </w:rPr>
        <w:t>Sequence 2:</w:t>
      </w:r>
    </w:p>
    <w:p w:rsidR="00B30B6D" w:rsidRDefault="00B30B6D">
      <w:pPr>
        <w:spacing w:line="100" w:lineRule="atLeast"/>
        <w:rPr>
          <w:rFonts w:ascii="Source Code Pro" w:eastAsia="Courier New" w:hAnsi="Source Code Pro" w:cs="Courier New"/>
          <w:b/>
          <w:bC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1,=A(INPUT,RESULT)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Point R1 at parameter address list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     15,SUBADR     Put address of entry point of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subroutine in R15.</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BALR  14,15         Pass control to routine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SUBADR   DC    V(SUBRTN)</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INPUT    DC    F'10'         some input to subroutine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RESULT   DS    F             subroutine can put results here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Now we can discuss how pass and retrieve from parameter lists!!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2"/>
        <w:pageBreakBefore/>
        <w:tabs>
          <w:tab w:val="left" w:pos="0"/>
        </w:tabs>
        <w:jc w:val="center"/>
        <w:rPr>
          <w:rFonts w:ascii="Source Code Pro" w:hAnsi="Source Code Pro"/>
        </w:rPr>
      </w:pPr>
      <w:bookmarkStart w:id="33" w:name="_Toc423873767"/>
      <w:r w:rsidRPr="00984475">
        <w:rPr>
          <w:rFonts w:ascii="Source Code Pro" w:hAnsi="Source Code Pro"/>
        </w:rPr>
        <w:lastRenderedPageBreak/>
        <w:t>Parameter Lists and Passing Parameters</w:t>
      </w:r>
      <w:bookmarkEnd w:id="33"/>
    </w:p>
    <w:p w:rsidR="0052205F" w:rsidRPr="00984475" w:rsidRDefault="0052205F">
      <w:pPr>
        <w:spacing w:line="100" w:lineRule="atLeast"/>
        <w:rPr>
          <w:rFonts w:ascii="Source Code Pro" w:eastAsia="Courier New" w:hAnsi="Source Code Pro" w:cs="CG Times"/>
          <w:b/>
          <w:bCs/>
          <w:color w:val="010101"/>
        </w:rPr>
      </w:pPr>
    </w:p>
    <w:p w:rsidR="0052205F" w:rsidRPr="00984475" w:rsidRDefault="0052205F">
      <w:pPr>
        <w:spacing w:line="100" w:lineRule="atLeast"/>
        <w:rPr>
          <w:rFonts w:ascii="Source Code Pro" w:eastAsia="Courier New" w:hAnsi="Source Code Pro" w:cs="CG Times"/>
          <w:b/>
          <w:bCs/>
          <w:color w:val="010101"/>
        </w:rPr>
      </w:pPr>
      <w:r w:rsidRPr="00984475">
        <w:rPr>
          <w:rFonts w:ascii="Source Code Pro" w:eastAsia="Courier New" w:hAnsi="Source Code Pro" w:cs="CG Times"/>
          <w:b/>
          <w:bCs/>
          <w:color w:val="010101"/>
        </w:rPr>
        <w:t>Parameter Lists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The information sent to the subroutines is referred to as parameters. You have been passing information to the subroutines in registers.  For example when calling a routine for building a table you might put a table address in </w:t>
      </w:r>
      <w:r w:rsidRPr="00984475">
        <w:rPr>
          <w:rFonts w:ascii="Source Code Pro" w:eastAsia="Courier New" w:hAnsi="Source Code Pro" w:cs="CG Times"/>
          <w:b/>
          <w:bCs/>
          <w:color w:val="010101"/>
        </w:rPr>
        <w:t>R2</w:t>
      </w:r>
      <w:r w:rsidRPr="00984475">
        <w:rPr>
          <w:rFonts w:ascii="Source Code Pro" w:eastAsia="Courier New" w:hAnsi="Source Code Pro" w:cs="CG Times"/>
          <w:color w:val="010101"/>
        </w:rPr>
        <w:t xml:space="preserve">, input area address in </w:t>
      </w:r>
      <w:r w:rsidRPr="00984475">
        <w:rPr>
          <w:rFonts w:ascii="Source Code Pro" w:eastAsia="Courier New" w:hAnsi="Source Code Pro" w:cs="CG Times"/>
          <w:b/>
          <w:bCs/>
          <w:color w:val="010101"/>
        </w:rPr>
        <w:t>R3</w:t>
      </w:r>
      <w:r w:rsidRPr="00984475">
        <w:rPr>
          <w:rFonts w:ascii="Source Code Pro" w:eastAsia="Courier New" w:hAnsi="Source Code Pro" w:cs="CG Times"/>
          <w:color w:val="010101"/>
        </w:rPr>
        <w:t xml:space="preserve">, end of table (next available entry) in </w:t>
      </w:r>
      <w:r w:rsidRPr="00984475">
        <w:rPr>
          <w:rFonts w:ascii="Source Code Pro" w:eastAsia="Courier New" w:hAnsi="Source Code Pro" w:cs="CG Times"/>
          <w:b/>
          <w:bCs/>
          <w:color w:val="010101"/>
        </w:rPr>
        <w:t>R4</w:t>
      </w:r>
      <w:r w:rsidRPr="00984475">
        <w:rPr>
          <w:rFonts w:ascii="Source Code Pro" w:eastAsia="Courier New" w:hAnsi="Source Code Pro" w:cs="CG Times"/>
          <w:color w:val="010101"/>
        </w:rPr>
        <w:t xml:space="preserve"> etc. (here address of table, address of input area, and address of end of table storage area are the three parameters).</w:t>
      </w:r>
    </w:p>
    <w:p w:rsidR="0052205F" w:rsidRPr="00984475" w:rsidRDefault="0052205F" w:rsidP="00653B5F">
      <w:pPr>
        <w:spacing w:line="100" w:lineRule="atLeast"/>
        <w:jc w:val="both"/>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When working with an external subroutine which is maintained separately you cannot assume that the subroutine is using </w:t>
      </w:r>
      <w:r w:rsidRPr="00984475">
        <w:rPr>
          <w:rFonts w:ascii="Source Code Pro" w:eastAsia="Courier New" w:hAnsi="Source Code Pro" w:cs="CG Times"/>
          <w:b/>
          <w:bCs/>
          <w:color w:val="010101"/>
        </w:rPr>
        <w:t>R2</w:t>
      </w:r>
      <w:r w:rsidRPr="00984475">
        <w:rPr>
          <w:rFonts w:ascii="Source Code Pro" w:eastAsia="Courier New" w:hAnsi="Source Code Pro" w:cs="CG Times"/>
          <w:color w:val="010101"/>
        </w:rPr>
        <w:t xml:space="preserve"> for a table address and </w:t>
      </w:r>
      <w:r w:rsidRPr="00984475">
        <w:rPr>
          <w:rFonts w:ascii="Source Code Pro" w:eastAsia="Courier New" w:hAnsi="Source Code Pro" w:cs="CG Times"/>
          <w:b/>
          <w:bCs/>
          <w:color w:val="010101"/>
        </w:rPr>
        <w:t>R3</w:t>
      </w:r>
      <w:r w:rsidRPr="00984475">
        <w:rPr>
          <w:rFonts w:ascii="Source Code Pro" w:eastAsia="Courier New" w:hAnsi="Source Code Pro" w:cs="CG Times"/>
          <w:color w:val="010101"/>
        </w:rPr>
        <w:t xml:space="preserve"> for an input address etc.  Keeping these things in mind, a standard convention was developed.</w:t>
      </w:r>
    </w:p>
    <w:p w:rsidR="0052205F" w:rsidRPr="00984475" w:rsidRDefault="0052205F" w:rsidP="00653B5F">
      <w:pPr>
        <w:spacing w:line="100" w:lineRule="atLeast"/>
        <w:jc w:val="both"/>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Under these conventions all the addresses sent to a subroutine are placed in a separate storage area, called a parameter list. (</w:t>
      </w:r>
      <w:r w:rsidRPr="00984475">
        <w:rPr>
          <w:rFonts w:ascii="Source Code Pro" w:eastAsia="Courier New" w:hAnsi="Source Code Pro" w:cs="CG Times"/>
          <w:b/>
          <w:bCs/>
          <w:color w:val="010101"/>
        </w:rPr>
        <w:t>R1</w:t>
      </w:r>
      <w:r w:rsidRPr="00984475">
        <w:rPr>
          <w:rFonts w:ascii="Source Code Pro" w:eastAsia="Courier New" w:hAnsi="Source Code Pro" w:cs="CG Times"/>
          <w:color w:val="010101"/>
        </w:rPr>
        <w:t xml:space="preserve"> is made to point at that storage.)  When the control is transferred to the subroutine, it knows that all the necessary information is placed in a storage area where R1 is pointing.  Thus, it can pick all the necessary information from the parameter list. </w:t>
      </w:r>
    </w:p>
    <w:p w:rsidR="0052205F" w:rsidRPr="00984475" w:rsidRDefault="0052205F" w:rsidP="00653B5F">
      <w:pPr>
        <w:spacing w:line="100" w:lineRule="atLeast"/>
        <w:jc w:val="both"/>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You have to remember that when information is sent to a subroutine, the actual storage does not move. You are just informing the subroutine where the necessary things are located in the calling routine by providing addresses.</w:t>
      </w:r>
    </w:p>
    <w:p w:rsidR="0052205F" w:rsidRPr="00984475" w:rsidRDefault="0052205F" w:rsidP="00653B5F">
      <w:pPr>
        <w:spacing w:line="100" w:lineRule="atLeast"/>
        <w:jc w:val="both"/>
        <w:rPr>
          <w:rFonts w:ascii="Source Code Pro" w:eastAsia="Courier New" w:hAnsi="Source Code Pro" w:cs="CG Times"/>
          <w:color w:val="010101"/>
        </w:rPr>
      </w:pPr>
    </w:p>
    <w:p w:rsidR="0052205F" w:rsidRPr="00984475" w:rsidRDefault="0052205F" w:rsidP="00653B5F">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Your parameter list must be fully documented in the</w:t>
      </w:r>
      <w:r w:rsidRPr="00984475">
        <w:rPr>
          <w:rFonts w:ascii="Source Code Pro" w:eastAsia="Courier New" w:hAnsi="Source Code Pro" w:cs="CG Times"/>
          <w:b/>
          <w:bCs/>
          <w:color w:val="010101"/>
        </w:rPr>
        <w:t xml:space="preserve"> ENTRY CONDITIONS</w:t>
      </w:r>
      <w:r w:rsidRPr="00984475">
        <w:rPr>
          <w:rFonts w:ascii="Source Code Pro" w:eastAsia="Courier New" w:hAnsi="Source Code Pro" w:cs="CG Times"/>
          <w:color w:val="010101"/>
        </w:rPr>
        <w:t xml:space="preserve"> of your subroutine.  The parameter list must contain space for not only anything you pass to the subroutine, but ,also, for anything you need to return to the calling routine.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For example a parameter list might look like:</w:t>
      </w:r>
    </w:p>
    <w:p w:rsidR="0052205F" w:rsidRPr="00984475" w:rsidRDefault="0052205F">
      <w:pPr>
        <w:spacing w:line="100" w:lineRule="atLeast"/>
        <w:rPr>
          <w:rFonts w:ascii="Source Code Pro" w:eastAsia="Courier New" w:hAnsi="Source Code Pro" w:cs="CG Times"/>
          <w:b/>
          <w:bC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1,PLIST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     15,=V(BUILD)</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BALR  14,15</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PLIST    DC    A(TABLE,INPUT,@NAV,RESULT) &lt;-- PARAMETER LIST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@NAV     DC    A(TABLE)      Address of next available entry</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lastRenderedPageBreak/>
        <w:t>TABLE    DS    90F</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RESULT   DS    F</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INPUT    DS    CL80</w:t>
      </w:r>
    </w:p>
    <w:p w:rsidR="0052205F" w:rsidRPr="00984475" w:rsidRDefault="00AD78B2">
      <w:pPr>
        <w:spacing w:line="100" w:lineRule="atLeast"/>
        <w:rPr>
          <w:rFonts w:ascii="Source Code Pro" w:eastAsia="Courier New" w:hAnsi="Source Code Pro" w:cs="CG Times"/>
          <w:color w:val="010101"/>
        </w:rPr>
      </w:pPr>
      <w:r>
        <w:rPr>
          <w:rFonts w:ascii="Source Code Pro" w:eastAsia="Courier New" w:hAnsi="Source Code Pro" w:cs="CG Times"/>
          <w:color w:val="010101"/>
        </w:rPr>
        <w:t xml:space="preserve">Or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1,=A(TABLE,INPUT,@NAV,RESULT)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Or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2,TABLE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3,INPUT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4,@NAV</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5,RESULT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STM    2,5,PLIST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1,PLIST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PLIST    DS     4F</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Now let's receive the parameters inside the called subroutine: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BUILD     CSECT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Standard linkage    &lt;-- discussed in previous section</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LM    2,5,0(1)</w:t>
      </w:r>
      <w:r w:rsidRPr="00984475">
        <w:rPr>
          <w:rFonts w:ascii="Source Code Pro" w:eastAsia="Courier New" w:hAnsi="Source Code Pro" w:cs="Courier New"/>
          <w:color w:val="010101"/>
        </w:rPr>
        <w:t xml:space="preserve">      Get all the parameters at the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beginning of the program</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Now: </w:t>
      </w:r>
      <w:r w:rsidRPr="00984475">
        <w:rPr>
          <w:rFonts w:ascii="Source Code Pro" w:eastAsia="Courier New" w:hAnsi="Source Code Pro" w:cs="Courier New"/>
          <w:b/>
          <w:bCs/>
          <w:color w:val="010101"/>
        </w:rPr>
        <w:t>R2</w:t>
      </w:r>
      <w:r w:rsidRPr="00984475">
        <w:rPr>
          <w:rFonts w:ascii="Source Code Pro" w:eastAsia="Courier New" w:hAnsi="Source Code Pro" w:cs="Courier New"/>
          <w:color w:val="010101"/>
        </w:rPr>
        <w:t xml:space="preserve"> contains address of </w:t>
      </w:r>
      <w:r w:rsidRPr="00984475">
        <w:rPr>
          <w:rFonts w:ascii="Source Code Pro" w:eastAsia="Courier New" w:hAnsi="Source Code Pro" w:cs="Courier New"/>
          <w:b/>
          <w:bCs/>
          <w:color w:val="010101"/>
        </w:rPr>
        <w:t>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R3</w:t>
      </w:r>
      <w:r w:rsidRPr="00984475">
        <w:rPr>
          <w:rFonts w:ascii="Source Code Pro" w:eastAsia="Courier New" w:hAnsi="Source Code Pro" w:cs="Courier New"/>
          <w:color w:val="010101"/>
        </w:rPr>
        <w:t xml:space="preserve"> contains address of the </w:t>
      </w:r>
      <w:r w:rsidRPr="00984475">
        <w:rPr>
          <w:rFonts w:ascii="Source Code Pro" w:eastAsia="Courier New" w:hAnsi="Source Code Pro" w:cs="Courier New"/>
          <w:b/>
          <w:bCs/>
          <w:color w:val="010101"/>
        </w:rPr>
        <w:t>INPUT</w:t>
      </w:r>
      <w:r w:rsidRPr="00984475">
        <w:rPr>
          <w:rFonts w:ascii="Source Code Pro" w:eastAsia="Courier New" w:hAnsi="Source Code Pro" w:cs="Courier New"/>
          <w:color w:val="010101"/>
        </w:rPr>
        <w:t xml:space="preserve"> area</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R4</w:t>
      </w:r>
      <w:r w:rsidRPr="00984475">
        <w:rPr>
          <w:rFonts w:ascii="Source Code Pro" w:eastAsia="Courier New" w:hAnsi="Source Code Pro" w:cs="Courier New"/>
          <w:color w:val="010101"/>
        </w:rPr>
        <w:t xml:space="preserve"> contains address of storage where </w:t>
      </w:r>
      <w:r w:rsidRPr="00984475">
        <w:rPr>
          <w:rFonts w:ascii="Source Code Pro" w:eastAsia="Courier New" w:hAnsi="Source Code Pro" w:cs="Courier New"/>
          <w:b/>
          <w:bCs/>
          <w:color w:val="010101"/>
        </w:rPr>
        <w:t>BUILD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will put the address of the next available entry</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R5</w:t>
      </w:r>
      <w:r w:rsidRPr="00984475">
        <w:rPr>
          <w:rFonts w:ascii="Source Code Pro" w:eastAsia="Courier New" w:hAnsi="Source Code Pro" w:cs="Courier New"/>
          <w:color w:val="010101"/>
        </w:rPr>
        <w:t xml:space="preserve"> contains the address of the result area</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p>
    <w:p w:rsidR="0052205F" w:rsidRPr="00AD78B2" w:rsidRDefault="0052205F" w:rsidP="00AD78B2">
      <w:pPr>
        <w:spacing w:line="100" w:lineRule="atLeast"/>
        <w:rPr>
          <w:rFonts w:ascii="Source Code Pro" w:eastAsia="Courier New" w:hAnsi="Source Code Pro" w:cs="Courier New"/>
          <w:color w:val="010101"/>
        </w:rPr>
      </w:pPr>
      <w:r w:rsidRPr="00984475">
        <w:rPr>
          <w:rFonts w:ascii="Source Code Pro" w:eastAsia="Courier New" w:hAnsi="Source Code Pro" w:cs="CG Times"/>
          <w:color w:val="010101"/>
        </w:rPr>
        <w:t xml:space="preserve">Now the build routine is done, and you need to send back a value (let's say in </w:t>
      </w:r>
      <w:r w:rsidRPr="00984475">
        <w:rPr>
          <w:rFonts w:ascii="Source Code Pro" w:eastAsia="Courier New" w:hAnsi="Source Code Pro" w:cs="CG Times"/>
          <w:b/>
          <w:bCs/>
          <w:color w:val="010101"/>
        </w:rPr>
        <w:t>R7</w:t>
      </w:r>
      <w:r w:rsidRPr="00984475">
        <w:rPr>
          <w:rFonts w:ascii="Source Code Pro" w:eastAsia="Courier New" w:hAnsi="Source Code Pro" w:cs="CG Times"/>
          <w:color w:val="010101"/>
        </w:rPr>
        <w:t xml:space="preserve">) to the calling routine.  Simply, store the value into the zero off of </w:t>
      </w:r>
      <w:r w:rsidRPr="00984475">
        <w:rPr>
          <w:rFonts w:ascii="Source Code Pro" w:eastAsia="Courier New" w:hAnsi="Source Code Pro" w:cs="CG Times"/>
          <w:b/>
          <w:bCs/>
          <w:color w:val="010101"/>
        </w:rPr>
        <w:t>R5</w:t>
      </w:r>
      <w:r w:rsidRPr="00984475">
        <w:rPr>
          <w:rFonts w:ascii="Source Code Pro" w:eastAsia="Courier New" w:hAnsi="Source Code Pro" w:cs="CG Times"/>
          <w:color w:val="010101"/>
        </w:rPr>
        <w:t xml:space="preserve"> (assuming that </w:t>
      </w:r>
      <w:r w:rsidRPr="00984475">
        <w:rPr>
          <w:rFonts w:ascii="Source Code Pro" w:eastAsia="Courier New" w:hAnsi="Source Code Pro" w:cs="CG Times"/>
          <w:b/>
          <w:bCs/>
          <w:color w:val="010101"/>
        </w:rPr>
        <w:t>R5</w:t>
      </w:r>
      <w:r w:rsidRPr="00984475">
        <w:rPr>
          <w:rFonts w:ascii="Source Code Pro" w:eastAsia="Courier New" w:hAnsi="Source Code Pro" w:cs="CG Times"/>
          <w:color w:val="010101"/>
        </w:rPr>
        <w:t xml:space="preserve"> still has the address of the area where the result must be stored.)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   ST    7,0(,5)           R5-&gt; @ of RESULT area</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NOTE</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Remember that you can have as many parameters in a parameter list as you want (depending on your needs).  Furthermore, it is  possible to use just one parameter list when information sent to many subroutines is the same. This is left to the  programmer's judgment.</w:t>
      </w:r>
    </w:p>
    <w:p w:rsidR="0052205F" w:rsidRPr="00984475" w:rsidRDefault="0052205F">
      <w:pPr>
        <w:pStyle w:val="Heading1"/>
        <w:pageBreakBefore/>
        <w:tabs>
          <w:tab w:val="left" w:pos="0"/>
        </w:tabs>
        <w:jc w:val="center"/>
        <w:rPr>
          <w:rFonts w:ascii="Source Code Pro" w:hAnsi="Source Code Pro"/>
          <w:sz w:val="48"/>
          <w:szCs w:val="48"/>
        </w:rPr>
      </w:pPr>
      <w:bookmarkStart w:id="34" w:name="_Toc423873768"/>
      <w:r w:rsidRPr="00984475">
        <w:rPr>
          <w:rFonts w:ascii="Source Code Pro" w:hAnsi="Source Code Pro"/>
          <w:sz w:val="48"/>
          <w:szCs w:val="48"/>
        </w:rPr>
        <w:lastRenderedPageBreak/>
        <w:t>Chapter 10 - DSECTs</w:t>
      </w:r>
      <w:bookmarkEnd w:id="34"/>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G Times"/>
          <w:color w:val="010101"/>
        </w:rPr>
        <w:t>Syntax:</w:t>
      </w:r>
      <w:r w:rsidRPr="00984475">
        <w:rPr>
          <w:rFonts w:ascii="Source Code Pro" w:eastAsia="Courier New" w:hAnsi="Source Code Pro" w:cs="CG Times"/>
          <w:color w:val="010101"/>
        </w:rPr>
        <w:tab/>
      </w:r>
      <w:r w:rsidRPr="00984475">
        <w:rPr>
          <w:rFonts w:ascii="Source Code Pro" w:eastAsia="Courier New" w:hAnsi="Source Code Pro" w:cs="Courier New"/>
          <w:color w:val="010101"/>
        </w:rPr>
        <w:t xml:space="preserve">label      </w:t>
      </w:r>
      <w:r w:rsidRPr="00984475">
        <w:rPr>
          <w:rFonts w:ascii="Source Code Pro" w:eastAsia="Courier New" w:hAnsi="Source Code Pro" w:cs="Courier New"/>
          <w:b/>
          <w:bCs/>
          <w:color w:val="010101"/>
        </w:rPr>
        <w:t>DSECT</w:t>
      </w:r>
    </w:p>
    <w:p w:rsidR="0052205F" w:rsidRPr="00984475" w:rsidRDefault="0052205F">
      <w:pPr>
        <w:spacing w:line="100" w:lineRule="atLeast"/>
        <w:rPr>
          <w:rFonts w:ascii="Source Code Pro" w:eastAsia="Courier New" w:hAnsi="Source Code Pro" w:cs="CG Times"/>
          <w:color w:val="010101"/>
        </w:rPr>
      </w:pPr>
    </w:p>
    <w:p w:rsidR="0052205F" w:rsidRPr="00AD78B2" w:rsidRDefault="0052205F">
      <w:pPr>
        <w:spacing w:line="100" w:lineRule="atLeast"/>
        <w:jc w:val="center"/>
        <w:rPr>
          <w:rFonts w:ascii="Source Code Pro" w:eastAsia="Courier New" w:hAnsi="Source Code Pro" w:cs="CG Times"/>
          <w:b/>
          <w:i/>
          <w:color w:val="010101"/>
          <w:sz w:val="28"/>
          <w:szCs w:val="28"/>
        </w:rPr>
      </w:pPr>
      <w:r w:rsidRPr="00AD78B2">
        <w:rPr>
          <w:rFonts w:ascii="Source Code Pro" w:eastAsia="Courier New" w:hAnsi="Source Code Pro" w:cs="CG Times"/>
          <w:b/>
          <w:i/>
          <w:color w:val="010101"/>
          <w:sz w:val="28"/>
          <w:szCs w:val="28"/>
        </w:rPr>
        <w:t>General Discussion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Just like a CSECT, a dummy section or </w:t>
      </w:r>
      <w:r w:rsidRPr="00984475">
        <w:rPr>
          <w:rFonts w:ascii="Source Code Pro" w:eastAsia="Courier New" w:hAnsi="Source Code Pro" w:cs="CG Times"/>
          <w:b/>
          <w:bCs/>
          <w:color w:val="010101"/>
        </w:rPr>
        <w:t>DSECT</w:t>
      </w:r>
      <w:r w:rsidRPr="00984475">
        <w:rPr>
          <w:rFonts w:ascii="Source Code Pro" w:eastAsia="Courier New" w:hAnsi="Source Code Pro" w:cs="CG Times"/>
          <w:color w:val="010101"/>
        </w:rPr>
        <w:t xml:space="preserve"> defines the </w:t>
      </w:r>
      <w:r w:rsidRPr="00984475">
        <w:rPr>
          <w:rFonts w:ascii="Source Code Pro" w:eastAsia="Courier New" w:hAnsi="Source Code Pro" w:cs="CG Times"/>
          <w:i/>
          <w:iCs/>
          <w:color w:val="010101"/>
        </w:rPr>
        <w:t>format</w:t>
      </w:r>
      <w:r w:rsidRPr="00984475">
        <w:rPr>
          <w:rFonts w:ascii="Source Code Pro" w:eastAsia="Courier New" w:hAnsi="Source Code Pro" w:cs="CG Times"/>
          <w:color w:val="010101"/>
        </w:rPr>
        <w:t xml:space="preserve"> of an area in storage.   Unlike a CSECT, it generates no object code.  (No storage is defined.)  The end of a DSECT is delimited by another DSECT, CSECT or END statement.  A DSECT has no value except as the base address of a USING instruction.  Of course, a CSECT or any other label can be a USING base, but a DSECT will save some storage.  (See the USING Tutorial elsewhere in this book.)</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Suppose TABLE consists of 40 entries and each entry contains student name and student social security number.</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ourier New"/>
          <w:b/>
          <w:bCs/>
          <w:color w:val="010101"/>
        </w:rPr>
      </w:pPr>
      <w:r w:rsidRPr="00984475">
        <w:rPr>
          <w:rFonts w:ascii="Source Code Pro" w:eastAsia="Courier New" w:hAnsi="Source Code Pro" w:cs="Courier New"/>
          <w:b/>
          <w:bCs/>
          <w:color w:val="010101"/>
        </w:rPr>
        <w:t>TABLE   DS    40CL29</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Now let us assume that R3 points at the beginning of the table.  In order to refer to the name, we would use something like </w:t>
      </w:r>
      <w:r w:rsidRPr="00984475">
        <w:rPr>
          <w:rFonts w:ascii="Source Code Pro" w:eastAsia="Courier New" w:hAnsi="Source Code Pro" w:cs="Courier New"/>
          <w:color w:val="010101"/>
        </w:rPr>
        <w:t>0(,3)</w:t>
      </w:r>
      <w:r w:rsidRPr="00984475">
        <w:rPr>
          <w:rFonts w:ascii="Source Code Pro" w:eastAsia="Courier New" w:hAnsi="Source Code Pro" w:cs="CG Times"/>
          <w:color w:val="010101"/>
        </w:rPr>
        <w:t xml:space="preserve">and to refer to dept, </w:t>
      </w:r>
      <w:r w:rsidRPr="00984475">
        <w:rPr>
          <w:rFonts w:ascii="Source Code Pro" w:eastAsia="Courier New" w:hAnsi="Source Code Pro" w:cs="Courier New"/>
          <w:color w:val="010101"/>
        </w:rPr>
        <w:t>20(,3)</w:t>
      </w:r>
      <w:r w:rsidRPr="00984475">
        <w:rPr>
          <w:rFonts w:ascii="Source Code Pro" w:eastAsia="Courier New" w:hAnsi="Source Code Pro" w:cs="CG Times"/>
          <w:color w:val="010101"/>
        </w:rPr>
        <w:t>. It would be preferable to refer to each field by a name (implicit address)  rather than by a base and displacement (explicit address); it would make the program easier to understand.</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The </w:t>
      </w:r>
      <w:r w:rsidRPr="00984475">
        <w:rPr>
          <w:rFonts w:ascii="Source Code Pro" w:eastAsia="Courier New" w:hAnsi="Source Code Pro" w:cs="CG Times"/>
          <w:b/>
          <w:bCs/>
          <w:color w:val="010101"/>
        </w:rPr>
        <w:t>USING</w:t>
      </w:r>
      <w:r w:rsidRPr="00984475">
        <w:rPr>
          <w:rFonts w:ascii="Source Code Pro" w:eastAsia="Courier New" w:hAnsi="Source Code Pro" w:cs="CG Times"/>
          <w:color w:val="010101"/>
        </w:rPr>
        <w:t xml:space="preserve"> instruction makes it possible to refer to each field by a meaningful name. </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Note</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 xml:space="preserve">It is good beginning practice to start </w:t>
      </w:r>
      <w:r w:rsidRPr="00984475">
        <w:rPr>
          <w:rFonts w:ascii="Source Code Pro" w:eastAsia="Courier New" w:hAnsi="Source Code Pro" w:cs="CG Times"/>
          <w:b/>
          <w:bCs/>
          <w:color w:val="010101"/>
        </w:rPr>
        <w:t>DSECT</w:t>
      </w:r>
      <w:r w:rsidRPr="00984475">
        <w:rPr>
          <w:rFonts w:ascii="Source Code Pro" w:eastAsia="Courier New" w:hAnsi="Source Code Pro" w:cs="CG Times"/>
          <w:color w:val="010101"/>
        </w:rPr>
        <w:t xml:space="preserve"> labels with a few common characters. It is not a requirement but it helps in identifying a </w:t>
      </w:r>
      <w:r w:rsidRPr="00984475">
        <w:rPr>
          <w:rFonts w:ascii="Source Code Pro" w:eastAsia="Courier New" w:hAnsi="Source Code Pro" w:cs="CG Times"/>
          <w:b/>
          <w:bCs/>
          <w:color w:val="010101"/>
        </w:rPr>
        <w:t>DSECT</w:t>
      </w:r>
      <w:r w:rsidRPr="00984475">
        <w:rPr>
          <w:rFonts w:ascii="Source Code Pro" w:eastAsia="Courier New" w:hAnsi="Source Code Pro" w:cs="CG Times"/>
          <w:color w:val="010101"/>
        </w:rPr>
        <w:t xml:space="preserve"> label from a regular label.</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So for the above table the </w:t>
      </w:r>
      <w:r w:rsidRPr="00984475">
        <w:rPr>
          <w:rFonts w:ascii="Source Code Pro" w:eastAsia="Courier New" w:hAnsi="Source Code Pro" w:cs="CG Times"/>
          <w:b/>
          <w:bCs/>
          <w:color w:val="010101"/>
        </w:rPr>
        <w:t>DSECT</w:t>
      </w:r>
      <w:r w:rsidRPr="00984475">
        <w:rPr>
          <w:rFonts w:ascii="Source Code Pro" w:eastAsia="Courier New" w:hAnsi="Source Code Pro" w:cs="CG Times"/>
          <w:color w:val="010101"/>
        </w:rPr>
        <w:t xml:space="preserve"> could be defined as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000000</w:t>
      </w:r>
      <w:r w:rsidRPr="00984475">
        <w:rPr>
          <w:rFonts w:ascii="Source Code Pro" w:eastAsia="Courier New" w:hAnsi="Source Code Pro" w:cs="Courier New"/>
          <w:color w:val="010101"/>
        </w:rPr>
        <w:tab/>
      </w:r>
      <w:r w:rsidRPr="00984475">
        <w:rPr>
          <w:rFonts w:ascii="Source Code Pro" w:eastAsia="Courier New" w:hAnsi="Source Code Pro" w:cs="Courier New"/>
          <w:b/>
          <w:bCs/>
          <w:color w:val="010101"/>
        </w:rPr>
        <w:t>TABLNTRY DSECT</w:t>
      </w:r>
      <w:r w:rsidRPr="00984475">
        <w:rPr>
          <w:rFonts w:ascii="Source Code Pro" w:eastAsia="Courier New" w:hAnsi="Source Code Pro" w:cs="Courier New"/>
          <w:color w:val="010101"/>
        </w:rPr>
        <w:t xml:space="preserve"> ,          The name of the DSECT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000000</w:t>
      </w:r>
      <w:r w:rsidRPr="00984475">
        <w:rPr>
          <w:rFonts w:ascii="Source Code Pro" w:eastAsia="Courier New" w:hAnsi="Source Code Pro" w:cs="Courier New"/>
          <w:color w:val="010101"/>
        </w:rPr>
        <w:tab/>
      </w:r>
      <w:r w:rsidRPr="00984475">
        <w:rPr>
          <w:rFonts w:ascii="Source Code Pro" w:eastAsia="Courier New" w:hAnsi="Source Code Pro" w:cs="Courier New"/>
          <w:b/>
          <w:bCs/>
          <w:color w:val="010101"/>
        </w:rPr>
        <w:t>TABLNAME DS    CL20</w:t>
      </w:r>
      <w:r w:rsidRPr="00984475">
        <w:rPr>
          <w:rFonts w:ascii="Source Code Pro" w:eastAsia="Courier New" w:hAnsi="Source Code Pro" w:cs="Courier New"/>
          <w:color w:val="010101"/>
        </w:rPr>
        <w:t xml:space="preserve">       The location counter always</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000014</w:t>
      </w:r>
      <w:r w:rsidRPr="00984475">
        <w:rPr>
          <w:rFonts w:ascii="Source Code Pro" w:eastAsia="Courier New" w:hAnsi="Source Code Pro" w:cs="Courier New"/>
          <w:color w:val="010101"/>
        </w:rPr>
        <w:tab/>
      </w:r>
      <w:r w:rsidRPr="00984475">
        <w:rPr>
          <w:rFonts w:ascii="Source Code Pro" w:eastAsia="Courier New" w:hAnsi="Source Code Pro" w:cs="Courier New"/>
          <w:b/>
          <w:bCs/>
          <w:color w:val="010101"/>
        </w:rPr>
        <w:t xml:space="preserve">TABLSSN  DS    CL9  </w:t>
      </w:r>
      <w:r w:rsidRPr="00984475">
        <w:rPr>
          <w:rFonts w:ascii="Source Code Pro" w:eastAsia="Courier New" w:hAnsi="Source Code Pro" w:cs="Courier New"/>
          <w:color w:val="010101"/>
        </w:rPr>
        <w:t xml:space="preserve">      starts at 0 for each DSECT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00001D  </w:t>
      </w:r>
      <w:r w:rsidR="001F2F6B">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TABLNEXT EQU   *</w:t>
      </w:r>
      <w:r w:rsidRPr="00984475">
        <w:rPr>
          <w:rFonts w:ascii="Source Code Pro" w:eastAsia="Courier New" w:hAnsi="Source Code Pro" w:cs="Courier New"/>
          <w:color w:val="010101"/>
        </w:rPr>
        <w:t xml:space="preserve">          Start of next entry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The </w:t>
      </w:r>
      <w:r w:rsidRPr="00984475">
        <w:rPr>
          <w:rFonts w:ascii="Source Code Pro" w:eastAsia="Courier New" w:hAnsi="Source Code Pro" w:cs="CG Times"/>
          <w:b/>
          <w:bCs/>
          <w:color w:val="010101"/>
        </w:rPr>
        <w:t>DSECT</w:t>
      </w:r>
      <w:r w:rsidRPr="00984475">
        <w:rPr>
          <w:rFonts w:ascii="Source Code Pro" w:eastAsia="Courier New" w:hAnsi="Source Code Pro" w:cs="CG Times"/>
          <w:color w:val="010101"/>
        </w:rPr>
        <w:t xml:space="preserve"> defines the format of one table entry.  Again, it does not reserve any storage.</w:t>
      </w:r>
    </w:p>
    <w:p w:rsidR="00AD78B2" w:rsidRDefault="00AD78B2">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lastRenderedPageBreak/>
        <w:t>In our program, we still have to define the table itself:</w:t>
      </w:r>
    </w:p>
    <w:p w:rsidR="0052205F" w:rsidRPr="00984475" w:rsidRDefault="0052205F">
      <w:pPr>
        <w:spacing w:line="100" w:lineRule="atLeast"/>
        <w:rPr>
          <w:rFonts w:ascii="Source Code Pro" w:eastAsia="Courier New" w:hAnsi="Source Code Pro" w:cs="CG Times"/>
          <w:color w:val="010101"/>
        </w:rPr>
      </w:pPr>
    </w:p>
    <w:p w:rsidR="007E485E" w:rsidRDefault="0052205F" w:rsidP="007E485E">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TABLE    DS    20CL29</w:t>
      </w:r>
    </w:p>
    <w:p w:rsidR="007E485E" w:rsidRDefault="007E485E" w:rsidP="007E485E">
      <w:pPr>
        <w:spacing w:line="100" w:lineRule="atLeast"/>
        <w:rPr>
          <w:rFonts w:ascii="Source Code Pro" w:eastAsia="Courier New" w:hAnsi="Source Code Pro" w:cs="Courier New"/>
          <w:b/>
          <w:bCs/>
          <w:color w:val="010101"/>
        </w:rPr>
      </w:pPr>
    </w:p>
    <w:p w:rsidR="0052205F" w:rsidRPr="00984475" w:rsidRDefault="007E485E" w:rsidP="007E485E">
      <w:pPr>
        <w:spacing w:line="100" w:lineRule="atLeast"/>
        <w:rPr>
          <w:rFonts w:ascii="Source Code Pro" w:eastAsia="Courier New" w:hAnsi="Source Code Pro" w:cs="CG Times"/>
          <w:color w:val="010101"/>
        </w:rPr>
      </w:pPr>
      <w:r>
        <w:rPr>
          <w:rFonts w:ascii="Source Code Pro" w:eastAsia="Courier New" w:hAnsi="Source Code Pro" w:cs="CG Times"/>
          <w:color w:val="010101"/>
        </w:rPr>
        <w:t>T</w:t>
      </w:r>
      <w:r w:rsidR="0052205F" w:rsidRPr="00984475">
        <w:rPr>
          <w:rFonts w:ascii="Source Code Pro" w:eastAsia="Courier New" w:hAnsi="Source Code Pro" w:cs="CG Times"/>
          <w:color w:val="010101"/>
        </w:rPr>
        <w:t xml:space="preserve">o make use of the </w:t>
      </w:r>
      <w:r w:rsidR="0052205F" w:rsidRPr="00984475">
        <w:rPr>
          <w:rFonts w:ascii="Source Code Pro" w:eastAsia="Courier New" w:hAnsi="Source Code Pro" w:cs="CG Times"/>
          <w:b/>
          <w:bCs/>
          <w:color w:val="010101"/>
        </w:rPr>
        <w:t>DSECT</w:t>
      </w:r>
      <w:r w:rsidR="0052205F" w:rsidRPr="00984475">
        <w:rPr>
          <w:rFonts w:ascii="Source Code Pro" w:eastAsia="Courier New" w:hAnsi="Source Code Pro" w:cs="CG Times"/>
          <w:color w:val="010101"/>
        </w:rPr>
        <w:t>:</w:t>
      </w:r>
      <w:r>
        <w:rPr>
          <w:rFonts w:ascii="Source Code Pro" w:eastAsia="Courier New" w:hAnsi="Source Code Pro" w:cs="CG Times"/>
          <w:color w:val="010101"/>
        </w:rPr>
        <w:br/>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LA    3,TABLE        </w:t>
      </w:r>
      <w:r w:rsidRPr="00984475">
        <w:rPr>
          <w:rFonts w:ascii="Source Code Pro" w:eastAsia="Courier New" w:hAnsi="Source Code Pro" w:cs="Courier New"/>
          <w:color w:val="010101"/>
        </w:rPr>
        <w:t xml:space="preserve"> GET ADDR OF TABLE AS USUAL</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USING TABLNTRY,3       </w:t>
      </w:r>
      <w:r w:rsidR="007E485E">
        <w:rPr>
          <w:rFonts w:ascii="Source Code Pro" w:eastAsia="Courier New" w:hAnsi="Source Code Pro" w:cs="Courier New"/>
          <w:b/>
          <w:bCs/>
          <w:color w:val="010101"/>
        </w:rPr>
        <w:br/>
      </w: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The USING statement connects the register and the set of labels in the DSECT.  It tells the computer that R3 contains the address of an area whose contents are described by the DSECT.  In other words, it tells the computer to place the labels, defined by the specified DSECT, at the address contained in R3.  It will not change the contents of R3, it is programmer's responsibility to make sure that register contains proper address.  After the USING statement, the DSECT labels can be freely used instead of using explicit addresses.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MVC    TABLNAME,CARDNAME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MVC    TABLSSN,CARDSSN</w:t>
      </w:r>
    </w:p>
    <w:p w:rsidR="0052205F" w:rsidRPr="00984475" w:rsidRDefault="0052205F">
      <w:pPr>
        <w:spacing w:line="100" w:lineRule="atLeast"/>
        <w:rPr>
          <w:rFonts w:ascii="Source Code Pro" w:eastAsia="Courier New" w:hAnsi="Source Code Pro" w:cs="CG Times"/>
          <w:b/>
          <w:bCs/>
          <w:color w:val="010101"/>
        </w:rPr>
      </w:pPr>
    </w:p>
    <w:p w:rsidR="0052205F" w:rsidRPr="00984475" w:rsidRDefault="0052205F">
      <w:pPr>
        <w:spacing w:line="100" w:lineRule="atLeast"/>
        <w:ind w:firstLine="720"/>
        <w:rPr>
          <w:rFonts w:ascii="Source Code Pro" w:eastAsia="Courier New" w:hAnsi="Source Code Pro" w:cs="CG Times"/>
          <w:color w:val="010101"/>
        </w:rPr>
      </w:pPr>
      <w:r w:rsidRPr="00984475">
        <w:rPr>
          <w:rFonts w:ascii="Source Code Pro" w:eastAsia="Courier New" w:hAnsi="Source Code Pro" w:cs="CG Times"/>
          <w:color w:val="010101"/>
        </w:rPr>
        <w:t>instead of</w:t>
      </w:r>
      <w:r w:rsidR="007E485E">
        <w:rPr>
          <w:rFonts w:ascii="Source Code Pro" w:eastAsia="Courier New" w:hAnsi="Source Code Pro" w:cs="CG Times"/>
          <w:color w:val="010101"/>
        </w:rPr>
        <w:br/>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ourier New"/>
          <w:b/>
          <w:bCs/>
          <w:color w:val="010101"/>
        </w:rPr>
        <w:t xml:space="preserve">       MVC    0(20,3),CARDNAME</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MVC    20(9,3),CARDSSN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When we are done processing the current entry, simply set R3 to the address of the next one:</w:t>
      </w:r>
      <w:r w:rsidR="007E485E">
        <w:rPr>
          <w:rFonts w:ascii="Source Code Pro" w:eastAsia="Courier New" w:hAnsi="Source Code Pro" w:cs="CG Times"/>
          <w:color w:val="010101"/>
        </w:rPr>
        <w:br/>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LA     3,TABLNEXT</w:t>
      </w:r>
    </w:p>
    <w:p w:rsidR="0052205F" w:rsidRPr="00984475" w:rsidRDefault="0052205F">
      <w:pPr>
        <w:spacing w:line="100" w:lineRule="atLeast"/>
        <w:rPr>
          <w:rFonts w:ascii="Source Code Pro" w:eastAsia="Courier New" w:hAnsi="Source Code Pro" w:cs="CG Times"/>
          <w:b/>
          <w:bC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Now  the  labels  in the </w:t>
      </w:r>
      <w:r w:rsidRPr="00984475">
        <w:rPr>
          <w:rFonts w:ascii="Source Code Pro" w:eastAsia="Courier New" w:hAnsi="Source Code Pro" w:cs="CG Times"/>
          <w:b/>
          <w:bCs/>
          <w:color w:val="010101"/>
        </w:rPr>
        <w:t>DSECT</w:t>
      </w:r>
      <w:r w:rsidRPr="00984475">
        <w:rPr>
          <w:rFonts w:ascii="Source Code Pro" w:eastAsia="Courier New" w:hAnsi="Source Code Pro" w:cs="CG Times"/>
          <w:color w:val="010101"/>
        </w:rPr>
        <w:t xml:space="preserve"> refer to the second entry  in  the table.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Be careful where R3 points.   Make sure it always points into the table.  Strange results can occur if the expected value is not in the register.   Also, be sure you initialize the register before you use it.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When you are finished with the </w:t>
      </w:r>
      <w:r w:rsidRPr="00984475">
        <w:rPr>
          <w:rFonts w:ascii="Source Code Pro" w:eastAsia="Courier New" w:hAnsi="Source Code Pro" w:cs="CG Times"/>
          <w:b/>
          <w:bCs/>
          <w:color w:val="010101"/>
        </w:rPr>
        <w:t>DSECT</w:t>
      </w: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DROP</w:t>
      </w:r>
      <w:r w:rsidRPr="00984475">
        <w:rPr>
          <w:rFonts w:ascii="Source Code Pro" w:eastAsia="Courier New" w:hAnsi="Source Code Pro" w:cs="CG Times"/>
          <w:color w:val="010101"/>
        </w:rPr>
        <w:t xml:space="preserve"> the registers.</w:t>
      </w:r>
      <w:r w:rsidR="007E485E">
        <w:rPr>
          <w:rFonts w:ascii="Source Code Pro" w:eastAsia="Courier New" w:hAnsi="Source Code Pro" w:cs="CG Times"/>
          <w:color w:val="010101"/>
        </w:rPr>
        <w:br/>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DROP   R</w:t>
      </w:r>
      <w:r w:rsidRPr="00984475">
        <w:rPr>
          <w:rFonts w:ascii="Source Code Pro" w:eastAsia="Courier New" w:hAnsi="Source Code Pro" w:cs="Courier New"/>
          <w:b/>
          <w:bCs/>
          <w:color w:val="010101"/>
          <w:vertAlign w:val="subscript"/>
        </w:rPr>
        <w:t>1</w:t>
      </w:r>
      <w:r w:rsidRPr="00984475">
        <w:rPr>
          <w:rFonts w:ascii="Source Code Pro" w:eastAsia="Courier New" w:hAnsi="Source Code Pro" w:cs="Courier New"/>
          <w:b/>
          <w:bCs/>
          <w:color w:val="010101"/>
        </w:rPr>
        <w:t>, R</w:t>
      </w:r>
      <w:r w:rsidRPr="00984475">
        <w:rPr>
          <w:rFonts w:ascii="Source Code Pro" w:eastAsia="Courier New" w:hAnsi="Source Code Pro" w:cs="Courier New"/>
          <w:b/>
          <w:bCs/>
          <w:color w:val="010101"/>
          <w:vertAlign w:val="subscript"/>
        </w:rPr>
        <w:t>2</w:t>
      </w:r>
      <w:r w:rsidRPr="00984475">
        <w:rPr>
          <w:rFonts w:ascii="Source Code Pro" w:eastAsia="Courier New" w:hAnsi="Source Code Pro" w:cs="Courier New"/>
          <w:b/>
          <w:bCs/>
          <w:color w:val="010101"/>
        </w:rPr>
        <w:t>, ...R</w:t>
      </w:r>
      <w:r w:rsidRPr="00984475">
        <w:rPr>
          <w:rFonts w:ascii="Source Code Pro" w:eastAsia="Courier New" w:hAnsi="Source Code Pro" w:cs="Courier New"/>
          <w:b/>
          <w:bCs/>
          <w:color w:val="010101"/>
          <w:vertAlign w:val="subscript"/>
        </w:rPr>
        <w:t>n</w:t>
      </w:r>
      <w:r w:rsidRPr="00984475">
        <w:rPr>
          <w:rFonts w:ascii="Source Code Pro" w:eastAsia="Courier New" w:hAnsi="Source Code Pro" w:cs="Courier New"/>
          <w:b/>
          <w:bC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lastRenderedPageBreak/>
        <w:t xml:space="preserve">If you neglect to </w:t>
      </w:r>
      <w:r w:rsidRPr="00984475">
        <w:rPr>
          <w:rFonts w:ascii="Source Code Pro" w:eastAsia="Courier New" w:hAnsi="Source Code Pro" w:cs="CG Times"/>
          <w:b/>
          <w:bCs/>
          <w:color w:val="010101"/>
        </w:rPr>
        <w:t>DROP</w:t>
      </w:r>
      <w:r w:rsidRPr="00984475">
        <w:rPr>
          <w:rFonts w:ascii="Source Code Pro" w:eastAsia="Courier New" w:hAnsi="Source Code Pro" w:cs="CG Times"/>
          <w:color w:val="010101"/>
        </w:rPr>
        <w:t xml:space="preserve"> the registers, you may get very unusual problems later in your program.</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For example, if you have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MAIN    CSECT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BUILD   CSECT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USING TABLNTRY,9</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REPORT  CSECT</w:t>
      </w:r>
    </w:p>
    <w:p w:rsidR="0052205F"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USING TABLNTRY,4</w:t>
      </w:r>
    </w:p>
    <w:p w:rsidR="00AD78B2" w:rsidRPr="00984475" w:rsidRDefault="00AD78B2">
      <w:pPr>
        <w:spacing w:line="100" w:lineRule="atLeast"/>
        <w:rPr>
          <w:rFonts w:ascii="Source Code Pro" w:eastAsia="Courier New" w:hAnsi="Source Code Pro" w:cs="Courier New"/>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You want the labels in BUILD to be assembled with R9 and the labels in REPORT with R4.  If you don't DROP R9 after BUILD, this won't happen.  In CSCI 464, you will learn all the rules that are used to decide which base register to use, if there are two possible regs.  Suffice to say for now, the assembler picks the higher number register, which is R9.  If R9 had been dropped, this wouldn't be the case.  </w:t>
      </w: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In REPORT, when your program is run, R4 contains the address of the table.  Who knows what R9 contains.  Addresses are resolved using the contents of R9.  What exactly happens is d</w:t>
      </w:r>
      <w:r w:rsidR="00AD78B2">
        <w:rPr>
          <w:rFonts w:ascii="Source Code Pro" w:eastAsia="Courier New" w:hAnsi="Source Code Pro" w:cs="CG Times"/>
          <w:color w:val="010101"/>
        </w:rPr>
        <w:t>ependent on the contents of R9.</w:t>
      </w:r>
    </w:p>
    <w:p w:rsidR="0052205F" w:rsidRPr="00AD78B2" w:rsidRDefault="0052205F">
      <w:pPr>
        <w:spacing w:line="100" w:lineRule="atLeast"/>
        <w:jc w:val="center"/>
        <w:rPr>
          <w:rFonts w:ascii="Source Code Pro" w:eastAsia="Courier New" w:hAnsi="Source Code Pro" w:cs="CG Times"/>
          <w:b/>
          <w:i/>
          <w:color w:val="010101"/>
          <w:sz w:val="28"/>
          <w:szCs w:val="28"/>
        </w:rPr>
      </w:pPr>
      <w:r w:rsidRPr="00AD78B2">
        <w:rPr>
          <w:rFonts w:ascii="Source Code Pro" w:eastAsia="Courier New" w:hAnsi="Source Code Pro" w:cs="CG Times"/>
          <w:b/>
          <w:i/>
          <w:color w:val="010101"/>
          <w:sz w:val="28"/>
          <w:szCs w:val="28"/>
        </w:rPr>
        <w:t>Advantages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1)  Readability of your program is improved</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2)  Easier to alter your program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If there is a change in the format of your storage, simply change the DSECT.  There's no need to change a bunch of displacements.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LA    3,TABLE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LA    4,INPUT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USING TABLNTRY,3</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USING INPUT,4</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XREAD INPUT,80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DO1      BM    ENDDO1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MVC   TABLNAME,CARDNAME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MVC   TABLSSN,CARDSSN</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LA    3,TABLNEXT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XREAD INPUT,80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B     DO1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ENDDO1   DS    0H</w:t>
      </w:r>
    </w:p>
    <w:p w:rsidR="0052205F" w:rsidRPr="00AD78B2" w:rsidRDefault="0052205F">
      <w:pPr>
        <w:spacing w:line="100" w:lineRule="atLeast"/>
        <w:jc w:val="center"/>
        <w:rPr>
          <w:rFonts w:ascii="Source Code Pro" w:eastAsia="Courier New" w:hAnsi="Source Code Pro" w:cs="Courier New"/>
          <w:b/>
          <w:bCs/>
          <w:color w:val="010101"/>
        </w:rPr>
      </w:pPr>
      <w:r w:rsidRPr="00AD78B2">
        <w:rPr>
          <w:rFonts w:ascii="Source Code Pro" w:eastAsia="Courier New" w:hAnsi="Source Code Pro" w:cs="CG Times"/>
          <w:b/>
          <w:i/>
          <w:color w:val="010101"/>
          <w:sz w:val="28"/>
          <w:szCs w:val="28"/>
        </w:rPr>
        <w:lastRenderedPageBreak/>
        <w:t>Encoding DSECT Labels</w:t>
      </w:r>
      <w:r w:rsidR="007E485E" w:rsidRPr="00AD78B2">
        <w:rPr>
          <w:rFonts w:ascii="Source Code Pro" w:eastAsia="Courier New" w:hAnsi="Source Code Pro" w:cs="Courier New"/>
          <w:b/>
          <w:bCs/>
          <w:color w:val="010101"/>
        </w:rPr>
        <w:br/>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 xml:space="preserve">        MVC   TABLSSN,CARDSSN -&gt; D2 08 3 014 4 014</w:t>
      </w:r>
    </w:p>
    <w:p w:rsidR="0052205F" w:rsidRPr="00984475" w:rsidRDefault="0052205F">
      <w:pPr>
        <w:spacing w:line="100" w:lineRule="atLeast"/>
        <w:ind w:left="5040" w:firstLine="720"/>
        <w:rPr>
          <w:rFonts w:ascii="Source Code Pro" w:eastAsia="Courier New" w:hAnsi="Source Code Pro" w:cs="Courier New"/>
          <w:color w:val="010101"/>
        </w:rPr>
      </w:pPr>
      <w:r w:rsidRPr="00984475">
        <w:rPr>
          <w:rFonts w:ascii="Source Code Pro" w:eastAsia="Courier New" w:hAnsi="Source Code Pro" w:cs="Courier New"/>
          <w:color w:val="010101"/>
        </w:rPr>
        <w:t>!  !</w:t>
      </w:r>
    </w:p>
    <w:p w:rsidR="0052205F" w:rsidRPr="00984475" w:rsidRDefault="0052205F">
      <w:pPr>
        <w:spacing w:line="100" w:lineRule="atLeast"/>
        <w:ind w:left="5760"/>
        <w:rPr>
          <w:rFonts w:ascii="Source Code Pro" w:eastAsia="Courier New" w:hAnsi="Source Code Pro" w:cs="Courier New"/>
          <w:color w:val="010101"/>
        </w:rPr>
      </w:pPr>
      <w:r w:rsidRPr="00984475">
        <w:rPr>
          <w:rFonts w:ascii="Source Code Pro" w:eastAsia="Courier New" w:hAnsi="Source Code Pro" w:cs="Courier New"/>
          <w:color w:val="010101"/>
        </w:rPr>
        <w:t xml:space="preserve">!  !---&gt;  Displacement in  </w:t>
      </w:r>
    </w:p>
    <w:p w:rsidR="0052205F" w:rsidRPr="00984475" w:rsidRDefault="0052205F">
      <w:pPr>
        <w:spacing w:line="100" w:lineRule="atLeast"/>
        <w:ind w:left="5760"/>
        <w:rPr>
          <w:rFonts w:ascii="Source Code Pro" w:eastAsia="Courier New" w:hAnsi="Source Code Pro" w:cs="Courier New"/>
          <w:color w:val="010101"/>
        </w:rPr>
      </w:pPr>
      <w:r w:rsidRPr="00984475">
        <w:rPr>
          <w:rFonts w:ascii="Source Code Pro" w:eastAsia="Courier New" w:hAnsi="Source Code Pro" w:cs="Courier New"/>
          <w:color w:val="010101"/>
        </w:rPr>
        <w:t xml:space="preserve">!         DSECT     </w:t>
      </w:r>
    </w:p>
    <w:p w:rsidR="0052205F" w:rsidRPr="00984475" w:rsidRDefault="0052205F">
      <w:pPr>
        <w:spacing w:line="100" w:lineRule="atLeast"/>
        <w:ind w:left="5760"/>
        <w:rPr>
          <w:rFonts w:ascii="Source Code Pro" w:eastAsia="Courier New" w:hAnsi="Source Code Pro" w:cs="Courier New"/>
          <w:color w:val="010101"/>
        </w:rPr>
      </w:pPr>
      <w:r w:rsidRPr="00984475">
        <w:rPr>
          <w:rFonts w:ascii="Source Code Pro" w:eastAsia="Courier New" w:hAnsi="Source Code Pro" w:cs="Courier New"/>
          <w:color w:val="010101"/>
        </w:rPr>
        <w:t>!------&gt;  Base specified            by you</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LA    5,TABLSSN       -&gt; 41 50 3014</w:t>
      </w:r>
    </w:p>
    <w:p w:rsidR="0052205F" w:rsidRPr="00984475" w:rsidRDefault="0052205F">
      <w:pPr>
        <w:spacing w:line="100" w:lineRule="atLeast"/>
        <w:jc w:val="center"/>
        <w:rPr>
          <w:rFonts w:ascii="Source Code Pro" w:eastAsia="Courier New" w:hAnsi="Source Code Pro" w:cs="CG Times"/>
          <w:b/>
          <w:bCs/>
          <w:color w:val="010101"/>
          <w:sz w:val="48"/>
          <w:szCs w:val="48"/>
        </w:rPr>
      </w:pPr>
    </w:p>
    <w:p w:rsidR="0052205F" w:rsidRPr="00984475" w:rsidRDefault="0052205F">
      <w:pPr>
        <w:pStyle w:val="Heading1"/>
        <w:pageBreakBefore/>
        <w:tabs>
          <w:tab w:val="left" w:pos="0"/>
        </w:tabs>
        <w:jc w:val="center"/>
        <w:rPr>
          <w:rFonts w:ascii="Source Code Pro" w:hAnsi="Source Code Pro"/>
          <w:sz w:val="48"/>
          <w:szCs w:val="48"/>
        </w:rPr>
      </w:pPr>
      <w:bookmarkStart w:id="35" w:name="_Toc423873769"/>
      <w:r w:rsidRPr="00984475">
        <w:rPr>
          <w:rFonts w:ascii="Source Code Pro" w:hAnsi="Source Code Pro"/>
          <w:sz w:val="48"/>
          <w:szCs w:val="48"/>
        </w:rPr>
        <w:lastRenderedPageBreak/>
        <w:t>Chapter 11 - Macro Instructions &amp; Conditional Assembly</w:t>
      </w:r>
      <w:bookmarkEnd w:id="35"/>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jc w:val="center"/>
        <w:rPr>
          <w:rFonts w:ascii="Source Code Pro" w:eastAsia="Courier New" w:hAnsi="Source Code Pro" w:cs="CG Times"/>
          <w:color w:val="010101"/>
          <w:sz w:val="36"/>
          <w:szCs w:val="36"/>
        </w:rPr>
      </w:pPr>
      <w:r w:rsidRPr="00984475">
        <w:rPr>
          <w:rFonts w:ascii="Source Code Pro" w:eastAsia="Courier New" w:hAnsi="Source Code Pro" w:cs="CG Times"/>
          <w:color w:val="010101"/>
          <w:sz w:val="36"/>
          <w:szCs w:val="36"/>
        </w:rPr>
        <w:t>The IBM Macro Language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4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Extension of basic assembler language.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4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Means of generating (at assembly time) a commonly used set of instructions as many times as needed.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45"/>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necessary statements are included in the macro. So when the macro is called (coded), it will produce the necessary statement / statements.  It can be called any number of times for generating the code. For example, a macro for generating standard linkage can be written and later it can be called in all the routines, thus saving a lot of typing.</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46"/>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Code only the macro name when the statements are to be generated.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47"/>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Also it must be clear that macros do NOT save any space, they just save typing and thus typing errors.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4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Macros are processed prior to assembly, so a macro loop is different than a loop in assembler code.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49"/>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 macro is a separate entities from the programmers code.  All macros should be coded in the beginning before the first CSECT.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5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When the macro is invoked, the instructions are generated as if you had typed them in the routine itself.</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numPr>
          <w:ilvl w:val="0"/>
          <w:numId w:val="51"/>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All the macro generated code has a '+' in the first column.</w:t>
      </w:r>
    </w:p>
    <w:p w:rsidR="0052205F" w:rsidRPr="00984475" w:rsidRDefault="0052205F">
      <w:pPr>
        <w:spacing w:line="100" w:lineRule="atLeast"/>
        <w:rPr>
          <w:rFonts w:ascii="Source Code Pro" w:eastAsia="Courier New" w:hAnsi="Source Code Pro" w:cs="CG Times"/>
          <w:color w:val="010101"/>
        </w:rPr>
      </w:pPr>
    </w:p>
    <w:p w:rsidR="0052205F" w:rsidRDefault="0052205F">
      <w:pPr>
        <w:spacing w:line="100" w:lineRule="atLeast"/>
        <w:ind w:firstLine="720"/>
        <w:rPr>
          <w:rFonts w:ascii="Source Code Pro" w:eastAsia="Courier New" w:hAnsi="Source Code Pro" w:cs="CG Times"/>
          <w:b/>
          <w:bCs/>
          <w:color w:val="010101"/>
        </w:rPr>
      </w:pPr>
      <w:r w:rsidRPr="00984475">
        <w:rPr>
          <w:rFonts w:ascii="Source Code Pro" w:eastAsia="Courier New" w:hAnsi="Source Code Pro" w:cs="CG Times"/>
          <w:b/>
          <w:bCs/>
          <w:color w:val="010101"/>
        </w:rPr>
        <w:t>Advantages:</w:t>
      </w:r>
    </w:p>
    <w:p w:rsidR="00AD78B2" w:rsidRPr="00984475" w:rsidRDefault="00AD78B2">
      <w:pPr>
        <w:spacing w:line="100" w:lineRule="atLeast"/>
        <w:ind w:firstLine="720"/>
        <w:rPr>
          <w:rFonts w:ascii="Source Code Pro" w:eastAsia="Courier New" w:hAnsi="Source Code Pro" w:cs="CG Times"/>
          <w:b/>
          <w:bCs/>
          <w:color w:val="010101"/>
        </w:rPr>
      </w:pPr>
    </w:p>
    <w:p w:rsidR="0052205F" w:rsidRDefault="0052205F">
      <w:pPr>
        <w:numPr>
          <w:ilvl w:val="2"/>
          <w:numId w:val="52"/>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Simplify the coding of programs</w:t>
      </w:r>
    </w:p>
    <w:p w:rsidR="0052205F" w:rsidRPr="007E485E" w:rsidRDefault="0052205F" w:rsidP="007E485E">
      <w:pPr>
        <w:numPr>
          <w:ilvl w:val="2"/>
          <w:numId w:val="52"/>
        </w:numPr>
        <w:tabs>
          <w:tab w:val="left" w:pos="2880"/>
        </w:tabs>
        <w:spacing w:line="100" w:lineRule="atLeast"/>
        <w:rPr>
          <w:rFonts w:ascii="Source Code Pro" w:eastAsia="Courier New" w:hAnsi="Source Code Pro" w:cs="CG Times"/>
          <w:color w:val="010101"/>
        </w:rPr>
      </w:pPr>
      <w:r w:rsidRPr="007E485E">
        <w:rPr>
          <w:rFonts w:ascii="Source Code Pro" w:eastAsia="Courier New" w:hAnsi="Source Code Pro" w:cs="CG Times"/>
          <w:color w:val="010101"/>
        </w:rPr>
        <w:t>Reduce number of coding errors</w:t>
      </w:r>
    </w:p>
    <w:p w:rsidR="0052205F" w:rsidRPr="007E485E" w:rsidRDefault="0052205F">
      <w:pPr>
        <w:spacing w:line="100" w:lineRule="atLeast"/>
        <w:jc w:val="center"/>
        <w:rPr>
          <w:rFonts w:ascii="Source Code Pro" w:eastAsia="Courier New" w:hAnsi="Source Code Pro" w:cs="CG Times"/>
          <w:b/>
          <w:color w:val="010101"/>
          <w:sz w:val="36"/>
          <w:szCs w:val="36"/>
        </w:rPr>
      </w:pPr>
      <w:r w:rsidRPr="007E485E">
        <w:rPr>
          <w:rFonts w:ascii="Source Code Pro" w:eastAsia="Courier New" w:hAnsi="Source Code Pro" w:cs="CG Times"/>
          <w:b/>
          <w:color w:val="010101"/>
          <w:sz w:val="36"/>
          <w:szCs w:val="36"/>
        </w:rPr>
        <w:lastRenderedPageBreak/>
        <w:t>The Difference Between Macros and Subroutines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ind w:firstLine="720"/>
        <w:rPr>
          <w:rFonts w:ascii="Source Code Pro" w:eastAsia="Courier New" w:hAnsi="Source Code Pro" w:cs="CG Times"/>
          <w:color w:val="010101"/>
        </w:rPr>
      </w:pPr>
      <w:r w:rsidRPr="00984475">
        <w:rPr>
          <w:rFonts w:ascii="Source Code Pro" w:eastAsia="Courier New" w:hAnsi="Source Code Pro" w:cs="CG Times"/>
          <w:b/>
          <w:bCs/>
          <w:color w:val="010101"/>
        </w:rPr>
        <w:t>Subroutines</w:t>
      </w:r>
      <w:r w:rsidRPr="00984475">
        <w:rPr>
          <w:rFonts w:ascii="Source Code Pro" w:eastAsia="Courier New" w:hAnsi="Source Code Pro" w:cs="CG Times"/>
          <w:color w:val="010101"/>
        </w:rPr>
        <w:t>:</w:t>
      </w:r>
      <w:r w:rsidR="007E485E">
        <w:rPr>
          <w:rFonts w:ascii="Source Code Pro" w:eastAsia="Courier New" w:hAnsi="Source Code Pro" w:cs="CG Times"/>
          <w:color w:val="010101"/>
        </w:rPr>
        <w:br/>
      </w:r>
    </w:p>
    <w:p w:rsidR="007E485E" w:rsidRDefault="0052205F" w:rsidP="007E485E">
      <w:pPr>
        <w:numPr>
          <w:ilvl w:val="2"/>
          <w:numId w:val="53"/>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Branch out of main logic into a separate logic.</w:t>
      </w:r>
    </w:p>
    <w:p w:rsidR="007E485E" w:rsidRDefault="0052205F" w:rsidP="00AD2AEB">
      <w:pPr>
        <w:numPr>
          <w:ilvl w:val="2"/>
          <w:numId w:val="53"/>
        </w:numPr>
        <w:tabs>
          <w:tab w:val="left" w:pos="2880"/>
        </w:tabs>
        <w:spacing w:line="100" w:lineRule="atLeast"/>
        <w:rPr>
          <w:rFonts w:ascii="Source Code Pro" w:eastAsia="Courier New" w:hAnsi="Source Code Pro" w:cs="CG Times"/>
          <w:color w:val="010101"/>
        </w:rPr>
      </w:pPr>
      <w:r w:rsidRPr="007E485E">
        <w:rPr>
          <w:rFonts w:ascii="Source Code Pro" w:eastAsia="Courier New" w:hAnsi="Source Code Pro" w:cs="CG Times"/>
          <w:color w:val="010101"/>
        </w:rPr>
        <w:t>Performed identically each time it is executed.</w:t>
      </w:r>
    </w:p>
    <w:p w:rsidR="0052205F" w:rsidRPr="007E485E" w:rsidRDefault="0052205F" w:rsidP="00AD2AEB">
      <w:pPr>
        <w:numPr>
          <w:ilvl w:val="2"/>
          <w:numId w:val="53"/>
        </w:numPr>
        <w:tabs>
          <w:tab w:val="left" w:pos="2880"/>
        </w:tabs>
        <w:spacing w:line="100" w:lineRule="atLeast"/>
        <w:rPr>
          <w:rFonts w:ascii="Source Code Pro" w:eastAsia="Courier New" w:hAnsi="Source Code Pro" w:cs="CG Times"/>
          <w:color w:val="010101"/>
        </w:rPr>
      </w:pPr>
      <w:r w:rsidRPr="007E485E">
        <w:rPr>
          <w:rFonts w:ascii="Source Code Pro" w:eastAsia="Courier New" w:hAnsi="Source Code Pro" w:cs="CG Times"/>
          <w:color w:val="010101"/>
        </w:rPr>
        <w:t>Subroutines are invoked during execution time.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ind w:firstLine="720"/>
        <w:rPr>
          <w:rFonts w:ascii="Source Code Pro" w:eastAsia="Courier New" w:hAnsi="Source Code Pro" w:cs="CG Times"/>
          <w:color w:val="010101"/>
        </w:rPr>
      </w:pPr>
      <w:r w:rsidRPr="00984475">
        <w:rPr>
          <w:rFonts w:ascii="Source Code Pro" w:eastAsia="Courier New" w:hAnsi="Source Code Pro" w:cs="CG Times"/>
          <w:b/>
          <w:bCs/>
          <w:color w:val="010101"/>
        </w:rPr>
        <w:t>Macros</w:t>
      </w:r>
      <w:r w:rsidRPr="00984475">
        <w:rPr>
          <w:rFonts w:ascii="Source Code Pro" w:eastAsia="Courier New" w:hAnsi="Source Code Pro" w:cs="CG Times"/>
          <w:color w:val="010101"/>
        </w:rPr>
        <w:t xml:space="preserve">:   </w:t>
      </w:r>
      <w:r w:rsidR="007E485E">
        <w:rPr>
          <w:rFonts w:ascii="Source Code Pro" w:eastAsia="Courier New" w:hAnsi="Source Code Pro" w:cs="CG Times"/>
          <w:color w:val="010101"/>
        </w:rPr>
        <w:br/>
      </w:r>
      <w:r w:rsidRPr="00984475">
        <w:rPr>
          <w:rFonts w:ascii="Source Code Pro" w:eastAsia="Courier New" w:hAnsi="Source Code Pro" w:cs="CG Times"/>
          <w:color w:val="010101"/>
        </w:rPr>
        <w:t xml:space="preserve">   </w:t>
      </w:r>
    </w:p>
    <w:p w:rsidR="007E485E" w:rsidRDefault="0052205F" w:rsidP="00AD2AEB">
      <w:pPr>
        <w:numPr>
          <w:ilvl w:val="2"/>
          <w:numId w:val="43"/>
        </w:numPr>
        <w:tabs>
          <w:tab w:val="left" w:pos="2880"/>
        </w:tabs>
        <w:spacing w:line="100" w:lineRule="atLeast"/>
        <w:rPr>
          <w:rFonts w:ascii="Source Code Pro" w:eastAsia="Courier New" w:hAnsi="Source Code Pro" w:cs="CG Times"/>
          <w:color w:val="010101"/>
        </w:rPr>
      </w:pPr>
      <w:r w:rsidRPr="007E485E">
        <w:rPr>
          <w:rFonts w:ascii="Source Code Pro" w:eastAsia="Courier New" w:hAnsi="Source Code Pro" w:cs="CG Times"/>
          <w:color w:val="010101"/>
        </w:rPr>
        <w:t>Generates assembler code instructions where it is coded.</w:t>
      </w:r>
    </w:p>
    <w:p w:rsidR="007E485E" w:rsidRDefault="0052205F" w:rsidP="00AD2AEB">
      <w:pPr>
        <w:numPr>
          <w:ilvl w:val="2"/>
          <w:numId w:val="43"/>
        </w:numPr>
        <w:tabs>
          <w:tab w:val="left" w:pos="2880"/>
        </w:tabs>
        <w:spacing w:line="100" w:lineRule="atLeast"/>
        <w:rPr>
          <w:rFonts w:ascii="Source Code Pro" w:eastAsia="Courier New" w:hAnsi="Source Code Pro" w:cs="CG Times"/>
          <w:color w:val="010101"/>
        </w:rPr>
      </w:pPr>
      <w:r w:rsidRPr="007E485E">
        <w:rPr>
          <w:rFonts w:ascii="Source Code Pro" w:eastAsia="Courier New" w:hAnsi="Source Code Pro" w:cs="CG Times"/>
          <w:color w:val="010101"/>
        </w:rPr>
        <w:t>Depending on how it is coded, different or identical instructions may be generated.</w:t>
      </w:r>
    </w:p>
    <w:p w:rsidR="0052205F" w:rsidRPr="007E485E" w:rsidRDefault="0052205F" w:rsidP="00AD2AEB">
      <w:pPr>
        <w:numPr>
          <w:ilvl w:val="2"/>
          <w:numId w:val="43"/>
        </w:numPr>
        <w:tabs>
          <w:tab w:val="left" w:pos="2880"/>
        </w:tabs>
        <w:spacing w:line="100" w:lineRule="atLeast"/>
        <w:rPr>
          <w:rFonts w:ascii="Source Code Pro" w:eastAsia="Courier New" w:hAnsi="Source Code Pro" w:cs="CG Times"/>
          <w:color w:val="010101"/>
        </w:rPr>
      </w:pPr>
      <w:r w:rsidRPr="007E485E">
        <w:rPr>
          <w:rFonts w:ascii="Source Code Pro" w:eastAsia="Courier New" w:hAnsi="Source Code Pro" w:cs="CG Times"/>
          <w:color w:val="010101"/>
        </w:rPr>
        <w:t>Macros are invoked during assembly time.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2"/>
        <w:tabs>
          <w:tab w:val="left" w:pos="0"/>
        </w:tabs>
        <w:jc w:val="center"/>
        <w:rPr>
          <w:rFonts w:ascii="Source Code Pro" w:hAnsi="Source Code Pro"/>
        </w:rPr>
      </w:pPr>
      <w:bookmarkStart w:id="36" w:name="_Toc423873770"/>
      <w:r w:rsidRPr="00984475">
        <w:rPr>
          <w:rFonts w:ascii="Source Code Pro" w:hAnsi="Source Code Pro"/>
        </w:rPr>
        <w:t>Macro Definition</w:t>
      </w:r>
      <w:bookmarkEnd w:id="36"/>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All code in a macro lies between </w:t>
      </w:r>
      <w:r w:rsidRPr="00984475">
        <w:rPr>
          <w:rFonts w:ascii="Source Code Pro" w:eastAsia="Courier New" w:hAnsi="Source Code Pro" w:cs="CG Times"/>
          <w:b/>
          <w:bCs/>
          <w:color w:val="010101"/>
        </w:rPr>
        <w:t>MACRO</w:t>
      </w:r>
      <w:r w:rsidRPr="00984475">
        <w:rPr>
          <w:rFonts w:ascii="Source Code Pro" w:eastAsia="Courier New" w:hAnsi="Source Code Pro" w:cs="CG Times"/>
          <w:color w:val="010101"/>
        </w:rPr>
        <w:t xml:space="preserve"> and </w:t>
      </w:r>
      <w:r w:rsidRPr="00984475">
        <w:rPr>
          <w:rFonts w:ascii="Source Code Pro" w:eastAsia="Courier New" w:hAnsi="Source Code Pro" w:cs="CG Times"/>
          <w:b/>
          <w:bCs/>
          <w:color w:val="010101"/>
        </w:rPr>
        <w:t>MEND</w:t>
      </w:r>
      <w:r w:rsidRPr="00984475">
        <w:rPr>
          <w:rFonts w:ascii="Source Code Pro" w:eastAsia="Courier New" w:hAnsi="Source Code Pro" w:cs="CG Times"/>
          <w:color w:val="010101"/>
        </w:rPr>
        <w:t xml:space="preserve"> statements.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MACRO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MACNAME    &lt;---  Prototype statement  (macro name and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parameter declarations) is used to                                 invoke the macro.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MEND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Macros can be defined within a program (called a </w:t>
      </w:r>
      <w:r w:rsidRPr="00984475">
        <w:rPr>
          <w:rFonts w:ascii="Source Code Pro" w:eastAsia="Courier New" w:hAnsi="Source Code Pro" w:cs="CG Times"/>
          <w:b/>
          <w:bCs/>
          <w:color w:val="010101"/>
        </w:rPr>
        <w:t>source macro definition</w:t>
      </w:r>
      <w:r w:rsidRPr="00984475">
        <w:rPr>
          <w:rFonts w:ascii="Source Code Pro" w:eastAsia="Courier New" w:hAnsi="Source Code Pro" w:cs="CG Times"/>
          <w:color w:val="010101"/>
        </w:rPr>
        <w:t xml:space="preserve">) or may be defined in a library of macros (where it is a </w:t>
      </w:r>
      <w:r w:rsidRPr="00984475">
        <w:rPr>
          <w:rFonts w:ascii="Source Code Pro" w:eastAsia="Courier New" w:hAnsi="Source Code Pro" w:cs="CG Times"/>
          <w:b/>
          <w:bCs/>
          <w:color w:val="010101"/>
        </w:rPr>
        <w:t>library macro definition</w:t>
      </w:r>
      <w:r w:rsidRPr="00984475">
        <w:rPr>
          <w:rFonts w:ascii="Source Code Pro" w:eastAsia="Courier New" w:hAnsi="Source Code Pro" w:cs="CG Times"/>
          <w:color w:val="010101"/>
        </w:rPr>
        <w:t xml:space="preserve">).  Macros usually start off as source macros in a single program.  They may be later placed in a macro library so that other assembler programs may have access to them.  </w:t>
      </w:r>
      <w:r w:rsidRPr="00984475">
        <w:rPr>
          <w:rFonts w:ascii="Source Code Pro" w:eastAsia="Courier New" w:hAnsi="Source Code Pro" w:cs="CG Times"/>
          <w:b/>
          <w:bCs/>
          <w:color w:val="010101"/>
        </w:rPr>
        <w:t>EQUREGS</w:t>
      </w:r>
      <w:r w:rsidRPr="00984475">
        <w:rPr>
          <w:rFonts w:ascii="Source Code Pro" w:eastAsia="Courier New" w:hAnsi="Source Code Pro" w:cs="CG Times"/>
          <w:color w:val="010101"/>
        </w:rPr>
        <w:t xml:space="preserve"> is an example of this.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In ASSIST, all source macro definitions must appear before the first CSECT/DSECT. You may </w:t>
      </w:r>
      <w:r w:rsidRPr="00984475">
        <w:rPr>
          <w:rFonts w:ascii="Source Code Pro" w:eastAsia="Courier New" w:hAnsi="Source Code Pro" w:cs="CG Times"/>
          <w:color w:val="010101"/>
          <w:u w:val="single"/>
        </w:rPr>
        <w:t>not</w:t>
      </w:r>
      <w:r w:rsidRPr="00984475">
        <w:rPr>
          <w:rFonts w:ascii="Source Code Pro" w:eastAsia="Courier New" w:hAnsi="Source Code Pro" w:cs="CG Times"/>
          <w:color w:val="010101"/>
        </w:rPr>
        <w:t xml:space="preserve"> use </w:t>
      </w:r>
      <w:r w:rsidRPr="00984475">
        <w:rPr>
          <w:rFonts w:ascii="Source Code Pro" w:eastAsia="Courier New" w:hAnsi="Source Code Pro" w:cs="CG Times"/>
          <w:b/>
          <w:bCs/>
          <w:color w:val="010101"/>
        </w:rPr>
        <w:t>EJECT</w:t>
      </w: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TITLE</w:t>
      </w: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SPACE</w:t>
      </w:r>
      <w:r w:rsidRPr="00984475">
        <w:rPr>
          <w:rFonts w:ascii="Source Code Pro" w:eastAsia="Courier New" w:hAnsi="Source Code Pro" w:cs="CG Times"/>
          <w:color w:val="010101"/>
        </w:rPr>
        <w:t xml:space="preserve"> statements in a macro to space the macro code because the macro code is  processed pre-assembly. So if you have any of these statements in a macro then the affect of these statements will be seen when the macro is invoked </w:t>
      </w:r>
      <w:r w:rsidRPr="00984475">
        <w:rPr>
          <w:rFonts w:ascii="Source Code Pro" w:eastAsia="Courier New" w:hAnsi="Source Code Pro" w:cs="CG Times"/>
          <w:color w:val="010101"/>
        </w:rPr>
        <w:lastRenderedPageBreak/>
        <w:t>and not within the macro itself.  Remember the macro statements are processed before the program is assembled.</w:t>
      </w:r>
    </w:p>
    <w:p w:rsidR="0052205F" w:rsidRPr="00984475" w:rsidRDefault="0052205F">
      <w:pPr>
        <w:pStyle w:val="Heading2"/>
        <w:tabs>
          <w:tab w:val="left" w:pos="0"/>
        </w:tabs>
        <w:jc w:val="center"/>
        <w:rPr>
          <w:rFonts w:ascii="Source Code Pro" w:hAnsi="Source Code Pro"/>
        </w:rPr>
      </w:pPr>
      <w:bookmarkStart w:id="37" w:name="_Toc423873771"/>
      <w:r w:rsidRPr="00984475">
        <w:rPr>
          <w:rFonts w:ascii="Source Code Pro" w:hAnsi="Source Code Pro"/>
        </w:rPr>
        <w:t>Format of a Macro Definition</w:t>
      </w:r>
      <w:bookmarkEnd w:id="37"/>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MACRO</w:t>
      </w:r>
      <w:r w:rsidRPr="00984475">
        <w:rPr>
          <w:rFonts w:ascii="Source Code Pro" w:eastAsia="Courier New" w:hAnsi="Source Code Pro" w:cs="CG Times"/>
          <w:color w:val="010101"/>
        </w:rPr>
        <w:tab/>
        <w:t>-  The header statement must be first statement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anyname</w:t>
      </w:r>
      <w:r w:rsidRPr="00984475">
        <w:rPr>
          <w:rFonts w:ascii="Source Code Pro" w:eastAsia="Courier New" w:hAnsi="Source Code Pro" w:cs="CG Times"/>
          <w:color w:val="010101"/>
        </w:rPr>
        <w:tab/>
        <w:t>-  Prototype statement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  Body of the Macro</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 xml:space="preserve">   contains Assembler code and also macro processing statements.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MEND</w:t>
      </w:r>
      <w:r w:rsidRPr="00984475">
        <w:rPr>
          <w:rFonts w:ascii="Source Code Pro" w:eastAsia="Courier New" w:hAnsi="Source Code Pro" w:cs="CG Times"/>
          <w:color w:val="010101"/>
        </w:rPr>
        <w:tab/>
        <w:t>-  Trailer statement  (provides exit)</w:t>
      </w:r>
    </w:p>
    <w:p w:rsidR="0052205F" w:rsidRPr="00984475" w:rsidRDefault="0052205F">
      <w:pPr>
        <w:spacing w:line="100" w:lineRule="atLeast"/>
        <w:ind w:left="1440"/>
        <w:rPr>
          <w:rFonts w:ascii="Source Code Pro" w:eastAsia="Courier New" w:hAnsi="Source Code Pro" w:cs="CG Times"/>
          <w:color w:val="010101"/>
        </w:rPr>
      </w:pPr>
      <w:r w:rsidRPr="00984475">
        <w:rPr>
          <w:rFonts w:ascii="Source Code Pro" w:eastAsia="Courier New" w:hAnsi="Source Code Pro" w:cs="CG Times"/>
          <w:color w:val="010101"/>
        </w:rPr>
        <w:t>-  It must be the last statement</w:t>
      </w:r>
    </w:p>
    <w:p w:rsidR="0052205F" w:rsidRPr="00984475" w:rsidRDefault="0052205F">
      <w:pPr>
        <w:spacing w:line="100" w:lineRule="atLeast"/>
        <w:ind w:left="1440"/>
        <w:rPr>
          <w:rFonts w:ascii="Source Code Pro" w:eastAsia="Courier New" w:hAnsi="Source Code Pro" w:cs="CG Times"/>
          <w:color w:val="010101"/>
        </w:rPr>
      </w:pPr>
      <w:r w:rsidRPr="00984475">
        <w:rPr>
          <w:rFonts w:ascii="Source Code Pro" w:eastAsia="Courier New" w:hAnsi="Source Code Pro" w:cs="CG Times"/>
          <w:color w:val="010101"/>
        </w:rPr>
        <w:t>-  It may have a sequence symbol in column 1</w:t>
      </w:r>
    </w:p>
    <w:p w:rsidR="0052205F" w:rsidRPr="00984475" w:rsidRDefault="0052205F">
      <w:pPr>
        <w:spacing w:line="100" w:lineRule="atLeast"/>
        <w:ind w:left="1440"/>
        <w:rPr>
          <w:rFonts w:ascii="Source Code Pro" w:eastAsia="Courier New" w:hAnsi="Source Code Pro" w:cs="CG Times"/>
          <w:color w:val="010101"/>
        </w:rPr>
      </w:pPr>
      <w:r w:rsidRPr="00984475">
        <w:rPr>
          <w:rFonts w:ascii="Source Code Pro" w:eastAsia="Courier New" w:hAnsi="Source Code Pro" w:cs="CG Times"/>
          <w:color w:val="010101"/>
        </w:rPr>
        <w:t xml:space="preserve">-  You cannot have more than </w:t>
      </w:r>
      <w:r w:rsidRPr="00984475">
        <w:rPr>
          <w:rFonts w:ascii="Source Code Pro" w:eastAsia="Courier New" w:hAnsi="Source Code Pro" w:cs="CG Times"/>
          <w:color w:val="010101"/>
          <w:u w:val="single"/>
        </w:rPr>
        <w:t>one</w:t>
      </w: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MEND</w:t>
      </w:r>
      <w:r w:rsidRPr="00984475">
        <w:rPr>
          <w:rFonts w:ascii="Source Code Pro" w:eastAsia="Courier New" w:hAnsi="Source Code Pro" w:cs="CG Times"/>
          <w:color w:val="010101"/>
        </w:rPr>
        <w:t xml:space="preserve"> statement within a macro</w:t>
      </w:r>
    </w:p>
    <w:p w:rsidR="0052205F" w:rsidRPr="00984475" w:rsidRDefault="0052205F">
      <w:pPr>
        <w:spacing w:line="100" w:lineRule="atLeast"/>
        <w:rPr>
          <w:rFonts w:ascii="Source Code Pro" w:eastAsia="Courier New" w:hAnsi="Source Code Pro" w:cs="CG Times"/>
          <w:color w:val="010101"/>
        </w:rPr>
      </w:pPr>
    </w:p>
    <w:p w:rsidR="0052205F" w:rsidRPr="001F2F6B" w:rsidRDefault="0052205F">
      <w:pPr>
        <w:spacing w:line="100" w:lineRule="atLeast"/>
        <w:jc w:val="center"/>
        <w:rPr>
          <w:rFonts w:ascii="Source Code Pro" w:eastAsia="Courier New" w:hAnsi="Source Code Pro" w:cs="CG Times"/>
          <w:b/>
          <w:i/>
          <w:color w:val="010101"/>
          <w:sz w:val="28"/>
          <w:szCs w:val="28"/>
        </w:rPr>
      </w:pPr>
      <w:r w:rsidRPr="001F2F6B">
        <w:rPr>
          <w:rFonts w:ascii="Source Code Pro" w:eastAsia="Courier New" w:hAnsi="Source Code Pro" w:cs="CG Times"/>
          <w:b/>
          <w:i/>
          <w:color w:val="010101"/>
          <w:sz w:val="28"/>
          <w:szCs w:val="28"/>
        </w:rPr>
        <w:t>Prototype Statement</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7A2871">
      <w:pPr>
        <w:numPr>
          <w:ilvl w:val="0"/>
          <w:numId w:val="5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The name field is required for defining and invoking a macro. </w:t>
      </w:r>
    </w:p>
    <w:p w:rsidR="0052205F" w:rsidRPr="00984475" w:rsidRDefault="0052205F">
      <w:pPr>
        <w:numPr>
          <w:ilvl w:val="0"/>
          <w:numId w:val="4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It must be right after the header statement (MACRO).</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Format: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label or     symbol      0-many parameters</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blank</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!___  if used must have variable symbol  e.g. &amp;LABEL</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Parameters can be positional or keyword parameters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MACRO</w:t>
      </w:r>
      <w:r w:rsidRPr="00984475">
        <w:rPr>
          <w:rFonts w:ascii="Source Code Pro" w:eastAsia="Courier New" w:hAnsi="Source Code Pro" w:cs="Courier New"/>
          <w:color w:val="010101"/>
        </w:rPr>
        <w:t xml:space="preserve">                   &lt;-- Header statement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b/>
          <w:bCs/>
          <w:color w:val="010101"/>
        </w:rPr>
        <w:t>&amp;LABEL   EXMPL1     &amp;A,&amp;B,&amp;C</w:t>
      </w:r>
      <w:r w:rsidRPr="00984475">
        <w:rPr>
          <w:rFonts w:ascii="Source Code Pro" w:eastAsia="Courier New" w:hAnsi="Source Code Pro" w:cs="Courier New"/>
          <w:color w:val="010101"/>
        </w:rPr>
        <w:t xml:space="preserve">     &lt;-- Name field</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This is what could be typed inside the program.</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CALL1    EXMPL1     VAL1,VAL2,VAL3</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By this invoking statement,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7A2871">
      <w:pPr>
        <w:numPr>
          <w:ilvl w:val="0"/>
          <w:numId w:val="55"/>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&amp;A will be replaced by VAL1</w:t>
      </w:r>
    </w:p>
    <w:p w:rsidR="0052205F" w:rsidRPr="00984475" w:rsidRDefault="0052205F">
      <w:pPr>
        <w:numPr>
          <w:ilvl w:val="0"/>
          <w:numId w:val="4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&amp;B will be replaced by VAL2</w:t>
      </w:r>
    </w:p>
    <w:p w:rsidR="0052205F" w:rsidRPr="00984475" w:rsidRDefault="0052205F">
      <w:pPr>
        <w:numPr>
          <w:ilvl w:val="0"/>
          <w:numId w:val="4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&amp;C will be replaced by VAL3</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throughout the macro expansion.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In the above example position of the parameter is important.  When the macro is invoked the first value coded is assigned to the first parameter, second value to second parameter and so on so forth. So you must be very careful while coding the values, a mismatch will give you unexpected results.  Otherwise, use </w:t>
      </w:r>
      <w:r w:rsidRPr="00984475">
        <w:rPr>
          <w:rFonts w:ascii="Source Code Pro" w:eastAsia="Courier New" w:hAnsi="Source Code Pro" w:cs="CG Times"/>
          <w:b/>
          <w:bCs/>
          <w:color w:val="010101"/>
        </w:rPr>
        <w:t>KEYWORD</w:t>
      </w:r>
      <w:r w:rsidRPr="00984475">
        <w:rPr>
          <w:rFonts w:ascii="Source Code Pro" w:eastAsia="Courier New" w:hAnsi="Source Code Pro" w:cs="CG Times"/>
          <w:color w:val="010101"/>
        </w:rPr>
        <w:t xml:space="preserve"> parameters. If a combination of  positional and keyword parameters are used, all the positional parameters must be coded before coding the keyword parameters. </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For example, if the prototype statement is coded as follows: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&amp;LABEL</w:t>
      </w: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EXMPL2   &amp;D,&amp;E,&amp;A=,&amp;B=,&amp;C=20</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and it is invoked by a routine as follows: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b/>
          <w:bCs/>
          <w:color w:val="010101"/>
        </w:rPr>
        <w:t>CALL2   EXMPL2   VAL3,VAL4,B=VAL1,A=(R5,R7),C=,</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D will get VAL3, E will get VAL4, B will get VAL1, A will get (R5,R7) and C will get null value.</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In this example position of A, B, and C is not important because parameter name is also coded along with the value. D is the first positional parameter and E is the second positional parameter. So when the values are assigned D will get VAL3 and E will get VAL4.</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NOTE</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The rules are a little different if you are using a combination of keyword and positional parameters in a prototype statement than when you are using actual High Level Assembler (not ASSIST).  Talk to your instructor if you want to know the differences.</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If there is nothing after the '</w:t>
      </w:r>
      <w:r w:rsidRPr="00984475">
        <w:rPr>
          <w:rFonts w:ascii="Source Code Pro" w:eastAsia="Courier New" w:hAnsi="Source Code Pro" w:cs="Courier New"/>
          <w:b/>
          <w:bCs/>
          <w:color w:val="010101"/>
        </w:rPr>
        <w:t>=</w:t>
      </w:r>
      <w:r w:rsidRPr="00984475">
        <w:rPr>
          <w:rFonts w:ascii="Source Code Pro" w:eastAsia="Courier New" w:hAnsi="Source Code Pro" w:cs="CG Times"/>
          <w:color w:val="010101"/>
        </w:rPr>
        <w:t>', that means a null value is assigned to that parameter. For positional parameters, a null value is assigned to a parameter by coding nothing for the parameter value in the calling statement.</w:t>
      </w:r>
    </w:p>
    <w:p w:rsidR="0052205F" w:rsidRPr="00984475" w:rsidRDefault="0052205F">
      <w:pPr>
        <w:spacing w:line="100" w:lineRule="atLeast"/>
        <w:rPr>
          <w:rFonts w:ascii="Source Code Pro" w:eastAsia="Courier New" w:hAnsi="Source Code Pro" w:cs="CG Times"/>
          <w:color w:val="010101"/>
        </w:rPr>
      </w:pPr>
    </w:p>
    <w:p w:rsidR="007E485E"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Continuation</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 xml:space="preserve">When a macro is invoked during assembly, if the  </w:t>
      </w:r>
      <w:r w:rsidRPr="00984475">
        <w:rPr>
          <w:rFonts w:ascii="Source Code Pro" w:eastAsia="Courier New" w:hAnsi="Source Code Pro" w:cs="CG Times"/>
          <w:color w:val="010101"/>
        </w:rPr>
        <w:lastRenderedPageBreak/>
        <w:t>prototype statement exceeds one line then break it at a comma, put some character (usually a 'x') in column 72 and start on next line in column 16.</w:t>
      </w:r>
    </w:p>
    <w:p w:rsidR="007E485E" w:rsidRDefault="007E485E" w:rsidP="007E485E">
      <w:pPr>
        <w:spacing w:line="100" w:lineRule="atLeast"/>
        <w:rPr>
          <w:rFonts w:ascii="Source Code Pro" w:eastAsia="Courier New" w:hAnsi="Source Code Pro" w:cs="CG Times"/>
          <w:color w:val="010101"/>
        </w:rPr>
      </w:pPr>
    </w:p>
    <w:p w:rsidR="0052205F" w:rsidRPr="00984475" w:rsidRDefault="0052205F" w:rsidP="007E485E">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Body of Macro</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Body of macro consists of the following:</w:t>
      </w:r>
      <w:r w:rsidR="007E485E">
        <w:rPr>
          <w:rFonts w:ascii="Source Code Pro" w:eastAsia="Courier New" w:hAnsi="Source Code Pro" w:cs="CG Times"/>
          <w:color w:val="010101"/>
        </w:rPr>
        <w:br/>
      </w:r>
    </w:p>
    <w:p w:rsidR="0052205F" w:rsidRPr="00984475" w:rsidRDefault="0052205F" w:rsidP="007A2871">
      <w:pPr>
        <w:numPr>
          <w:ilvl w:val="3"/>
          <w:numId w:val="56"/>
        </w:numPr>
        <w:tabs>
          <w:tab w:val="left" w:pos="360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Assembler instructions which are generated when the macro is expanded.</w:t>
      </w:r>
    </w:p>
    <w:p w:rsidR="0052205F" w:rsidRPr="00984475" w:rsidRDefault="0052205F">
      <w:pPr>
        <w:numPr>
          <w:ilvl w:val="0"/>
          <w:numId w:val="43"/>
        </w:numPr>
        <w:tabs>
          <w:tab w:val="left" w:pos="5760"/>
        </w:tabs>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color w:val="010101"/>
        </w:rPr>
        <w:t>Conditional assembly instructions used for generating different code depending on different requirements. These statements are not generated when macro is expanded.</w:t>
      </w:r>
    </w:p>
    <w:p w:rsidR="0052205F" w:rsidRPr="00984475" w:rsidRDefault="0052205F">
      <w:pPr>
        <w:numPr>
          <w:ilvl w:val="0"/>
          <w:numId w:val="43"/>
        </w:numPr>
        <w:tabs>
          <w:tab w:val="left" w:pos="5760"/>
        </w:tabs>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color w:val="010101"/>
        </w:rPr>
        <w:t>Macro inner instructions</w:t>
      </w:r>
    </w:p>
    <w:p w:rsidR="0052205F" w:rsidRPr="00984475" w:rsidRDefault="0052205F">
      <w:pPr>
        <w:numPr>
          <w:ilvl w:val="0"/>
          <w:numId w:val="43"/>
        </w:numPr>
        <w:tabs>
          <w:tab w:val="left" w:pos="5760"/>
        </w:tabs>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color w:val="010101"/>
        </w:rPr>
        <w:t>macro processing instructions, not generated with macro expansion.</w:t>
      </w:r>
    </w:p>
    <w:p w:rsidR="0052205F" w:rsidRPr="00984475" w:rsidRDefault="0052205F">
      <w:pPr>
        <w:numPr>
          <w:ilvl w:val="0"/>
          <w:numId w:val="43"/>
        </w:numPr>
        <w:tabs>
          <w:tab w:val="left" w:pos="5760"/>
        </w:tabs>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b/>
          <w:bCs/>
          <w:color w:val="010101"/>
        </w:rPr>
        <w:t>MNOTE</w:t>
      </w:r>
      <w:r w:rsidRPr="00984475">
        <w:rPr>
          <w:rFonts w:ascii="Source Code Pro" w:eastAsia="Courier New" w:hAnsi="Source Code Pro" w:cs="CG Times"/>
          <w:color w:val="010101"/>
        </w:rPr>
        <w:t xml:space="preserve"> instruction for generating error/warning messages</w:t>
      </w:r>
    </w:p>
    <w:p w:rsidR="0052205F" w:rsidRPr="00984475" w:rsidRDefault="0052205F">
      <w:pPr>
        <w:numPr>
          <w:ilvl w:val="0"/>
          <w:numId w:val="43"/>
        </w:numPr>
        <w:tabs>
          <w:tab w:val="left" w:pos="5760"/>
        </w:tabs>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b/>
          <w:bCs/>
          <w:color w:val="010101"/>
        </w:rPr>
        <w:t>MEXIT</w:t>
      </w:r>
      <w:r w:rsidRPr="00984475">
        <w:rPr>
          <w:rFonts w:ascii="Source Code Pro" w:eastAsia="Courier New" w:hAnsi="Source Code Pro" w:cs="CG Times"/>
          <w:color w:val="010101"/>
        </w:rPr>
        <w:t xml:space="preserve"> instruction for terminating the macro processing in middle.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7A2871">
      <w:pPr>
        <w:numPr>
          <w:ilvl w:val="0"/>
          <w:numId w:val="57"/>
        </w:numPr>
        <w:tabs>
          <w:tab w:val="left" w:pos="5760"/>
        </w:tabs>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b/>
          <w:bCs/>
          <w:color w:val="010101"/>
        </w:rPr>
        <w:t>Comments</w:t>
      </w:r>
      <w:r w:rsidRPr="00984475">
        <w:rPr>
          <w:rFonts w:ascii="Source Code Pro" w:eastAsia="Courier New" w:hAnsi="Source Code Pro" w:cs="CG Times"/>
          <w:color w:val="010101"/>
        </w:rPr>
        <w:t xml:space="preserve">  </w:t>
      </w:r>
    </w:p>
    <w:p w:rsidR="0052205F" w:rsidRPr="00984475" w:rsidRDefault="0052205F">
      <w:pPr>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b/>
          <w:bCs/>
          <w:color w:val="010101"/>
        </w:rPr>
        <w:t>.*</w:t>
      </w:r>
      <w:r w:rsidRPr="00984475">
        <w:rPr>
          <w:rFonts w:ascii="Source Code Pro" w:eastAsia="Courier New" w:hAnsi="Source Code Pro" w:cs="CG Times"/>
          <w:color w:val="010101"/>
        </w:rPr>
        <w:t xml:space="preserve">  - not generated when macro expands</w:t>
      </w:r>
    </w:p>
    <w:p w:rsidR="0052205F" w:rsidRPr="00984475" w:rsidRDefault="0052205F">
      <w:pPr>
        <w:spacing w:line="100" w:lineRule="atLeast"/>
        <w:ind w:left="2880"/>
        <w:rPr>
          <w:rFonts w:ascii="Source Code Pro" w:eastAsia="Courier New" w:hAnsi="Source Code Pro" w:cs="CG Times"/>
          <w:color w:val="010101"/>
        </w:rPr>
      </w:pPr>
      <w:r w:rsidRPr="00984475">
        <w:rPr>
          <w:rFonts w:ascii="Source Code Pro" w:eastAsia="Courier New" w:hAnsi="Source Code Pro" w:cs="CG Times"/>
          <w:b/>
          <w:bCs/>
          <w:color w:val="010101"/>
        </w:rPr>
        <w:t>*</w:t>
      </w:r>
      <w:r w:rsidRPr="00984475">
        <w:rPr>
          <w:rFonts w:ascii="Source Code Pro" w:eastAsia="Courier New" w:hAnsi="Source Code Pro" w:cs="CG Times"/>
          <w:color w:val="010101"/>
        </w:rPr>
        <w:t xml:space="preserve">   - generated with macro expansion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1F2F6B">
      <w:pPr>
        <w:pStyle w:val="Heading2"/>
        <w:pageBreakBefore/>
        <w:numPr>
          <w:ilvl w:val="0"/>
          <w:numId w:val="0"/>
        </w:numPr>
        <w:jc w:val="center"/>
        <w:rPr>
          <w:rFonts w:ascii="Source Code Pro" w:hAnsi="Source Code Pro"/>
        </w:rPr>
      </w:pPr>
      <w:bookmarkStart w:id="38" w:name="_Toc423873772"/>
      <w:r w:rsidRPr="00984475">
        <w:rPr>
          <w:rFonts w:ascii="Source Code Pro" w:hAnsi="Source Code Pro"/>
        </w:rPr>
        <w:lastRenderedPageBreak/>
        <w:t>MNOTE and MEXIT</w:t>
      </w:r>
      <w:bookmarkEnd w:id="38"/>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Frequently, it is necessary to generate messages during macro processing.  Some times messages are just informative and at other times they could be error  messages and must be considered as assembly time errors.</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numPr>
          <w:ilvl w:val="0"/>
          <w:numId w:val="28"/>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MNOTE</w:t>
      </w:r>
      <w:r w:rsidRPr="00984475">
        <w:rPr>
          <w:rFonts w:ascii="Source Code Pro" w:eastAsia="Courier New" w:hAnsi="Source Code Pro" w:cs="CG Times"/>
          <w:color w:val="010101"/>
        </w:rPr>
        <w:t xml:space="preserve"> can be used to generate messages along with an optional severity code.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7A2871">
      <w:pPr>
        <w:numPr>
          <w:ilvl w:val="1"/>
          <w:numId w:val="58"/>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Severity code determines whether the generated message is an error or just informative.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7A2871">
      <w:pPr>
        <w:numPr>
          <w:ilvl w:val="1"/>
          <w:numId w:val="59"/>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Message with severity code of 4 or higher is considered to be an error message.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MNOTE</w:t>
      </w:r>
      <w:r w:rsidRPr="00984475">
        <w:rPr>
          <w:rFonts w:ascii="Source Code Pro" w:eastAsia="Courier New" w:hAnsi="Source Code Pro" w:cs="Courier New"/>
          <w:color w:val="010101"/>
        </w:rPr>
        <w:t xml:space="preserve">   4,'message'   ==&gt;  4,message</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 xml:space="preserve">MNOTE </w:t>
      </w:r>
      <w:r w:rsidRPr="00984475">
        <w:rPr>
          <w:rFonts w:ascii="Source Code Pro" w:eastAsia="Courier New" w:hAnsi="Source Code Pro" w:cs="Courier New"/>
          <w:color w:val="010101"/>
        </w:rPr>
        <w:t xml:space="preserve"> 'message'     ==&gt;  message</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MNOTE</w:t>
      </w:r>
      <w:r w:rsidRPr="00984475">
        <w:rPr>
          <w:rFonts w:ascii="Source Code Pro" w:eastAsia="Courier New" w:hAnsi="Source Code Pro" w:cs="Courier New"/>
          <w:color w:val="010101"/>
        </w:rPr>
        <w:t xml:space="preserve">   12,'message'  ==&gt;  message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7A2871">
      <w:pPr>
        <w:numPr>
          <w:ilvl w:val="0"/>
          <w:numId w:val="60"/>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MEXIT</w:t>
      </w:r>
      <w:r w:rsidRPr="00984475">
        <w:rPr>
          <w:rFonts w:ascii="Source Code Pro" w:eastAsia="Courier New" w:hAnsi="Source Code Pro" w:cs="CG Times"/>
          <w:color w:val="010101"/>
        </w:rPr>
        <w:t xml:space="preserve"> provides exit point from inside the macro body.</w:t>
      </w:r>
    </w:p>
    <w:p w:rsidR="0052205F" w:rsidRPr="00984475" w:rsidRDefault="0052205F" w:rsidP="007A2871">
      <w:pPr>
        <w:numPr>
          <w:ilvl w:val="1"/>
          <w:numId w:val="58"/>
        </w:numPr>
        <w:tabs>
          <w:tab w:val="left" w:pos="288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MEXIT must be used whenever macro processing has to be stopped in the middle. </w:t>
      </w:r>
    </w:p>
    <w:p w:rsidR="0052205F" w:rsidRPr="00984475" w:rsidRDefault="0052205F">
      <w:pPr>
        <w:spacing w:line="100" w:lineRule="atLeast"/>
        <w:rPr>
          <w:rFonts w:ascii="Source Code Pro" w:eastAsia="Courier New" w:hAnsi="Source Code Pro" w:cs="CG Times"/>
          <w:color w:val="010101"/>
        </w:rPr>
      </w:pPr>
    </w:p>
    <w:p w:rsidR="0052205F" w:rsidRPr="007E485E" w:rsidRDefault="0052205F" w:rsidP="007A2871">
      <w:pPr>
        <w:numPr>
          <w:ilvl w:val="0"/>
          <w:numId w:val="61"/>
        </w:numPr>
        <w:tabs>
          <w:tab w:val="left" w:pos="1440"/>
        </w:tabs>
        <w:spacing w:line="100" w:lineRule="atLeast"/>
        <w:rPr>
          <w:rFonts w:ascii="Source Code Pro" w:eastAsia="Courier New" w:hAnsi="Source Code Pro" w:cs="CG Times"/>
          <w:color w:val="010101"/>
        </w:rPr>
      </w:pPr>
      <w:r w:rsidRPr="007E485E">
        <w:rPr>
          <w:rFonts w:ascii="Source Code Pro" w:eastAsia="Courier New" w:hAnsi="Source Code Pro" w:cs="CG Times"/>
          <w:color w:val="010101"/>
        </w:rPr>
        <w:t>All the following examples will incorporate the use of MNOTE &amp; MEXIT.</w:t>
      </w:r>
    </w:p>
    <w:p w:rsidR="0052205F" w:rsidRPr="001F2F6B" w:rsidRDefault="0052205F">
      <w:pPr>
        <w:spacing w:line="100" w:lineRule="atLeast"/>
        <w:jc w:val="center"/>
        <w:rPr>
          <w:rFonts w:ascii="Source Code Pro" w:eastAsia="Courier New" w:hAnsi="Source Code Pro" w:cs="CG Times"/>
          <w:b/>
          <w:i/>
          <w:color w:val="010101"/>
          <w:sz w:val="28"/>
          <w:szCs w:val="28"/>
        </w:rPr>
      </w:pPr>
      <w:r w:rsidRPr="001F2F6B">
        <w:rPr>
          <w:rFonts w:ascii="Source Code Pro" w:eastAsia="Courier New" w:hAnsi="Source Code Pro" w:cs="CG Times"/>
          <w:b/>
          <w:i/>
          <w:color w:val="010101"/>
          <w:sz w:val="28"/>
          <w:szCs w:val="28"/>
        </w:rPr>
        <w:t>Conditional Assembly</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rsidP="007A2871">
      <w:pPr>
        <w:numPr>
          <w:ilvl w:val="0"/>
          <w:numId w:val="62"/>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Provides a way to alter the sequence in which source program statements are processed by the assembler.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7A2871">
      <w:pPr>
        <w:numPr>
          <w:ilvl w:val="0"/>
          <w:numId w:val="63"/>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Can branch within the macro to generate different code depending on different requirements and requests.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7A2871">
      <w:pPr>
        <w:numPr>
          <w:ilvl w:val="0"/>
          <w:numId w:val="64"/>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Conditional assembly statements are not generated when macro expands.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7A2871">
      <w:pPr>
        <w:numPr>
          <w:ilvl w:val="0"/>
          <w:numId w:val="65"/>
        </w:numPr>
        <w:tabs>
          <w:tab w:val="left" w:pos="1440"/>
        </w:tabs>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Labels used in conditional assembly instructions are referred to as Sequence Symbols.</w:t>
      </w:r>
    </w:p>
    <w:p w:rsidR="0052205F" w:rsidRPr="00984475" w:rsidRDefault="0052205F">
      <w:pPr>
        <w:spacing w:line="100" w:lineRule="atLeast"/>
        <w:rPr>
          <w:rFonts w:ascii="Source Code Pro" w:eastAsia="Courier New" w:hAnsi="Source Code Pro" w:cs="CG Times"/>
          <w:color w:val="010101"/>
        </w:rPr>
      </w:pPr>
    </w:p>
    <w:p w:rsidR="0052205F" w:rsidRPr="007E485E" w:rsidRDefault="0052205F">
      <w:pPr>
        <w:spacing w:line="100" w:lineRule="atLeast"/>
        <w:jc w:val="center"/>
        <w:rPr>
          <w:rFonts w:ascii="Source Code Pro" w:hAnsi="Source Code Pro"/>
          <w:b/>
          <w:sz w:val="48"/>
          <w:szCs w:val="48"/>
        </w:rPr>
      </w:pPr>
      <w:r w:rsidRPr="007E485E">
        <w:rPr>
          <w:rFonts w:ascii="Source Code Pro" w:hAnsi="Source Code Pro"/>
          <w:b/>
          <w:sz w:val="48"/>
          <w:szCs w:val="48"/>
        </w:rPr>
        <w:lastRenderedPageBreak/>
        <w:t>Appendix A - Search Algorithms</w:t>
      </w:r>
    </w:p>
    <w:p w:rsidR="0052205F" w:rsidRPr="00984475" w:rsidRDefault="0052205F">
      <w:pPr>
        <w:pStyle w:val="Heading2"/>
        <w:tabs>
          <w:tab w:val="left" w:pos="0"/>
        </w:tabs>
        <w:jc w:val="center"/>
        <w:rPr>
          <w:rFonts w:ascii="Source Code Pro" w:hAnsi="Source Code Pro" w:cs="CG Times"/>
          <w:color w:val="010101"/>
        </w:rPr>
      </w:pPr>
      <w:bookmarkStart w:id="39" w:name="_Toc423873773"/>
      <w:r w:rsidRPr="00984475">
        <w:rPr>
          <w:rFonts w:ascii="Source Code Pro" w:hAnsi="Source Code Pro" w:cs="CG Times"/>
          <w:color w:val="010101"/>
        </w:rPr>
        <w:t>Linear Table Search</w:t>
      </w:r>
      <w:bookmarkEnd w:id="39"/>
      <w:r w:rsidRPr="00984475">
        <w:rPr>
          <w:rFonts w:ascii="Source Code Pro" w:hAnsi="Source Code Pro" w:cs="CG Times"/>
          <w:color w:val="010101"/>
        </w:rPr>
        <w:t xml:space="preserve"> </w:t>
      </w:r>
    </w:p>
    <w:p w:rsidR="0052205F" w:rsidRPr="00984475" w:rsidRDefault="0052205F" w:rsidP="008F37A3">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Notes</w:t>
      </w:r>
      <w:r w:rsidRPr="00984475">
        <w:rPr>
          <w:rFonts w:ascii="Source Code Pro" w:eastAsia="Courier New" w:hAnsi="Source Code Pro" w:cs="CG Times"/>
          <w:color w:val="010101"/>
        </w:rPr>
        <w:t>: This algorithm assumes that routine has received the table beginning and ending addresses</w:t>
      </w:r>
      <w:r w:rsidR="009724C5">
        <w:rPr>
          <w:rFonts w:ascii="Source Code Pro" w:eastAsia="Courier New" w:hAnsi="Source Code Pro" w:cs="CG Times"/>
          <w:color w:val="010101"/>
        </w:rPr>
        <w:t>.</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READ A SEARCH REQUEST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DO WHILE (NOT END OF FILE)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SET A POINTER TO THE BEGINNING OF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DO WHILE (NOT END OF TABLE   AND   ENTRY NOT FOUND)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TABLE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ENDDO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(ENTRY IS FOUND)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PROCESS THE FOUND ENTRY</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PRINT THE NECESSARY DETAIL LINE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PRINT "KEY NOT FOUND MESSAGE"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READ NEXT REQUEST RECORD</w:t>
      </w:r>
    </w:p>
    <w:p w:rsidR="005711E2" w:rsidRDefault="005711E2" w:rsidP="005711E2">
      <w:pPr>
        <w:spacing w:line="100" w:lineRule="atLeast"/>
        <w:rPr>
          <w:rFonts w:ascii="Source Code Pro" w:eastAsia="Courier New" w:hAnsi="Source Code Pro" w:cs="Courier New"/>
          <w:color w:val="010101"/>
        </w:rPr>
      </w:pPr>
      <w:r>
        <w:rPr>
          <w:rFonts w:ascii="Source Code Pro" w:eastAsia="Courier New" w:hAnsi="Source Code Pro" w:cs="Courier New"/>
          <w:color w:val="010101"/>
        </w:rPr>
        <w:t>ENDDO</w:t>
      </w:r>
    </w:p>
    <w:p w:rsidR="005711E2" w:rsidRPr="009724C5" w:rsidRDefault="005711E2" w:rsidP="005711E2">
      <w:pPr>
        <w:spacing w:line="100" w:lineRule="atLeast"/>
        <w:rPr>
          <w:rFonts w:ascii="Source Code Pro" w:eastAsia="Courier New" w:hAnsi="Source Code Pro" w:cs="Courier New"/>
          <w:color w:val="010101"/>
          <w:sz w:val="16"/>
          <w:szCs w:val="16"/>
        </w:rPr>
      </w:pPr>
    </w:p>
    <w:p w:rsidR="0052205F" w:rsidRPr="005711E2" w:rsidRDefault="0052205F" w:rsidP="005711E2">
      <w:pPr>
        <w:spacing w:line="100" w:lineRule="atLeast"/>
        <w:jc w:val="center"/>
        <w:rPr>
          <w:rFonts w:ascii="Source Code Pro" w:eastAsia="Courier New" w:hAnsi="Source Code Pro" w:cs="Courier New"/>
          <w:b/>
          <w:i/>
          <w:color w:val="010101"/>
          <w:sz w:val="28"/>
          <w:szCs w:val="28"/>
        </w:rPr>
      </w:pPr>
      <w:r w:rsidRPr="005711E2">
        <w:rPr>
          <w:rFonts w:ascii="Source Code Pro" w:hAnsi="Source Code Pro"/>
          <w:b/>
          <w:i/>
          <w:sz w:val="28"/>
          <w:szCs w:val="28"/>
        </w:rPr>
        <w:t>Binary Search</w:t>
      </w:r>
    </w:p>
    <w:p w:rsidR="005711E2" w:rsidRDefault="005711E2">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BINSRCH(SRCHKEY,TAB@,EOT,RET)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FOUND_FLAG = 'N'                          - HI TOP SUBSCRIPT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DO WHILE (HI GE LO AND FOUND_FLAG = 'N')   - LO LOW SUBSCRIPT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MID = (HI + LO) / 2                  &lt;--- ONLY USE INTEGER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(ENTRY FOUND)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FOUND_FLAG = 'Y'</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(SRCHKEY &gt; MIDDLE KEY)</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LO = MID + 1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HI = MID - 1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ENDDO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IF FOUND_FLAG = 'N'</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PRINT ERROR MESSAGE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PRINT SUCCESS MESSAGE</w:t>
      </w:r>
    </w:p>
    <w:p w:rsidR="0052205F"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ENDIF</w:t>
      </w:r>
    </w:p>
    <w:p w:rsidR="007E485E" w:rsidRPr="00984475" w:rsidRDefault="007E485E" w:rsidP="007E485E">
      <w:pPr>
        <w:pStyle w:val="Heading2"/>
        <w:pageBreakBefore/>
        <w:numPr>
          <w:ilvl w:val="0"/>
          <w:numId w:val="0"/>
        </w:numPr>
        <w:jc w:val="center"/>
        <w:rPr>
          <w:rFonts w:ascii="Source Code Pro" w:hAnsi="Source Code Pro"/>
        </w:rPr>
      </w:pPr>
      <w:bookmarkStart w:id="40" w:name="_Toc423873774"/>
      <w:r w:rsidRPr="00984475">
        <w:rPr>
          <w:rFonts w:ascii="Source Code Pro" w:hAnsi="Source Code Pro"/>
        </w:rPr>
        <w:lastRenderedPageBreak/>
        <w:t>Hashing</w:t>
      </w:r>
      <w:bookmarkEnd w:id="40"/>
    </w:p>
    <w:p w:rsidR="0052205F" w:rsidRPr="00984475" w:rsidRDefault="00AD78B2" w:rsidP="00AD78B2">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I</w:t>
      </w:r>
      <w:r w:rsidR="0052205F" w:rsidRPr="00984475">
        <w:rPr>
          <w:rFonts w:ascii="Source Code Pro" w:eastAsia="Courier New" w:hAnsi="Source Code Pro" w:cs="CG Times"/>
          <w:color w:val="010101"/>
        </w:rPr>
        <w:t>n your linear search assignment, you filled the table sequentially and when a record was to be processed, you searched the whole table until the requested entry was found. That process can be referred to as linear search. For large tables, linear search would be a waste of time. So instead of using linear search, random search is used.  Hashing is one of many ways to incorporate a random search.</w:t>
      </w:r>
    </w:p>
    <w:p w:rsidR="00AD78B2" w:rsidRDefault="00AD78B2"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The basic idea of hashing is to take a key and convert it through some fixed process to a number in the range from 0 to n-1, where n is the maximum number of slots in the table. The resulting number can then be used to determine which entry in a table should be used to store the data item associated with the key. When a record needs to be retrieved, the same function must be used to calculate the slot number and find the requested record directly.</w:t>
      </w:r>
    </w:p>
    <w:p w:rsidR="00AD78B2" w:rsidRDefault="00AD78B2"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 xml:space="preserve">Trouble occurs, however, when two keys hash to the same table entry.  This situation is called </w:t>
      </w:r>
      <w:r w:rsidRPr="00984475">
        <w:rPr>
          <w:rFonts w:ascii="Source Code Pro" w:eastAsia="Courier New" w:hAnsi="Source Code Pro" w:cs="CG Times"/>
          <w:b/>
          <w:bCs/>
          <w:color w:val="010101"/>
        </w:rPr>
        <w:t>COLLISION</w:t>
      </w:r>
      <w:r w:rsidRPr="00984475">
        <w:rPr>
          <w:rFonts w:ascii="Source Code Pro" w:eastAsia="Courier New" w:hAnsi="Source Code Pro" w:cs="CG Times"/>
          <w:color w:val="010101"/>
        </w:rPr>
        <w:t>. Since only one key-data pair may be stored in an entry of the table, it is necessary to find another location for the second (or subsequent) key-data pairs hashing to a particular entry.</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Linear Probe</w:t>
      </w:r>
      <w:r w:rsidRPr="00984475">
        <w:rPr>
          <w:rFonts w:ascii="Source Code Pro" w:eastAsia="Courier New" w:hAnsi="Source Code Pro" w:cs="CG Times"/>
          <w:color w:val="010101"/>
        </w:rPr>
        <w:t xml:space="preserve">: </w:t>
      </w:r>
      <w:r w:rsidRPr="00984475">
        <w:rPr>
          <w:rFonts w:ascii="Source Code Pro" w:eastAsia="Courier New" w:hAnsi="Source Code Pro" w:cs="CG Times"/>
          <w:color w:val="010101"/>
        </w:rPr>
        <w:tab/>
        <w:t>Collision problems can be solved by linear probe. If collision occurs, a linear search is done to find the next empty slot, where the current entry may be stored.</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Wrap Around</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If physical end of table is reached during the linear search, the search continues from the top of the table. A table is not considered full until you come back to the point where youstarted from.</w:t>
      </w:r>
    </w:p>
    <w:p w:rsidR="0052205F" w:rsidRPr="00984475" w:rsidRDefault="0052205F"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b/>
          <w:bCs/>
          <w:color w:val="010101"/>
        </w:rPr>
        <w:t>Hash Function</w:t>
      </w:r>
      <w:r w:rsidRPr="00984475">
        <w:rPr>
          <w:rFonts w:ascii="Source Code Pro" w:eastAsia="Courier New" w:hAnsi="Source Code Pro" w:cs="CG Times"/>
          <w:color w:val="010101"/>
        </w:rPr>
        <w:t>:</w:t>
      </w:r>
      <w:r w:rsidRPr="00984475">
        <w:rPr>
          <w:rFonts w:ascii="Source Code Pro" w:eastAsia="Courier New" w:hAnsi="Source Code Pro" w:cs="CG Times"/>
          <w:color w:val="010101"/>
        </w:rPr>
        <w:tab/>
        <w:t>The function used to calculate the table entry number. Same function must be used whenever referring to entries in that table.</w:t>
      </w:r>
    </w:p>
    <w:p w:rsidR="0052205F" w:rsidRPr="00984475" w:rsidRDefault="0052205F" w:rsidP="00AD78B2">
      <w:pPr>
        <w:spacing w:line="100" w:lineRule="atLeast"/>
        <w:jc w:val="both"/>
        <w:rPr>
          <w:rFonts w:ascii="Source Code Pro" w:eastAsia="Courier New" w:hAnsi="Source Code Pro" w:cs="CG Times"/>
          <w:color w:val="010101"/>
        </w:rPr>
      </w:pPr>
    </w:p>
    <w:p w:rsidR="0052205F"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There are many ways of hashing a key to determine the correct table slot into which an entry is to be stored or from which an entry is to be retrieved. The hash function for this program should produce a hash value in the range 0 through 29, which will accommodate a table of exactly 30 slots.</w:t>
      </w:r>
    </w:p>
    <w:p w:rsidR="00AD78B2" w:rsidRPr="00984475" w:rsidRDefault="00AD78B2" w:rsidP="00AD78B2">
      <w:pPr>
        <w:spacing w:line="100" w:lineRule="atLeast"/>
        <w:jc w:val="both"/>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Hash values are similar to subscripts in that they both represent an ordering of entries. For a table with 30 slots, a subscript can range from 1 through 30, compared to the hash value range of 0 through 29.</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AD78B2">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 hash value multiplied by the length of an entry yields the displacement of that table slot from the beginning of the table, which is also the index for that slot.</w:t>
      </w:r>
    </w:p>
    <w:p w:rsidR="0052205F" w:rsidRPr="00984475" w:rsidRDefault="0052205F">
      <w:pPr>
        <w:pStyle w:val="Heading2"/>
        <w:tabs>
          <w:tab w:val="left" w:pos="0"/>
        </w:tabs>
        <w:jc w:val="center"/>
        <w:rPr>
          <w:rFonts w:ascii="Source Code Pro" w:hAnsi="Source Code Pro"/>
        </w:rPr>
      </w:pPr>
      <w:bookmarkStart w:id="41" w:name="_Toc423873775"/>
      <w:r w:rsidRPr="00984475">
        <w:rPr>
          <w:rFonts w:ascii="Source Code Pro" w:hAnsi="Source Code Pro"/>
        </w:rPr>
        <w:t>Hash Search</w:t>
      </w:r>
      <w:bookmarkEnd w:id="41"/>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HASHSRCH(SRCHKEY,RET)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CALL HASH ROUTINE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CALCULATE TABLE ENTRY ADDRESS  (SLOT ADDRESS)</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(HASH VALUE * ENTRY LENGTH + BEGINNING OF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SAVE DISPLACEMENT</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RC = -1                     SET THE RC TO NEG. ONE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DO WHILE (RC = -1)          DO WHILE RC IS NEG. ONE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(TABLE ENTRY = 0)        IF EMPTY SLOT FOUND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RC = 4                      SET THE RC FOR EMPTY SLOT</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RETURN TABLE ADDRESS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(TABLE ENTRY = SRCHKEY)   IF MATCHING KEY ARE FOUND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RC = 0                        SET THE RC FOR MATCHING KEYS</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RETURN TABLE ADDRESS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TABLE POINTER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(EOT)                   IF END OF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WRAP AROUND TO THE BEGINNING</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(TABLE POINTER = SAVE DISP.)    IF TABLE IS FULL</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RC = 8                             SET RC FOR TABLE FULL</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ENDDO </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b/>
          <w:bCs/>
          <w:color w:val="010101"/>
        </w:rPr>
        <w:t>NOTES</w:t>
      </w:r>
      <w:r w:rsidRPr="00984475">
        <w:rPr>
          <w:rFonts w:ascii="Source Code Pro" w:eastAsia="Courier New" w:hAnsi="Source Code Pro" w:cs="Courier New"/>
          <w:color w:val="010101"/>
        </w:rPr>
        <w:t xml:space="preserve">:   RC = </w:t>
      </w:r>
      <w:r w:rsidRPr="00984475">
        <w:rPr>
          <w:rFonts w:ascii="Source Code Pro" w:eastAsia="Courier New" w:hAnsi="Source Code Pro" w:cs="Courier New"/>
          <w:b/>
          <w:bCs/>
          <w:color w:val="010101"/>
        </w:rPr>
        <w:t>0</w:t>
      </w:r>
      <w:r w:rsidRPr="00984475">
        <w:rPr>
          <w:rFonts w:ascii="Source Code Pro" w:eastAsia="Courier New" w:hAnsi="Source Code Pro" w:cs="Courier New"/>
          <w:color w:val="010101"/>
        </w:rPr>
        <w:t xml:space="preserve"> - Entry found in the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4</w:t>
      </w:r>
      <w:r w:rsidRPr="00984475">
        <w:rPr>
          <w:rFonts w:ascii="Source Code Pro" w:eastAsia="Courier New" w:hAnsi="Source Code Pro" w:cs="Courier New"/>
          <w:color w:val="010101"/>
        </w:rPr>
        <w:t xml:space="preserve"> - Empty entry found, key not in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8</w:t>
      </w:r>
      <w:r w:rsidRPr="00984475">
        <w:rPr>
          <w:rFonts w:ascii="Source Code Pro" w:eastAsia="Courier New" w:hAnsi="Source Code Pro" w:cs="Courier New"/>
          <w:color w:val="010101"/>
        </w:rPr>
        <w:t xml:space="preserve"> - The table was full</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ageBreakBefore/>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lastRenderedPageBreak/>
        <w:t>Example: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0 !     230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r w:rsidRPr="00984475">
        <w:rPr>
          <w:rFonts w:ascii="Source Code Pro" w:eastAsia="Courier New" w:hAnsi="Source Code Pro" w:cs="Courier New"/>
          <w:b/>
          <w:bCs/>
          <w:color w:val="010101"/>
        </w:rPr>
        <w:t>Hash function</w:t>
      </w:r>
      <w:r w:rsidRPr="00984475">
        <w:rPr>
          <w:rFonts w:ascii="Source Code Pro" w:eastAsia="Courier New" w:hAnsi="Source Code Pro" w:cs="Courier New"/>
          <w:color w:val="010101"/>
        </w:rPr>
        <w:t>: Divide by 10 and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1 !     328      !</w:t>
      </w: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t xml:space="preserve">    take the remainder (REM)</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w:t>
      </w:r>
      <w:r w:rsidRPr="00984475">
        <w:rPr>
          <w:rFonts w:ascii="Source Code Pro" w:eastAsia="Courier New" w:hAnsi="Source Code Pro" w:cs="Courier New"/>
          <w:b/>
          <w:bCs/>
          <w:color w:val="010101"/>
        </w:rPr>
        <w:t>DISP = REM * ENTRY-LENGTH + TABLE-ADDR</w:t>
      </w: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2 !     000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b/>
          <w:bCs/>
          <w:color w:val="010101"/>
        </w:rPr>
      </w:pPr>
      <w:r w:rsidRPr="00984475">
        <w:rPr>
          <w:rFonts w:ascii="Source Code Pro" w:eastAsia="Courier New" w:hAnsi="Source Code Pro" w:cs="Courier New"/>
          <w:color w:val="010101"/>
        </w:rPr>
        <w:t xml:space="preserve">3 !     000      !        </w:t>
      </w:r>
      <w:r w:rsidRPr="00984475">
        <w:rPr>
          <w:rFonts w:ascii="Source Code Pro" w:eastAsia="Courier New" w:hAnsi="Source Code Pro" w:cs="Courier New"/>
          <w:b/>
          <w:bCs/>
          <w:color w:val="010101"/>
        </w:rPr>
        <w:t>BUILD</w:t>
      </w:r>
      <w:r w:rsidRPr="00984475">
        <w:rPr>
          <w:rFonts w:ascii="Source Code Pro" w:eastAsia="Courier New" w:hAnsi="Source Code Pro" w:cs="Courier New"/>
          <w:color w:val="010101"/>
        </w:rPr>
        <w:t xml:space="preserve">                  </w:t>
      </w:r>
      <w:r w:rsidRPr="00984475">
        <w:rPr>
          <w:rFonts w:ascii="Source Code Pro" w:eastAsia="Courier New" w:hAnsi="Source Code Pro" w:cs="Courier New"/>
          <w:b/>
          <w:bCs/>
          <w:color w:val="010101"/>
        </w:rPr>
        <w:t>SEARCH</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230                     325</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4 !     000      !         425                     230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888                     328</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5 !     425      !         369</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         328</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6 !     000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7 !     000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8 !     888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9 !     369      !</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1"/>
        <w:pageBreakBefore/>
        <w:tabs>
          <w:tab w:val="left" w:pos="0"/>
        </w:tabs>
        <w:jc w:val="center"/>
        <w:rPr>
          <w:rFonts w:ascii="Source Code Pro" w:hAnsi="Source Code Pro"/>
          <w:sz w:val="48"/>
          <w:szCs w:val="48"/>
        </w:rPr>
      </w:pPr>
      <w:bookmarkStart w:id="42" w:name="_Toc423873776"/>
      <w:r w:rsidRPr="00984475">
        <w:rPr>
          <w:rFonts w:ascii="Source Code Pro" w:hAnsi="Source Code Pro"/>
          <w:sz w:val="48"/>
          <w:szCs w:val="48"/>
        </w:rPr>
        <w:lastRenderedPageBreak/>
        <w:t>Appendix B - Sort Algorithms</w:t>
      </w:r>
      <w:bookmarkEnd w:id="42"/>
    </w:p>
    <w:p w:rsidR="0052205F" w:rsidRPr="007E485E" w:rsidRDefault="0052205F" w:rsidP="007E485E">
      <w:pPr>
        <w:pStyle w:val="Heading2"/>
        <w:numPr>
          <w:ilvl w:val="0"/>
          <w:numId w:val="0"/>
        </w:numPr>
        <w:jc w:val="center"/>
        <w:rPr>
          <w:rFonts w:ascii="Source Code Pro" w:hAnsi="Source Code Pro" w:cs="CG Times"/>
          <w:color w:val="010101"/>
          <w:sz w:val="16"/>
          <w:szCs w:val="16"/>
        </w:rPr>
      </w:pPr>
      <w:bookmarkStart w:id="43" w:name="_Toc423873777"/>
      <w:r w:rsidRPr="00984475">
        <w:rPr>
          <w:rFonts w:ascii="Source Code Pro" w:hAnsi="Source Code Pro" w:cs="CG Times"/>
          <w:color w:val="010101"/>
        </w:rPr>
        <w:t>Bubble Sort</w:t>
      </w:r>
      <w:bookmarkEnd w:id="43"/>
      <w:r w:rsidRPr="00984475">
        <w:rPr>
          <w:rFonts w:ascii="Source Code Pro" w:hAnsi="Source Code Pro" w:cs="CG Times"/>
          <w:color w:val="010101"/>
          <w:sz w:val="24"/>
          <w:szCs w:val="24"/>
        </w:rPr>
        <w:t xml:space="preserve">  </w:t>
      </w:r>
      <w:r w:rsidR="00A2102F">
        <w:rPr>
          <w:rFonts w:ascii="Source Code Pro" w:hAnsi="Source Code Pro" w:cs="CG Times"/>
          <w:color w:val="010101"/>
          <w:sz w:val="24"/>
          <w:szCs w:val="24"/>
        </w:rPr>
        <w:br/>
      </w:r>
    </w:p>
    <w:p w:rsidR="0052205F" w:rsidRPr="00984475" w:rsidRDefault="0052205F">
      <w:pPr>
        <w:spacing w:line="100" w:lineRule="atLeast"/>
        <w:rPr>
          <w:rFonts w:ascii="Source Code Pro" w:eastAsia="Courier New" w:hAnsi="Source Code Pro" w:cs="CG Times"/>
          <w:b/>
          <w:bCs/>
          <w:color w:val="010101"/>
          <w:sz w:val="28"/>
          <w:szCs w:val="28"/>
        </w:rPr>
      </w:pPr>
      <w:r w:rsidRPr="00984475">
        <w:rPr>
          <w:rFonts w:ascii="Source Code Pro" w:eastAsia="Courier New" w:hAnsi="Source Code Pro" w:cs="CG Times"/>
          <w:b/>
          <w:bCs/>
          <w:color w:val="010101"/>
          <w:sz w:val="28"/>
          <w:szCs w:val="28"/>
        </w:rPr>
        <w:t>Description:</w:t>
      </w:r>
    </w:p>
    <w:p w:rsidR="0052205F" w:rsidRPr="007E485E" w:rsidRDefault="0052205F">
      <w:pPr>
        <w:spacing w:line="100" w:lineRule="atLeast"/>
        <w:rPr>
          <w:rFonts w:ascii="Source Code Pro" w:eastAsia="Courier New" w:hAnsi="Source Code Pro" w:cs="CG Times"/>
          <w:color w:val="010101"/>
          <w:sz w:val="20"/>
          <w:szCs w:val="20"/>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 table of records is sorted in ascending order by key.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keys of the 1</w:t>
      </w:r>
      <w:r w:rsidRPr="00984475">
        <w:rPr>
          <w:rFonts w:ascii="Source Code Pro" w:eastAsia="Courier New" w:hAnsi="Source Code Pro" w:cs="CG Times"/>
          <w:color w:val="010101"/>
          <w:vertAlign w:val="superscript"/>
        </w:rPr>
        <w:t>st</w:t>
      </w:r>
      <w:r w:rsidRPr="00984475">
        <w:rPr>
          <w:rFonts w:ascii="Source Code Pro" w:eastAsia="Courier New" w:hAnsi="Source Code Pro" w:cs="CG Times"/>
          <w:color w:val="010101"/>
        </w:rPr>
        <w:t xml:space="preserve"> and 2</w:t>
      </w:r>
      <w:r w:rsidRPr="00984475">
        <w:rPr>
          <w:rFonts w:ascii="Source Code Pro" w:eastAsia="Courier New" w:hAnsi="Source Code Pro" w:cs="CG Times"/>
          <w:color w:val="010101"/>
          <w:vertAlign w:val="superscript"/>
        </w:rPr>
        <w:t>nd</w:t>
      </w:r>
      <w:r w:rsidRPr="00984475">
        <w:rPr>
          <w:rFonts w:ascii="Source Code Pro" w:eastAsia="Courier New" w:hAnsi="Source Code Pro" w:cs="CG Times"/>
          <w:color w:val="010101"/>
        </w:rPr>
        <w:t xml:space="preserve">  records are compared and records exchanged if out of order.</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This continues with the 2</w:t>
      </w:r>
      <w:r w:rsidRPr="00984475">
        <w:rPr>
          <w:rFonts w:ascii="Source Code Pro" w:eastAsia="Courier New" w:hAnsi="Source Code Pro" w:cs="CG Times"/>
          <w:color w:val="010101"/>
          <w:vertAlign w:val="superscript"/>
        </w:rPr>
        <w:t>nd</w:t>
      </w:r>
      <w:r w:rsidRPr="00984475">
        <w:rPr>
          <w:rFonts w:ascii="Source Code Pro" w:eastAsia="Courier New" w:hAnsi="Source Code Pro" w:cs="CG Times"/>
          <w:color w:val="010101"/>
        </w:rPr>
        <w:t xml:space="preserve"> and 3</w:t>
      </w:r>
      <w:r w:rsidRPr="00984475">
        <w:rPr>
          <w:rFonts w:ascii="Source Code Pro" w:eastAsia="Courier New" w:hAnsi="Source Code Pro" w:cs="CG Times"/>
          <w:color w:val="010101"/>
          <w:vertAlign w:val="superscript"/>
        </w:rPr>
        <w:t>rd</w:t>
      </w:r>
      <w:r w:rsidRPr="00984475">
        <w:rPr>
          <w:rFonts w:ascii="Source Code Pro" w:eastAsia="Courier New" w:hAnsi="Source Code Pro" w:cs="CG Times"/>
          <w:color w:val="010101"/>
        </w:rPr>
        <w:t>, 3</w:t>
      </w:r>
      <w:r w:rsidRPr="00984475">
        <w:rPr>
          <w:rFonts w:ascii="Source Code Pro" w:eastAsia="Courier New" w:hAnsi="Source Code Pro" w:cs="CG Times"/>
          <w:color w:val="010101"/>
          <w:vertAlign w:val="superscript"/>
        </w:rPr>
        <w:t>rd</w:t>
      </w:r>
      <w:r w:rsidRPr="00984475">
        <w:rPr>
          <w:rFonts w:ascii="Source Code Pro" w:eastAsia="Courier New" w:hAnsi="Source Code Pro" w:cs="CG Times"/>
          <w:color w:val="010101"/>
        </w:rPr>
        <w:t xml:space="preserve"> and 4</w:t>
      </w:r>
      <w:r w:rsidRPr="00984475">
        <w:rPr>
          <w:rFonts w:ascii="Source Code Pro" w:eastAsia="Courier New" w:hAnsi="Source Code Pro" w:cs="CG Times"/>
          <w:color w:val="010101"/>
          <w:vertAlign w:val="superscript"/>
        </w:rPr>
        <w:t>th</w:t>
      </w:r>
      <w:r w:rsidRPr="00984475">
        <w:rPr>
          <w:rFonts w:ascii="Source Code Pro" w:eastAsia="Courier New" w:hAnsi="Source Code Pro" w:cs="CG Times"/>
          <w:color w:val="010101"/>
        </w:rPr>
        <w:t>, etc., until the largest key is at the end.</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index of the final exchange is saved, as all records past it are in order.</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If no exchanges took place, all records are in order and the sort is complete.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This process is repeated for the “sub-table” which ends at the saved index, again and  again, with the index decreasing each time, until no exchanges take place, and the sort is complete.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b/>
          <w:bCs/>
          <w:color w:val="010101"/>
          <w:sz w:val="28"/>
          <w:szCs w:val="28"/>
        </w:rPr>
      </w:pPr>
      <w:r w:rsidRPr="00984475">
        <w:rPr>
          <w:rFonts w:ascii="Source Code Pro" w:eastAsia="Courier New" w:hAnsi="Source Code Pro" w:cs="CG Times"/>
          <w:b/>
          <w:bCs/>
          <w:color w:val="010101"/>
          <w:sz w:val="28"/>
          <w:szCs w:val="28"/>
        </w:rPr>
        <w:t>Pseudocode:</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I, J are SUBSCRIPTS</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END is initially the END OF TABLE SUBSCRIPT</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FLAG = 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DOWHILE (FLAG=1 AND END&gt;1)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t>I=1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t>J=2</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t>FLAG=0</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t>DOWHILE (J&lt;=END)</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t>IF (ENTRY(I)&gt;ENTRY(J))</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t>FLAG=1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t>SWAP ENTRY(I) AND ENTRY(J)</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t>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t>I=I+1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r>
      <w:r w:rsidRPr="00984475">
        <w:rPr>
          <w:rFonts w:ascii="Source Code Pro" w:eastAsia="Courier New" w:hAnsi="Source Code Pro" w:cs="Courier New"/>
          <w:color w:val="010101"/>
        </w:rPr>
        <w:tab/>
        <w:t>J=J+1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t>ENDDO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ab/>
        <w:t>END=END-1</w:t>
      </w:r>
    </w:p>
    <w:p w:rsidR="0052205F" w:rsidRPr="00984475" w:rsidRDefault="0052205F" w:rsidP="007E485E">
      <w:pPr>
        <w:spacing w:line="100" w:lineRule="atLeast"/>
        <w:rPr>
          <w:rFonts w:ascii="Source Code Pro" w:eastAsia="Courier New" w:hAnsi="Source Code Pro" w:cs="CG Times"/>
          <w:color w:val="010101"/>
          <w:sz w:val="36"/>
          <w:szCs w:val="36"/>
        </w:rPr>
      </w:pPr>
      <w:r w:rsidRPr="00984475">
        <w:rPr>
          <w:rFonts w:ascii="Source Code Pro" w:eastAsia="Courier New" w:hAnsi="Source Code Pro" w:cs="Courier New"/>
          <w:color w:val="010101"/>
        </w:rPr>
        <w:t>ENDDO</w:t>
      </w:r>
    </w:p>
    <w:p w:rsidR="0052205F" w:rsidRPr="00984475" w:rsidRDefault="0052205F">
      <w:pPr>
        <w:pStyle w:val="Heading2"/>
        <w:pageBreakBefore/>
        <w:tabs>
          <w:tab w:val="left" w:pos="0"/>
        </w:tabs>
        <w:jc w:val="center"/>
        <w:rPr>
          <w:rFonts w:ascii="Source Code Pro" w:hAnsi="Source Code Pro"/>
        </w:rPr>
      </w:pPr>
      <w:bookmarkStart w:id="44" w:name="_Toc423873778"/>
      <w:r w:rsidRPr="00984475">
        <w:rPr>
          <w:rFonts w:ascii="Source Code Pro" w:hAnsi="Source Code Pro"/>
        </w:rPr>
        <w:lastRenderedPageBreak/>
        <w:t>Selection Sort</w:t>
      </w:r>
      <w:bookmarkEnd w:id="44"/>
    </w:p>
    <w:p w:rsidR="0052205F" w:rsidRPr="00984475" w:rsidRDefault="0052205F">
      <w:pPr>
        <w:spacing w:line="100" w:lineRule="atLeast"/>
        <w:rPr>
          <w:rFonts w:ascii="Source Code Pro" w:eastAsia="Courier New" w:hAnsi="Source Code Pro" w:cs="CG Times"/>
          <w:b/>
          <w:bCs/>
          <w:color w:val="010101"/>
          <w:sz w:val="28"/>
          <w:szCs w:val="28"/>
        </w:rPr>
      </w:pPr>
      <w:r w:rsidRPr="00984475">
        <w:rPr>
          <w:rFonts w:ascii="Source Code Pro" w:eastAsia="Courier New" w:hAnsi="Source Code Pro" w:cs="CG Times"/>
          <w:b/>
          <w:bCs/>
          <w:color w:val="010101"/>
          <w:sz w:val="28"/>
          <w:szCs w:val="28"/>
        </w:rPr>
        <w:t>Description:</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 table of records is sorted in ascending order by key.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Beginning at the first entry, the entire table is scanned for the smallest key.</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The record with that key is exchanged with the first record in the table.</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(Now the first entry in the table contains the record with the smallest key.)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rsidP="00D85974">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This process is repeated for the “sub-table” which begins at the second entry, then the one beginning at the third entry, etc., until the final sub-table beginning at the next-to-last entry.</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b/>
          <w:bCs/>
          <w:color w:val="010101"/>
          <w:sz w:val="28"/>
          <w:szCs w:val="28"/>
        </w:rPr>
      </w:pPr>
      <w:r w:rsidRPr="00984475">
        <w:rPr>
          <w:rFonts w:ascii="Source Code Pro" w:eastAsia="Courier New" w:hAnsi="Source Code Pro" w:cs="CG Times"/>
          <w:b/>
          <w:bCs/>
          <w:color w:val="010101"/>
          <w:sz w:val="28"/>
          <w:szCs w:val="28"/>
        </w:rPr>
        <w:t>Pseudocode: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BEGIN is initially the subscript of the first entry</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END is the subscript of the last entry</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LOW and I are additional subscripts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DOWHILE (BEGIN&lt;END)</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t>LOW=BEGIN</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t>I=BEGIN+1</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t>DOWHILE (I NOT&gt; END)</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IF(ENTRY(LOW) &gt; ENTRY(I))</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LOW = I</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ENDIF</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r>
      <w:r w:rsidRPr="00984475">
        <w:rPr>
          <w:rFonts w:ascii="Source Code Pro" w:eastAsia="Courier New" w:hAnsi="Source Code Pro" w:cs="CG Times"/>
          <w:color w:val="010101"/>
        </w:rPr>
        <w:tab/>
        <w:t>I=I+1</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t>ENDDO</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t>SWAP ENTRY(BEGIN) WITH ENTRY(LOW)</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ab/>
        <w:t>BEGIN=BEGIN+1</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ENDDO</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2"/>
        <w:pageBreakBefore/>
        <w:tabs>
          <w:tab w:val="left" w:pos="0"/>
        </w:tabs>
        <w:jc w:val="center"/>
        <w:rPr>
          <w:rFonts w:ascii="Source Code Pro" w:hAnsi="Source Code Pro" w:cs="CG Times"/>
          <w:color w:val="010101"/>
          <w:sz w:val="24"/>
          <w:szCs w:val="24"/>
        </w:rPr>
      </w:pPr>
      <w:bookmarkStart w:id="45" w:name="_Toc423873779"/>
      <w:r w:rsidRPr="00984475">
        <w:rPr>
          <w:rFonts w:ascii="Source Code Pro" w:hAnsi="Source Code Pro" w:cs="CG Times"/>
          <w:color w:val="010101"/>
        </w:rPr>
        <w:lastRenderedPageBreak/>
        <w:t>Insertion Sort</w:t>
      </w:r>
      <w:bookmarkEnd w:id="45"/>
      <w:r w:rsidRPr="00984475">
        <w:rPr>
          <w:rFonts w:ascii="Source Code Pro" w:hAnsi="Source Code Pro" w:cs="CG Times"/>
          <w:color w:val="010101"/>
          <w:sz w:val="24"/>
          <w:szCs w:val="24"/>
        </w:rPr>
        <w:t xml:space="preserve"> </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b/>
          <w:bCs/>
          <w:color w:val="010101"/>
          <w:sz w:val="28"/>
          <w:szCs w:val="28"/>
        </w:rPr>
      </w:pPr>
      <w:r w:rsidRPr="00984475">
        <w:rPr>
          <w:rFonts w:ascii="Source Code Pro" w:eastAsia="Courier New" w:hAnsi="Source Code Pro" w:cs="CG Times"/>
          <w:b/>
          <w:bCs/>
          <w:color w:val="010101"/>
          <w:sz w:val="28"/>
          <w:szCs w:val="28"/>
        </w:rPr>
        <w:t>Description:</w:t>
      </w:r>
    </w:p>
    <w:p w:rsidR="0052205F" w:rsidRPr="00984475" w:rsidRDefault="0052205F">
      <w:pPr>
        <w:spacing w:line="100" w:lineRule="atLeast"/>
        <w:rPr>
          <w:rFonts w:ascii="Source Code Pro" w:eastAsia="Courier New" w:hAnsi="Source Code Pro" w:cs="CG Times"/>
          <w:color w:val="010101"/>
        </w:rPr>
      </w:pPr>
    </w:p>
    <w:p w:rsidR="00D85974" w:rsidRDefault="0052205F" w:rsidP="00D85974">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A table of records is sorted in ascending order by key, using a “bridge hand” process.</w:t>
      </w:r>
    </w:p>
    <w:p w:rsidR="0052205F" w:rsidRPr="00984475" w:rsidRDefault="00D85974" w:rsidP="00D85974">
      <w:pPr>
        <w:spacing w:line="100" w:lineRule="atLeast"/>
        <w:jc w:val="both"/>
        <w:rPr>
          <w:rFonts w:ascii="Source Code Pro" w:eastAsia="Courier New" w:hAnsi="Source Code Pro" w:cs="CG Times"/>
          <w:color w:val="010101"/>
        </w:rPr>
      </w:pPr>
      <w:r>
        <w:rPr>
          <w:rFonts w:ascii="Source Code Pro" w:eastAsia="Courier New" w:hAnsi="Source Code Pro" w:cs="CG Times"/>
          <w:color w:val="010101"/>
        </w:rPr>
        <w:t>A</w:t>
      </w:r>
      <w:r w:rsidR="0052205F" w:rsidRPr="00984475">
        <w:rPr>
          <w:rFonts w:ascii="Source Code Pro" w:eastAsia="Courier New" w:hAnsi="Source Code Pro" w:cs="CG Times"/>
          <w:color w:val="010101"/>
        </w:rPr>
        <w:t xml:space="preserve">ssume that 1 &lt; j </w:t>
      </w:r>
      <w:r w:rsidR="0052205F" w:rsidRPr="00984475">
        <w:rPr>
          <w:rFonts w:ascii="Source Code Pro" w:eastAsia="Courier New" w:hAnsi="Source Code Pro" w:cs="CG Times"/>
          <w:color w:val="010101"/>
          <w:sz w:val="36"/>
          <w:szCs w:val="36"/>
        </w:rPr>
        <w:t>≤</w:t>
      </w:r>
      <w:r w:rsidR="0052205F" w:rsidRPr="00984475">
        <w:rPr>
          <w:rFonts w:ascii="Source Code Pro" w:eastAsia="Courier New" w:hAnsi="Source Code Pro" w:cs="CG Times"/>
          <w:color w:val="010101"/>
        </w:rPr>
        <w:t xml:space="preserve"> N and that records R</w:t>
      </w:r>
      <w:r w:rsidR="0052205F" w:rsidRPr="00984475">
        <w:rPr>
          <w:rFonts w:ascii="Source Code Pro" w:eastAsia="Courier New" w:hAnsi="Source Code Pro" w:cs="CG Times"/>
          <w:color w:val="010101"/>
          <w:vertAlign w:val="subscript"/>
        </w:rPr>
        <w:t>1</w:t>
      </w:r>
      <w:r w:rsidR="0052205F" w:rsidRPr="00984475">
        <w:rPr>
          <w:rFonts w:ascii="Source Code Pro" w:eastAsia="Courier New" w:hAnsi="Source Code Pro" w:cs="CG Times"/>
          <w:color w:val="010101"/>
        </w:rPr>
        <w:t>, ..., R</w:t>
      </w:r>
      <w:r w:rsidR="0052205F" w:rsidRPr="00984475">
        <w:rPr>
          <w:rFonts w:ascii="Source Code Pro" w:eastAsia="Courier New" w:hAnsi="Source Code Pro" w:cs="CG Times"/>
          <w:color w:val="010101"/>
          <w:vertAlign w:val="subscript"/>
        </w:rPr>
        <w:t>j-1</w:t>
      </w:r>
      <w:r>
        <w:rPr>
          <w:rFonts w:ascii="Source Code Pro" w:eastAsia="Courier New" w:hAnsi="Source Code Pro" w:cs="CG Times"/>
          <w:color w:val="010101"/>
        </w:rPr>
        <w:t xml:space="preserve"> have been rearranged </w:t>
      </w:r>
      <w:r w:rsidR="0052205F" w:rsidRPr="00984475">
        <w:rPr>
          <w:rFonts w:ascii="Source Code Pro" w:eastAsia="Courier New" w:hAnsi="Source Code Pro" w:cs="CG Times"/>
          <w:color w:val="010101"/>
        </w:rPr>
        <w:t>so K</w:t>
      </w:r>
      <w:r w:rsidR="0052205F" w:rsidRPr="00984475">
        <w:rPr>
          <w:rFonts w:ascii="Source Code Pro" w:eastAsia="Courier New" w:hAnsi="Source Code Pro" w:cs="CG Times"/>
          <w:color w:val="010101"/>
          <w:vertAlign w:val="subscript"/>
        </w:rPr>
        <w:t>1</w:t>
      </w:r>
      <w:r w:rsidR="0052205F" w:rsidRPr="00984475">
        <w:rPr>
          <w:rFonts w:ascii="Source Code Pro" w:eastAsia="Courier New" w:hAnsi="Source Code Pro" w:cs="CG Times"/>
          <w:color w:val="010101"/>
        </w:rPr>
        <w:t xml:space="preserve"> ≤...≤ K</w:t>
      </w:r>
      <w:r w:rsidR="0052205F" w:rsidRPr="00984475">
        <w:rPr>
          <w:rFonts w:ascii="Source Code Pro" w:eastAsia="Courier New" w:hAnsi="Source Code Pro" w:cs="CG Times"/>
          <w:color w:val="010101"/>
          <w:vertAlign w:val="subscript"/>
        </w:rPr>
        <w:t>j-1</w:t>
      </w:r>
      <w:r w:rsidR="0052205F" w:rsidRPr="00984475">
        <w:rPr>
          <w:rFonts w:ascii="Source Code Pro" w:eastAsia="Courier New" w:hAnsi="Source Code Pro" w:cs="CG Times"/>
          <w:color w:val="010101"/>
        </w:rPr>
        <w:t xml:space="preserve"> .</w:t>
      </w:r>
    </w:p>
    <w:p w:rsidR="00D85974" w:rsidRDefault="00D85974" w:rsidP="00D85974">
      <w:pPr>
        <w:spacing w:line="100" w:lineRule="atLeast"/>
        <w:jc w:val="both"/>
        <w:rPr>
          <w:rFonts w:ascii="Source Code Pro" w:eastAsia="Courier New" w:hAnsi="Source Code Pro" w:cs="CG Times"/>
          <w:color w:val="010101"/>
        </w:rPr>
      </w:pPr>
    </w:p>
    <w:p w:rsidR="0052205F" w:rsidRPr="00984475" w:rsidRDefault="0052205F" w:rsidP="00D85974">
      <w:pPr>
        <w:spacing w:line="100" w:lineRule="atLeast"/>
        <w:jc w:val="both"/>
        <w:rPr>
          <w:rFonts w:ascii="Source Code Pro" w:eastAsia="Courier New" w:hAnsi="Source Code Pro" w:cs="CG Times"/>
          <w:color w:val="010101"/>
        </w:rPr>
      </w:pPr>
      <w:r w:rsidRPr="00984475">
        <w:rPr>
          <w:rFonts w:ascii="Source Code Pro" w:eastAsia="Courier New" w:hAnsi="Source Code Pro" w:cs="CG Times"/>
          <w:color w:val="010101"/>
        </w:rPr>
        <w:t>Compare the new key K</w:t>
      </w:r>
      <w:r w:rsidRPr="00984475">
        <w:rPr>
          <w:rFonts w:ascii="Source Code Pro" w:eastAsia="Courier New" w:hAnsi="Source Code Pro" w:cs="CG Times"/>
          <w:color w:val="010101"/>
          <w:vertAlign w:val="subscript"/>
        </w:rPr>
        <w:t>j</w:t>
      </w:r>
      <w:r w:rsidRPr="00984475">
        <w:rPr>
          <w:rFonts w:ascii="Source Code Pro" w:eastAsia="Courier New" w:hAnsi="Source Code Pro" w:cs="CG Times"/>
          <w:color w:val="010101"/>
        </w:rPr>
        <w:t xml:space="preserve"> with K</w:t>
      </w:r>
      <w:r w:rsidRPr="00984475">
        <w:rPr>
          <w:rFonts w:ascii="Source Code Pro" w:eastAsia="Courier New" w:hAnsi="Source Code Pro" w:cs="CG Times"/>
          <w:color w:val="010101"/>
          <w:vertAlign w:val="subscript"/>
        </w:rPr>
        <w:t>j-1</w:t>
      </w:r>
      <w:r w:rsidRPr="00984475">
        <w:rPr>
          <w:rFonts w:ascii="Source Code Pro" w:eastAsia="Courier New" w:hAnsi="Source Code Pro" w:cs="CG Times"/>
          <w:color w:val="010101"/>
        </w:rPr>
        <w:t xml:space="preserve"> , K</w:t>
      </w:r>
      <w:r w:rsidRPr="00984475">
        <w:rPr>
          <w:rFonts w:ascii="Source Code Pro" w:eastAsia="Courier New" w:hAnsi="Source Code Pro" w:cs="CG Times"/>
          <w:color w:val="010101"/>
          <w:vertAlign w:val="subscript"/>
        </w:rPr>
        <w:t>j-2</w:t>
      </w:r>
      <w:r w:rsidRPr="00984475">
        <w:rPr>
          <w:rFonts w:ascii="Source Code Pro" w:eastAsia="Courier New" w:hAnsi="Source Code Pro" w:cs="CG Times"/>
          <w:color w:val="010101"/>
        </w:rPr>
        <w:t xml:space="preserve"> , ... in turn until discovering that R</w:t>
      </w:r>
      <w:r w:rsidRPr="00984475">
        <w:rPr>
          <w:rFonts w:ascii="Source Code Pro" w:eastAsia="Courier New" w:hAnsi="Source Code Pro" w:cs="CG Times"/>
          <w:color w:val="010101"/>
          <w:vertAlign w:val="subscript"/>
        </w:rPr>
        <w:t>j</w:t>
      </w:r>
      <w:r w:rsidRPr="00984475">
        <w:rPr>
          <w:rFonts w:ascii="Source Code Pro" w:eastAsia="Courier New" w:hAnsi="Source Code Pro" w:cs="CG Times"/>
          <w:color w:val="010101"/>
        </w:rPr>
        <w:t xml:space="preserve"> should be inserted between records R</w:t>
      </w:r>
      <w:r w:rsidRPr="00984475">
        <w:rPr>
          <w:rFonts w:ascii="Source Code Pro" w:eastAsia="Courier New" w:hAnsi="Source Code Pro" w:cs="CG Times"/>
          <w:color w:val="010101"/>
          <w:vertAlign w:val="subscript"/>
        </w:rPr>
        <w:t>i</w:t>
      </w:r>
      <w:r w:rsidRPr="00984475">
        <w:rPr>
          <w:rFonts w:ascii="Source Code Pro" w:eastAsia="Courier New" w:hAnsi="Source Code Pro" w:cs="CG Times"/>
          <w:color w:val="010101"/>
        </w:rPr>
        <w:t xml:space="preserve"> and R</w:t>
      </w:r>
      <w:r w:rsidRPr="00984475">
        <w:rPr>
          <w:rFonts w:ascii="Source Code Pro" w:eastAsia="Courier New" w:hAnsi="Source Code Pro" w:cs="CG Times"/>
          <w:color w:val="010101"/>
          <w:vertAlign w:val="subscript"/>
        </w:rPr>
        <w:t>i+1</w:t>
      </w:r>
      <w:r w:rsidRPr="00984475">
        <w:rPr>
          <w:rFonts w:ascii="Source Code Pro" w:eastAsia="Courier New" w:hAnsi="Source Code Pro" w:cs="CG Times"/>
          <w:color w:val="010101"/>
        </w:rPr>
        <w:t>; then we move records R</w:t>
      </w:r>
      <w:r w:rsidRPr="00984475">
        <w:rPr>
          <w:rFonts w:ascii="Source Code Pro" w:eastAsia="Courier New" w:hAnsi="Source Code Pro" w:cs="CG Times"/>
          <w:color w:val="010101"/>
          <w:vertAlign w:val="subscript"/>
        </w:rPr>
        <w:t>i+1</w:t>
      </w:r>
      <w:r w:rsidRPr="00984475">
        <w:rPr>
          <w:rFonts w:ascii="Source Code Pro" w:eastAsia="Courier New" w:hAnsi="Source Code Pro" w:cs="CG Times"/>
          <w:color w:val="010101"/>
        </w:rPr>
        <w:t>, ..., R</w:t>
      </w:r>
      <w:r w:rsidRPr="00984475">
        <w:rPr>
          <w:rFonts w:ascii="Source Code Pro" w:eastAsia="Courier New" w:hAnsi="Source Code Pro" w:cs="CG Times"/>
          <w:color w:val="010101"/>
          <w:vertAlign w:val="subscript"/>
        </w:rPr>
        <w:t>j-1</w:t>
      </w:r>
      <w:r w:rsidRPr="00984475">
        <w:rPr>
          <w:rFonts w:ascii="Source Code Pro" w:eastAsia="Courier New" w:hAnsi="Source Code Pro" w:cs="CG Times"/>
          <w:color w:val="010101"/>
        </w:rPr>
        <w:t xml:space="preserve"> up one space and put the new record into position i + 1.  (In the algorithm, the comparing and moving operations are interleaved.)</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b/>
          <w:bCs/>
          <w:color w:val="010101"/>
          <w:sz w:val="28"/>
          <w:szCs w:val="28"/>
        </w:rPr>
      </w:pPr>
      <w:r w:rsidRPr="00984475">
        <w:rPr>
          <w:rFonts w:ascii="Source Code Pro" w:eastAsia="Courier New" w:hAnsi="Source Code Pro" w:cs="CG Times"/>
          <w:b/>
          <w:bCs/>
          <w:color w:val="010101"/>
          <w:sz w:val="28"/>
          <w:szCs w:val="28"/>
        </w:rPr>
        <w:t>Pseudocode:</w:t>
      </w:r>
    </w:p>
    <w:p w:rsidR="0052205F" w:rsidRPr="00984475" w:rsidRDefault="0052205F">
      <w:pPr>
        <w:spacing w:line="100" w:lineRule="atLeast"/>
        <w:rPr>
          <w:rFonts w:ascii="Source Code Pro" w:eastAsia="Courier New" w:hAnsi="Source Code Pro" w:cs="CG Times"/>
          <w:color w:val="010101"/>
          <w:sz w:val="28"/>
          <w:szCs w:val="28"/>
        </w:rPr>
      </w:pP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LOW, HIGH are subscripts initially set to the first and last entries in the table</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J,K are temporary subscripts</w:t>
      </w:r>
    </w:p>
    <w:p w:rsidR="0052205F" w:rsidRPr="00D85974" w:rsidRDefault="0052205F">
      <w:pPr>
        <w:spacing w:line="100" w:lineRule="atLeast"/>
        <w:rPr>
          <w:rFonts w:ascii="Source Code Pro" w:eastAsia="Courier New" w:hAnsi="Source Code Pro" w:cs="CG Times"/>
          <w:color w:val="010101"/>
        </w:rPr>
      </w:pP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J=LOW+1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DOWHILE (J&lt;=HIGH)</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K=J</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DOWHILE(K&gt;LOW AND ENTRY(K)&lt;ENTRY(K-1))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r>
      <w:r w:rsidRPr="00D85974">
        <w:rPr>
          <w:rFonts w:ascii="Source Code Pro" w:eastAsia="Courier New" w:hAnsi="Source Code Pro" w:cs="CG Times"/>
          <w:color w:val="010101"/>
        </w:rPr>
        <w:tab/>
        <w:t>SWAP ENTRY(K) AND ENTRY(K-1)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r>
      <w:r w:rsidRPr="00D85974">
        <w:rPr>
          <w:rFonts w:ascii="Source Code Pro" w:eastAsia="Courier New" w:hAnsi="Source Code Pro" w:cs="CG Times"/>
          <w:color w:val="010101"/>
        </w:rPr>
        <w:tab/>
        <w:t>K=K-1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ENDDO</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J=J+1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ENDDO</w:t>
      </w:r>
    </w:p>
    <w:p w:rsidR="0052205F" w:rsidRPr="00D85974" w:rsidRDefault="0052205F">
      <w:pPr>
        <w:spacing w:line="100" w:lineRule="atLeast"/>
        <w:rPr>
          <w:rFonts w:ascii="Source Code Pro" w:eastAsia="Courier New" w:hAnsi="Source Code Pro" w:cs="CG Times"/>
          <w:color w:val="010101"/>
        </w:rPr>
      </w:pPr>
    </w:p>
    <w:p w:rsidR="0052205F" w:rsidRPr="00D85974" w:rsidRDefault="0052205F">
      <w:pPr>
        <w:spacing w:line="100" w:lineRule="atLeast"/>
        <w:rPr>
          <w:rFonts w:ascii="Source Code Pro" w:eastAsia="Courier New" w:hAnsi="Source Code Pro" w:cs="CG Times"/>
          <w:color w:val="010101"/>
        </w:rPr>
      </w:pPr>
    </w:p>
    <w:p w:rsidR="0052205F" w:rsidRPr="00D85974" w:rsidRDefault="0052205F">
      <w:pPr>
        <w:pStyle w:val="Heading2"/>
        <w:pageBreakBefore/>
        <w:tabs>
          <w:tab w:val="left" w:pos="0"/>
        </w:tabs>
        <w:jc w:val="center"/>
        <w:rPr>
          <w:rFonts w:ascii="Source Code Pro" w:hAnsi="Source Code Pro"/>
        </w:rPr>
      </w:pPr>
      <w:bookmarkStart w:id="46" w:name="_Toc423873780"/>
      <w:r w:rsidRPr="00D85974">
        <w:rPr>
          <w:rFonts w:ascii="Source Code Pro" w:hAnsi="Source Code Pro"/>
        </w:rPr>
        <w:lastRenderedPageBreak/>
        <w:t>INSERTION SORT WITH A BUCKET</w:t>
      </w:r>
      <w:bookmarkEnd w:id="46"/>
    </w:p>
    <w:p w:rsidR="0052205F" w:rsidRPr="00D85974" w:rsidRDefault="00A2102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br/>
      </w:r>
      <w:r w:rsidR="0052205F" w:rsidRPr="00D85974">
        <w:rPr>
          <w:rFonts w:ascii="Source Code Pro" w:eastAsia="Courier New" w:hAnsi="Source Code Pro" w:cs="CG Times"/>
          <w:color w:val="010101"/>
        </w:rPr>
        <w:t>LOW, HIGH are subscripts initially set to the first and last entries in the table</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J,K are temporary subscripts</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TEMP is a temporary bucket to hold an entry in the table</w:t>
      </w:r>
    </w:p>
    <w:p w:rsidR="0052205F" w:rsidRPr="00D85974" w:rsidRDefault="0052205F">
      <w:pPr>
        <w:spacing w:line="100" w:lineRule="atLeast"/>
        <w:rPr>
          <w:rFonts w:ascii="Source Code Pro" w:eastAsia="Courier New" w:hAnsi="Source Code Pro" w:cs="CG Times"/>
          <w:color w:val="010101"/>
        </w:rPr>
      </w:pP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J=LOW+1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DOWHILE (J&lt;=HIGH)</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TEMP=ENTRY(J)</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K=J</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DOWHILE(K&gt;LOW AND ENTRY(K)&lt;ENTRY(K-1))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r>
      <w:r w:rsidRPr="00D85974">
        <w:rPr>
          <w:rFonts w:ascii="Source Code Pro" w:eastAsia="Courier New" w:hAnsi="Source Code Pro" w:cs="CG Times"/>
          <w:color w:val="010101"/>
        </w:rPr>
        <w:tab/>
        <w:t>ENTRY(K)=ENTRY(K-1)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r>
      <w:r w:rsidRPr="00D85974">
        <w:rPr>
          <w:rFonts w:ascii="Source Code Pro" w:eastAsia="Courier New" w:hAnsi="Source Code Pro" w:cs="CG Times"/>
          <w:color w:val="010101"/>
        </w:rPr>
        <w:tab/>
        <w:t>K=K-1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ENDDO</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ENTRY(K)=TEMP</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ab/>
        <w:t>J=J+1</w:t>
      </w:r>
    </w:p>
    <w:p w:rsidR="0052205F" w:rsidRPr="00D85974" w:rsidRDefault="0052205F">
      <w:pPr>
        <w:spacing w:line="100" w:lineRule="atLeast"/>
        <w:rPr>
          <w:rFonts w:ascii="Source Code Pro" w:eastAsia="Courier New" w:hAnsi="Source Code Pro" w:cs="CG Times"/>
          <w:color w:val="010101"/>
        </w:rPr>
      </w:pPr>
      <w:r w:rsidRPr="00D85974">
        <w:rPr>
          <w:rFonts w:ascii="Source Code Pro" w:eastAsia="Courier New" w:hAnsi="Source Code Pro" w:cs="CG Times"/>
          <w:color w:val="010101"/>
        </w:rPr>
        <w:t>ENDDO</w:t>
      </w:r>
    </w:p>
    <w:p w:rsidR="0052205F" w:rsidRPr="00984475" w:rsidRDefault="0052205F">
      <w:pPr>
        <w:pStyle w:val="Heading1"/>
        <w:pageBreakBefore/>
        <w:tabs>
          <w:tab w:val="left" w:pos="0"/>
        </w:tabs>
        <w:jc w:val="center"/>
        <w:rPr>
          <w:rFonts w:ascii="Source Code Pro" w:hAnsi="Source Code Pro"/>
          <w:sz w:val="48"/>
          <w:szCs w:val="48"/>
        </w:rPr>
      </w:pPr>
      <w:bookmarkStart w:id="47" w:name="_Toc423873781"/>
      <w:r w:rsidRPr="00984475">
        <w:rPr>
          <w:rFonts w:ascii="Source Code Pro" w:hAnsi="Source Code Pro"/>
          <w:sz w:val="48"/>
          <w:szCs w:val="48"/>
        </w:rPr>
        <w:lastRenderedPageBreak/>
        <w:t>Appendix C - Merge Algorithms</w:t>
      </w:r>
      <w:bookmarkEnd w:id="47"/>
    </w:p>
    <w:p w:rsidR="0052205F" w:rsidRPr="00984475" w:rsidRDefault="00A2102F">
      <w:pPr>
        <w:spacing w:line="100" w:lineRule="atLeast"/>
        <w:rPr>
          <w:rFonts w:ascii="Source Code Pro" w:eastAsia="Courier New" w:hAnsi="Source Code Pro" w:cs="CG Times"/>
          <w:color w:val="010101"/>
        </w:rPr>
      </w:pPr>
      <w:r>
        <w:rPr>
          <w:rFonts w:ascii="Source Code Pro" w:eastAsia="Courier New" w:hAnsi="Source Code Pro" w:cs="CG Times"/>
          <w:b/>
          <w:bCs/>
          <w:color w:val="010101"/>
        </w:rPr>
        <w:br/>
      </w:r>
      <w:r w:rsidR="0052205F" w:rsidRPr="00984475">
        <w:rPr>
          <w:rFonts w:ascii="Source Code Pro" w:eastAsia="Courier New" w:hAnsi="Source Code Pro" w:cs="CG Times"/>
          <w:b/>
          <w:bCs/>
          <w:color w:val="010101"/>
        </w:rPr>
        <w:t>Note</w:t>
      </w:r>
      <w:r w:rsidR="0052205F" w:rsidRPr="00984475">
        <w:rPr>
          <w:rFonts w:ascii="Source Code Pro" w:eastAsia="Courier New" w:hAnsi="Source Code Pro" w:cs="CG Times"/>
          <w:color w:val="010101"/>
        </w:rPr>
        <w:t>: These algorithms assume that the arrays to be merged are already sorted on ascending order of the key and the resulting array will also be sorted in ascending order.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You might have to change the algorithms little bit depending on your requirements.</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b/>
          <w:bCs/>
          <w:color w:val="010101"/>
        </w:rPr>
        <w:t>Parameters Expected</w:t>
      </w:r>
      <w:r w:rsidRPr="00984475">
        <w:rPr>
          <w:rFonts w:ascii="Source Code Pro" w:eastAsia="Courier New" w:hAnsi="Source Code Pro" w:cs="CG Times"/>
          <w:color w:val="010101"/>
        </w:rPr>
        <w:t xml:space="preserve">: </w:t>
      </w:r>
      <w:r w:rsidR="00A2102F">
        <w:rPr>
          <w:rFonts w:ascii="Source Code Pro" w:eastAsia="Courier New" w:hAnsi="Source Code Pro" w:cs="CG Times"/>
          <w:color w:val="010101"/>
        </w:rPr>
        <w:t>A</w:t>
      </w:r>
      <w:r w:rsidRPr="00984475">
        <w:rPr>
          <w:rFonts w:ascii="Source Code Pro" w:eastAsia="Courier New" w:hAnsi="Source Code Pro" w:cs="CG Times"/>
          <w:color w:val="010101"/>
        </w:rPr>
        <w:t>ddress of TABLE1</w:t>
      </w:r>
    </w:p>
    <w:p w:rsidR="0052205F" w:rsidRPr="00984475" w:rsidRDefault="00A2102F">
      <w:pPr>
        <w:spacing w:line="100" w:lineRule="atLeast"/>
        <w:ind w:firstLine="2880"/>
        <w:rPr>
          <w:rFonts w:ascii="Source Code Pro" w:eastAsia="Courier New" w:hAnsi="Source Code Pro" w:cs="CG Times"/>
          <w:color w:val="010101"/>
        </w:rPr>
      </w:pPr>
      <w:r>
        <w:rPr>
          <w:rFonts w:ascii="Source Code Pro" w:eastAsia="Courier New" w:hAnsi="Source Code Pro" w:cs="CG Times"/>
          <w:color w:val="010101"/>
        </w:rPr>
        <w:t xml:space="preserve"> A</w:t>
      </w:r>
      <w:r w:rsidR="0052205F" w:rsidRPr="00984475">
        <w:rPr>
          <w:rFonts w:ascii="Source Code Pro" w:eastAsia="Courier New" w:hAnsi="Source Code Pro" w:cs="CG Times"/>
          <w:color w:val="010101"/>
        </w:rPr>
        <w:t>ddress of TABLE2</w:t>
      </w:r>
    </w:p>
    <w:p w:rsidR="0052205F" w:rsidRPr="00984475" w:rsidRDefault="00A2102F">
      <w:pPr>
        <w:spacing w:line="100" w:lineRule="atLeast"/>
        <w:ind w:firstLine="2880"/>
        <w:rPr>
          <w:rFonts w:ascii="Source Code Pro" w:eastAsia="Courier New" w:hAnsi="Source Code Pro" w:cs="CG Times"/>
          <w:color w:val="010101"/>
        </w:rPr>
      </w:pP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Address of MERGED TABLE</w:t>
      </w:r>
    </w:p>
    <w:p w:rsidR="0052205F" w:rsidRPr="00984475" w:rsidRDefault="00A2102F">
      <w:pPr>
        <w:spacing w:line="100" w:lineRule="atLeast"/>
        <w:ind w:firstLine="2880"/>
        <w:rPr>
          <w:rFonts w:ascii="Source Code Pro" w:eastAsia="Courier New" w:hAnsi="Source Code Pro" w:cs="CG Times"/>
          <w:color w:val="010101"/>
        </w:rPr>
      </w:pP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End of TABLE1</w:t>
      </w:r>
    </w:p>
    <w:p w:rsidR="0052205F" w:rsidRPr="00984475" w:rsidRDefault="00A2102F">
      <w:pPr>
        <w:spacing w:line="100" w:lineRule="atLeast"/>
        <w:ind w:firstLine="2880"/>
        <w:rPr>
          <w:rFonts w:ascii="Source Code Pro" w:eastAsia="Courier New" w:hAnsi="Source Code Pro" w:cs="CG Times"/>
          <w:color w:val="010101"/>
        </w:rPr>
      </w:pP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End of TABLE2</w:t>
      </w:r>
    </w:p>
    <w:p w:rsidR="0052205F" w:rsidRPr="00984475" w:rsidRDefault="00A2102F">
      <w:pPr>
        <w:spacing w:line="100" w:lineRule="atLeast"/>
        <w:ind w:firstLine="2880"/>
        <w:rPr>
          <w:rFonts w:ascii="Source Code Pro" w:eastAsia="Courier New" w:hAnsi="Source Code Pro" w:cs="CG Times"/>
          <w:color w:val="010101"/>
        </w:rPr>
      </w:pPr>
      <w:r>
        <w:rPr>
          <w:rFonts w:ascii="Source Code Pro" w:eastAsia="Courier New" w:hAnsi="Source Code Pro" w:cs="CG Times"/>
          <w:color w:val="010101"/>
        </w:rPr>
        <w:t xml:space="preserve"> </w:t>
      </w:r>
      <w:r w:rsidR="0052205F" w:rsidRPr="00984475">
        <w:rPr>
          <w:rFonts w:ascii="Source Code Pro" w:eastAsia="Courier New" w:hAnsi="Source Code Pro" w:cs="CG Times"/>
          <w:color w:val="010101"/>
        </w:rPr>
        <w:t>End of MERGED TABLE</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DO WHILE (NOT END OF EITHER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(TAB1(KEY) &lt; TAB2(KEY))</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TAB1 ENTRY INTO MERGED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TAB1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(TAB1(KEY) &gt; TAB2(KEY))</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TAB2 ENTRY INTO MERGED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TAB2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TAB1 OR TAB2 ENTRY IN THE MERGED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TAB1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TAB2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MERGED TABLE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ENDDO</w:t>
      </w:r>
    </w:p>
    <w:p w:rsidR="0052205F" w:rsidRPr="00984475" w:rsidRDefault="0052205F">
      <w:pPr>
        <w:spacing w:line="100" w:lineRule="atLeast"/>
        <w:rPr>
          <w:rFonts w:ascii="Source Code Pro" w:eastAsia="Courier New" w:hAnsi="Source Code Pro" w:cs="CG Times"/>
          <w:color w:val="010101"/>
        </w:rPr>
      </w:pPr>
      <w:r w:rsidRPr="00984475">
        <w:rPr>
          <w:rFonts w:ascii="Source Code Pro" w:eastAsia="Courier New" w:hAnsi="Source Code Pro" w:cs="CG Times"/>
          <w:color w:val="010101"/>
        </w:rPr>
        <w:t xml:space="preserve">    </w:t>
      </w:r>
    </w:p>
    <w:p w:rsidR="0052205F" w:rsidRPr="00984475" w:rsidRDefault="0052205F">
      <w:pPr>
        <w:spacing w:line="100" w:lineRule="atLeast"/>
        <w:rPr>
          <w:rFonts w:ascii="Source Code Pro" w:eastAsia="Courier New" w:hAnsi="Source Code Pro" w:cs="CG Times"/>
          <w:b/>
          <w:bCs/>
          <w:color w:val="010101"/>
        </w:rPr>
      </w:pPr>
      <w:r w:rsidRPr="00984475">
        <w:rPr>
          <w:rFonts w:ascii="Source Code Pro" w:eastAsia="Courier New" w:hAnsi="Source Code Pro" w:cs="CG Times"/>
          <w:color w:val="010101"/>
        </w:rPr>
        <w:t xml:space="preserve">       </w:t>
      </w:r>
      <w:r w:rsidRPr="00984475">
        <w:rPr>
          <w:rFonts w:ascii="Source Code Pro" w:eastAsia="Courier New" w:hAnsi="Source Code Pro" w:cs="CG Times"/>
          <w:b/>
          <w:bCs/>
          <w:color w:val="010101"/>
        </w:rPr>
        <w:t>(Now, at end of at least one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DO WHILE (NOT END OF TAB1)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TAB1 ENTRY INTO MERGED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TAB1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MERGED TABLE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ENDDO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DO WHILE (NOT END OF TAB2)</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TAB2 ENTRY INTO MERGED TABLE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lastRenderedPageBreak/>
        <w:t xml:space="preserve">          INCREMENT TAB2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MERGED TABLE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ENDDO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RETURN ENDMERGE POINTER</w:t>
      </w:r>
      <w:r w:rsidR="00A2102F">
        <w:rPr>
          <w:rFonts w:ascii="Source Code Pro" w:eastAsia="Courier New" w:hAnsi="Source Code Pro" w:cs="Courier New"/>
          <w:color w:val="010101"/>
        </w:rPr>
        <w:br/>
      </w:r>
    </w:p>
    <w:p w:rsidR="0052205F" w:rsidRPr="00D85974" w:rsidRDefault="0052205F">
      <w:pPr>
        <w:spacing w:line="100" w:lineRule="atLeast"/>
        <w:jc w:val="center"/>
        <w:rPr>
          <w:rFonts w:ascii="Source Code Pro" w:eastAsia="Courier New" w:hAnsi="Source Code Pro" w:cs="CG Times"/>
          <w:b/>
          <w:i/>
          <w:color w:val="010101"/>
          <w:sz w:val="28"/>
          <w:szCs w:val="28"/>
        </w:rPr>
      </w:pPr>
      <w:r w:rsidRPr="00D85974">
        <w:rPr>
          <w:rFonts w:ascii="Source Code Pro" w:eastAsia="Courier New" w:hAnsi="Source Code Pro" w:cs="CG Times"/>
          <w:b/>
          <w:i/>
          <w:color w:val="010101"/>
          <w:sz w:val="28"/>
          <w:szCs w:val="28"/>
        </w:rPr>
        <w:t>Another Merge Algorithm</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MERGE(TAB1,EOT1,TAB2,EOT2,MERGE,ENDMERGE)</w:t>
      </w:r>
    </w:p>
    <w:p w:rsidR="0052205F" w:rsidRPr="00984475" w:rsidRDefault="0052205F">
      <w:pPr>
        <w:spacing w:line="100" w:lineRule="atLeast"/>
        <w:rPr>
          <w:rFonts w:ascii="Source Code Pro" w:eastAsia="Courier New" w:hAnsi="Source Code Pro" w:cs="Courier New"/>
          <w:color w:val="010101"/>
        </w:rPr>
      </w:pP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DO WHILE (NOT END OF BOTH)</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(END TAB1)</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B INTO MERGE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TAB2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(END TAB2)</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A INTO MERGE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TAB1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(A &lt; B)</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A INTO MERGE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TAB1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IF (A &gt; B)</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B INTO MERGE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TAB2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ELSE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PUT A INTO MERGE</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TAB1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TAB2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ENDIF</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 xml:space="preserve">  INCREMENT MERGE POINTER</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ENDDO</w:t>
      </w:r>
    </w:p>
    <w:p w:rsidR="0052205F" w:rsidRPr="00984475" w:rsidRDefault="0052205F">
      <w:pPr>
        <w:spacing w:line="100" w:lineRule="atLeast"/>
        <w:rPr>
          <w:rFonts w:ascii="Source Code Pro" w:eastAsia="Courier New" w:hAnsi="Source Code Pro" w:cs="Courier New"/>
          <w:color w:val="010101"/>
        </w:rPr>
      </w:pPr>
      <w:r w:rsidRPr="00984475">
        <w:rPr>
          <w:rFonts w:ascii="Source Code Pro" w:eastAsia="Courier New" w:hAnsi="Source Code Pro" w:cs="Courier New"/>
          <w:color w:val="010101"/>
        </w:rPr>
        <w:t>RETURN MERGE POINTER</w:t>
      </w:r>
    </w:p>
    <w:p w:rsidR="0052205F" w:rsidRPr="00984475" w:rsidRDefault="0052205F">
      <w:pPr>
        <w:spacing w:line="100" w:lineRule="atLeast"/>
        <w:rPr>
          <w:rFonts w:ascii="Source Code Pro" w:eastAsia="Courier New" w:hAnsi="Source Code Pro" w:cs="CG Times"/>
          <w:color w:val="010101"/>
        </w:rPr>
      </w:pPr>
    </w:p>
    <w:p w:rsidR="0052205F" w:rsidRPr="00984475" w:rsidRDefault="0052205F">
      <w:pPr>
        <w:pStyle w:val="Heading1"/>
        <w:pageBreakBefore/>
        <w:tabs>
          <w:tab w:val="left" w:pos="0"/>
        </w:tabs>
        <w:spacing w:before="0" w:after="0" w:line="100" w:lineRule="atLeast"/>
        <w:jc w:val="center"/>
        <w:rPr>
          <w:rFonts w:ascii="Source Code Pro" w:eastAsia="Courier New" w:hAnsi="Source Code Pro" w:cs="CG Times"/>
          <w:color w:val="010101"/>
          <w:sz w:val="48"/>
          <w:szCs w:val="48"/>
        </w:rPr>
      </w:pPr>
      <w:bookmarkStart w:id="48" w:name="_Toc423873782"/>
      <w:r w:rsidRPr="00984475">
        <w:rPr>
          <w:rFonts w:ascii="Source Code Pro" w:eastAsia="Courier New" w:hAnsi="Source Code Pro" w:cs="CG Times"/>
          <w:color w:val="010101"/>
          <w:sz w:val="48"/>
          <w:szCs w:val="48"/>
        </w:rPr>
        <w:lastRenderedPageBreak/>
        <w:t xml:space="preserve">Appendix D – </w:t>
      </w:r>
      <w:r w:rsidR="007E485E">
        <w:rPr>
          <w:rFonts w:ascii="Source Code Pro" w:eastAsia="Courier New" w:hAnsi="Source Code Pro" w:cs="CG Times"/>
          <w:color w:val="010101"/>
          <w:sz w:val="48"/>
          <w:szCs w:val="48"/>
        </w:rPr>
        <w:t>T</w:t>
      </w:r>
      <w:r w:rsidRPr="00984475">
        <w:rPr>
          <w:rFonts w:ascii="Source Code Pro" w:eastAsia="Courier New" w:hAnsi="Source Code Pro" w:cs="CG Times"/>
          <w:color w:val="010101"/>
          <w:sz w:val="48"/>
          <w:szCs w:val="48"/>
        </w:rPr>
        <w:t>he Marist Mainframe</w:t>
      </w:r>
      <w:bookmarkEnd w:id="48"/>
    </w:p>
    <w:p w:rsidR="0052205F" w:rsidRPr="00984475" w:rsidRDefault="0052205F">
      <w:pPr>
        <w:pStyle w:val="BodyText"/>
        <w:spacing w:after="0" w:line="100" w:lineRule="atLeast"/>
        <w:rPr>
          <w:rFonts w:ascii="Source Code Pro" w:eastAsia="Courier New" w:hAnsi="Source Code Pro" w:cs="CG Times"/>
          <w:color w:val="010101"/>
        </w:rPr>
      </w:pPr>
    </w:p>
    <w:p w:rsidR="0052205F" w:rsidRPr="00984475" w:rsidRDefault="0052205F" w:rsidP="00D85974">
      <w:pPr>
        <w:jc w:val="both"/>
        <w:rPr>
          <w:rFonts w:ascii="Source Code Pro" w:hAnsi="Source Code Pro"/>
        </w:rPr>
      </w:pPr>
      <w:r w:rsidRPr="00984475">
        <w:rPr>
          <w:rFonts w:ascii="Source Code Pro" w:hAnsi="Source Code Pro"/>
        </w:rPr>
        <w:t>zos.kctr.marist.edu is the address of the Marist mainframe. In the computer science labs you can use TN3270 and port 1023.</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 xml:space="preserve">PASSWORD for the USERIDs are their USERIDs. </w:t>
      </w:r>
      <w:r w:rsidRPr="00984475">
        <w:rPr>
          <w:rFonts w:ascii="Source Code Pro" w:hAnsi="Source Code Pro"/>
        </w:rPr>
        <w:br/>
        <w:t xml:space="preserve">The third position of the USERID is the number ZERO. </w:t>
      </w:r>
      <w:r w:rsidRPr="00984475">
        <w:rPr>
          <w:rFonts w:ascii="Source Code Pro" w:hAnsi="Source Code Pro"/>
        </w:rPr>
        <w:br/>
      </w:r>
    </w:p>
    <w:p w:rsidR="0052205F" w:rsidRPr="00984475" w:rsidRDefault="0052205F" w:rsidP="00D85974">
      <w:pPr>
        <w:jc w:val="both"/>
        <w:rPr>
          <w:rFonts w:ascii="Source Code Pro" w:hAnsi="Source Code Pro"/>
        </w:rPr>
      </w:pPr>
      <w:r w:rsidRPr="00984475">
        <w:rPr>
          <w:rFonts w:ascii="Source Code Pro" w:hAnsi="Source Code Pro"/>
        </w:rPr>
        <w:t>When you first logon use the userid as your password and you will be prompted for a new one.</w:t>
      </w:r>
      <w:r w:rsidR="00044487">
        <w:rPr>
          <w:rFonts w:ascii="Source Code Pro" w:hAnsi="Source Code Pro"/>
        </w:rPr>
        <w:t xml:space="preserve">  Make your new one exactly 8 characters long, beginning with a letter and containing one or two digits.  It is NOT case sensitive!</w:t>
      </w:r>
      <w:r w:rsidRPr="00984475">
        <w:rPr>
          <w:rFonts w:ascii="Source Code Pro" w:hAnsi="Source Code Pro"/>
        </w:rPr>
        <w:br/>
      </w:r>
      <w:r w:rsidRPr="00984475">
        <w:rPr>
          <w:rFonts w:ascii="Source Code Pro" w:hAnsi="Source Code Pro"/>
        </w:rPr>
        <w:br/>
        <w:t>To get on to TSO</w:t>
      </w:r>
    </w:p>
    <w:p w:rsidR="0052205F" w:rsidRPr="00984475" w:rsidRDefault="0052205F">
      <w:pPr>
        <w:rPr>
          <w:rFonts w:ascii="Source Code Pro" w:hAnsi="Source Code Pro"/>
        </w:rPr>
      </w:pPr>
      <w:r w:rsidRPr="00984475">
        <w:rPr>
          <w:rFonts w:ascii="Source Code Pro" w:hAnsi="Source Code Pro"/>
        </w:rPr>
        <w:t xml:space="preserve">logon kcXXXXX  </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which takes you to the password screen</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enter your password.</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Wait a few moments and then hit enter a couple of times to get to the main TSO screen</w:t>
      </w:r>
    </w:p>
    <w:p w:rsidR="0052205F" w:rsidRPr="00984475" w:rsidRDefault="0052205F">
      <w:pPr>
        <w:rPr>
          <w:rFonts w:ascii="Source Code Pro" w:hAnsi="Source Code Pro"/>
        </w:rPr>
      </w:pPr>
      <w:r w:rsidRPr="00984475">
        <w:rPr>
          <w:rFonts w:ascii="Source Code Pro" w:hAnsi="Source Code Pro"/>
        </w:rPr>
        <w:br/>
        <w:t>TSO commands are done on a command line that is usually at the bottom of the screen.  You enter numbers on the command line. You can proceed through the menus/screens or you can jump to different ones (if you know where you want to go) by using an =.</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You can do most things</w:t>
      </w:r>
      <w:r w:rsidR="00A2102F">
        <w:rPr>
          <w:rFonts w:ascii="Source Code Pro" w:hAnsi="Source Code Pro"/>
        </w:rPr>
        <w:t xml:space="preserve"> necessary for this class</w:t>
      </w:r>
      <w:r w:rsidRPr="00984475">
        <w:rPr>
          <w:rFonts w:ascii="Source Code Pro" w:hAnsi="Source Code Pro"/>
        </w:rPr>
        <w:t xml:space="preserve"> through </w:t>
      </w:r>
      <w:r w:rsidR="00A2102F">
        <w:rPr>
          <w:rFonts w:ascii="Source Code Pro" w:hAnsi="Source Code Pro"/>
        </w:rPr>
        <w:t>3 options on the ISPF PRIMARY OPTION MENU</w:t>
      </w:r>
      <w:r w:rsidRPr="00984475">
        <w:rPr>
          <w:rFonts w:ascii="Source Code Pro" w:hAnsi="Source Code Pro"/>
        </w:rPr>
        <w:t>:</w:t>
      </w:r>
      <w:r w:rsidR="00A2102F">
        <w:rPr>
          <w:rFonts w:ascii="Source Code Pro" w:hAnsi="Source Code Pro"/>
        </w:rPr>
        <w:br/>
      </w:r>
      <w:r w:rsidR="00A2102F">
        <w:rPr>
          <w:rFonts w:ascii="Source Code Pro" w:hAnsi="Source Code Pro"/>
        </w:rPr>
        <w:br/>
        <w:t>2  Edit</w:t>
      </w:r>
    </w:p>
    <w:p w:rsidR="0052205F" w:rsidRPr="00984475" w:rsidRDefault="0052205F">
      <w:pPr>
        <w:rPr>
          <w:rFonts w:ascii="Source Code Pro" w:hAnsi="Source Code Pro"/>
        </w:rPr>
      </w:pPr>
      <w:r w:rsidRPr="00984475">
        <w:rPr>
          <w:rFonts w:ascii="Source Code Pro" w:hAnsi="Source Code Pro"/>
        </w:rPr>
        <w:t xml:space="preserve">3 </w:t>
      </w:r>
      <w:r w:rsidR="00A2102F">
        <w:rPr>
          <w:rFonts w:ascii="Source Code Pro" w:hAnsi="Source Code Pro"/>
        </w:rPr>
        <w:t xml:space="preserve"> </w:t>
      </w:r>
      <w:r w:rsidRPr="00984475">
        <w:rPr>
          <w:rFonts w:ascii="Source Code Pro" w:hAnsi="Source Code Pro"/>
        </w:rPr>
        <w:t>Utilities</w:t>
      </w:r>
    </w:p>
    <w:p w:rsidR="0052205F" w:rsidRPr="00984475" w:rsidRDefault="0052205F">
      <w:pPr>
        <w:rPr>
          <w:rFonts w:ascii="Source Code Pro" w:hAnsi="Source Code Pro"/>
        </w:rPr>
      </w:pPr>
      <w:r w:rsidRPr="00984475">
        <w:rPr>
          <w:rFonts w:ascii="Source Code Pro" w:hAnsi="Source Code Pro"/>
        </w:rPr>
        <w:t>13 SDSF ( Spool Display and Search Facility)</w:t>
      </w:r>
    </w:p>
    <w:p w:rsidR="0052205F" w:rsidRDefault="0052205F">
      <w:pPr>
        <w:rPr>
          <w:rFonts w:ascii="Source Code Pro" w:hAnsi="Source Code Pro"/>
        </w:rPr>
      </w:pPr>
    </w:p>
    <w:p w:rsidR="00D85974" w:rsidRDefault="00D85974">
      <w:pPr>
        <w:rPr>
          <w:rFonts w:ascii="Source Code Pro" w:hAnsi="Source Code Pro"/>
        </w:rPr>
      </w:pPr>
      <w:r>
        <w:rPr>
          <w:rFonts w:ascii="Source Code Pro" w:hAnsi="Source Code Pro"/>
        </w:rPr>
        <w:t>Learn how to use TSO/ISPF as it is the industry standard!  It is also just another thing you can add to your resumé when you enter the working world!</w:t>
      </w:r>
    </w:p>
    <w:p w:rsidR="00D85974" w:rsidRDefault="00D85974">
      <w:pPr>
        <w:rPr>
          <w:rFonts w:ascii="Source Code Pro" w:hAnsi="Source Code Pro"/>
        </w:rPr>
      </w:pPr>
    </w:p>
    <w:p w:rsidR="00D85974" w:rsidRPr="00D85974" w:rsidRDefault="00D85974" w:rsidP="00D85974">
      <w:pPr>
        <w:jc w:val="both"/>
        <w:rPr>
          <w:rFonts w:ascii="Source Code Pro" w:hAnsi="Source Code Pro"/>
          <w:b/>
          <w:color w:val="FF0000"/>
        </w:rPr>
      </w:pPr>
      <w:r w:rsidRPr="00D85974">
        <w:rPr>
          <w:rFonts w:ascii="Source Code Pro" w:hAnsi="Source Code Pro"/>
          <w:b/>
          <w:color w:val="FF0000"/>
        </w:rPr>
        <w:t>Whatever you do, do NOT write your programs using a text editor and then ftp them to Marist to only run them.  You could be opening a huge can of worms if you do!</w:t>
      </w:r>
    </w:p>
    <w:p w:rsidR="0052205F" w:rsidRPr="00984475" w:rsidRDefault="0052205F">
      <w:pPr>
        <w:pageBreakBefore/>
        <w:rPr>
          <w:rFonts w:ascii="Source Code Pro" w:hAnsi="Source Code Pro"/>
        </w:rPr>
      </w:pPr>
      <w:r>
        <w:rPr>
          <w:rFonts w:ascii="Source Code Pro" w:hAnsi="Source Code Pro"/>
        </w:rPr>
        <w:lastRenderedPageBreak/>
        <w:t>T</w:t>
      </w:r>
      <w:r w:rsidRPr="00984475">
        <w:rPr>
          <w:rFonts w:ascii="Source Code Pro" w:hAnsi="Source Code Pro"/>
        </w:rPr>
        <w:t xml:space="preserve">his is what is on the </w:t>
      </w:r>
      <w:r w:rsidR="00A2102F">
        <w:rPr>
          <w:rFonts w:ascii="Source Code Pro" w:hAnsi="Source Code Pro"/>
        </w:rPr>
        <w:t>UTILITY SELECTION PANEL:</w:t>
      </w:r>
      <w:r w:rsidR="00B76813">
        <w:rPr>
          <w:rFonts w:ascii="Source Code Pro" w:hAnsi="Source Code Pro"/>
        </w:rPr>
        <w:br/>
      </w:r>
    </w:p>
    <w:p w:rsidR="0052205F" w:rsidRPr="00984475" w:rsidRDefault="0052205F">
      <w:pPr>
        <w:rPr>
          <w:rFonts w:ascii="Source Code Pro" w:hAnsi="Source Code Pro"/>
        </w:rPr>
      </w:pPr>
      <w:r w:rsidRPr="00984475">
        <w:rPr>
          <w:rFonts w:ascii="Source Code Pro" w:hAnsi="Source Code Pro"/>
        </w:rPr>
        <w:t xml:space="preserve"> 1  Library </w:t>
      </w:r>
      <w:r>
        <w:rPr>
          <w:rFonts w:ascii="Source Code Pro" w:hAnsi="Source Code Pro"/>
        </w:rPr>
        <w:t xml:space="preserve">   </w:t>
      </w:r>
      <w:r w:rsidRPr="00984475">
        <w:rPr>
          <w:rFonts w:ascii="Source Code Pro" w:hAnsi="Source Code Pro"/>
        </w:rPr>
        <w:t xml:space="preserve">Compress or print data set.  Print index listing.  </w:t>
      </w:r>
      <w:r>
        <w:rPr>
          <w:rFonts w:ascii="Source Code Pro" w:hAnsi="Source Code Pro"/>
        </w:rPr>
        <w:br/>
        <w:t xml:space="preserve">               </w:t>
      </w:r>
      <w:r w:rsidR="00B76813">
        <w:rPr>
          <w:rFonts w:ascii="Source Code Pro" w:hAnsi="Source Code Pro"/>
        </w:rPr>
        <w:t xml:space="preserve">  </w:t>
      </w:r>
      <w:r w:rsidRPr="00984475">
        <w:rPr>
          <w:rFonts w:ascii="Source Code Pro" w:hAnsi="Source Code Pro"/>
        </w:rPr>
        <w:t>Print,</w:t>
      </w:r>
      <w:r>
        <w:rPr>
          <w:rFonts w:ascii="Source Code Pro" w:hAnsi="Source Code Pro"/>
        </w:rPr>
        <w:t xml:space="preserve"> </w:t>
      </w:r>
      <w:r w:rsidRPr="00984475">
        <w:rPr>
          <w:rFonts w:ascii="Source Code Pro" w:hAnsi="Source Code Pro"/>
        </w:rPr>
        <w:t>rename, delete, browse, edit or view members</w:t>
      </w:r>
    </w:p>
    <w:p w:rsidR="0052205F" w:rsidRPr="00984475" w:rsidRDefault="0052205F">
      <w:pPr>
        <w:rPr>
          <w:rFonts w:ascii="Source Code Pro" w:hAnsi="Source Code Pro"/>
        </w:rPr>
      </w:pPr>
      <w:r w:rsidRPr="00984475">
        <w:rPr>
          <w:rFonts w:ascii="Source Code Pro" w:hAnsi="Source Code Pro"/>
        </w:rPr>
        <w:t xml:space="preserve"> 2  Data Set   Allocate, rename, delete, catalog, uncatalog, or </w:t>
      </w:r>
      <w:r>
        <w:rPr>
          <w:rFonts w:ascii="Source Code Pro" w:hAnsi="Source Code Pro"/>
        </w:rPr>
        <w:br/>
        <w:t xml:space="preserve">               </w:t>
      </w:r>
      <w:r w:rsidR="00B76813">
        <w:rPr>
          <w:rFonts w:ascii="Source Code Pro" w:hAnsi="Source Code Pro"/>
        </w:rPr>
        <w:t xml:space="preserve">  </w:t>
      </w:r>
      <w:r w:rsidRPr="00984475">
        <w:rPr>
          <w:rFonts w:ascii="Source Code Pro" w:hAnsi="Source Code Pro"/>
        </w:rPr>
        <w:t>display</w:t>
      </w:r>
      <w:r>
        <w:rPr>
          <w:rFonts w:ascii="Source Code Pro" w:hAnsi="Source Code Pro"/>
        </w:rPr>
        <w:t xml:space="preserve"> </w:t>
      </w:r>
      <w:r w:rsidRPr="00984475">
        <w:rPr>
          <w:rFonts w:ascii="Source Code Pro" w:hAnsi="Source Code Pro"/>
        </w:rPr>
        <w:t>information of an entire data set</w:t>
      </w:r>
    </w:p>
    <w:p w:rsidR="0052205F" w:rsidRPr="00984475" w:rsidRDefault="0052205F">
      <w:pPr>
        <w:rPr>
          <w:rFonts w:ascii="Source Code Pro" w:hAnsi="Source Code Pro"/>
        </w:rPr>
      </w:pPr>
      <w:r w:rsidRPr="00984475">
        <w:rPr>
          <w:rFonts w:ascii="Source Code Pro" w:hAnsi="Source Code Pro"/>
        </w:rPr>
        <w:t xml:space="preserve"> 3  Move/Copy  Move, or copy members or data sets</w:t>
      </w:r>
    </w:p>
    <w:p w:rsidR="0052205F" w:rsidRPr="00984475" w:rsidRDefault="0052205F">
      <w:pPr>
        <w:rPr>
          <w:rFonts w:ascii="Source Code Pro" w:hAnsi="Source Code Pro"/>
        </w:rPr>
      </w:pPr>
      <w:r w:rsidRPr="00984475">
        <w:rPr>
          <w:rFonts w:ascii="Source Code Pro" w:hAnsi="Source Code Pro"/>
        </w:rPr>
        <w:t xml:space="preserve"> 4  Dslist     Print or display (to process) list of data set names.</w:t>
      </w:r>
    </w:p>
    <w:p w:rsidR="0052205F" w:rsidRPr="00984475" w:rsidRDefault="0052205F">
      <w:pPr>
        <w:rPr>
          <w:rFonts w:ascii="Source Code Pro" w:hAnsi="Source Code Pro"/>
        </w:rPr>
      </w:pPr>
      <w:r w:rsidRPr="00984475">
        <w:rPr>
          <w:rFonts w:ascii="Source Code Pro" w:hAnsi="Source Code Pro"/>
        </w:rPr>
        <w:t xml:space="preserve">               </w:t>
      </w:r>
      <w:r w:rsidR="00B76813">
        <w:rPr>
          <w:rFonts w:ascii="Source Code Pro" w:hAnsi="Source Code Pro"/>
        </w:rPr>
        <w:t xml:space="preserve">  </w:t>
      </w:r>
      <w:r w:rsidRPr="00984475">
        <w:rPr>
          <w:rFonts w:ascii="Source Code Pro" w:hAnsi="Source Code Pro"/>
        </w:rPr>
        <w:t>Print or display VTOC information</w:t>
      </w:r>
    </w:p>
    <w:p w:rsidR="0052205F" w:rsidRPr="00984475" w:rsidRDefault="0052205F">
      <w:pPr>
        <w:rPr>
          <w:rFonts w:ascii="Source Code Pro" w:hAnsi="Source Code Pro"/>
        </w:rPr>
      </w:pPr>
      <w:r w:rsidRPr="00984475">
        <w:rPr>
          <w:rFonts w:ascii="Source Code Pro" w:hAnsi="Source Code Pro"/>
        </w:rPr>
        <w:t xml:space="preserve"> 5  Reset      Reset statistics for members of ISPF library</w:t>
      </w:r>
    </w:p>
    <w:p w:rsidR="0052205F" w:rsidRPr="00984475" w:rsidRDefault="0052205F">
      <w:pPr>
        <w:rPr>
          <w:rFonts w:ascii="Source Code Pro" w:hAnsi="Source Code Pro"/>
        </w:rPr>
      </w:pPr>
      <w:r w:rsidRPr="00984475">
        <w:rPr>
          <w:rFonts w:ascii="Source Code Pro" w:hAnsi="Source Code Pro"/>
        </w:rPr>
        <w:t xml:space="preserve"> 6  Hardcopy   Initiate hardcopy output</w:t>
      </w:r>
    </w:p>
    <w:p w:rsidR="0052205F" w:rsidRPr="00984475" w:rsidRDefault="0052205F">
      <w:pPr>
        <w:rPr>
          <w:rFonts w:ascii="Source Code Pro" w:hAnsi="Source Code Pro"/>
        </w:rPr>
      </w:pPr>
      <w:r w:rsidRPr="00984475">
        <w:rPr>
          <w:rFonts w:ascii="Source Code Pro" w:hAnsi="Source Code Pro"/>
        </w:rPr>
        <w:t xml:space="preserve"> 7  Transfer   Download ISPF Client/Server or Transfer data set</w:t>
      </w:r>
    </w:p>
    <w:p w:rsidR="0052205F" w:rsidRPr="00984475" w:rsidRDefault="0052205F">
      <w:pPr>
        <w:rPr>
          <w:rFonts w:ascii="Source Code Pro" w:hAnsi="Source Code Pro"/>
        </w:rPr>
      </w:pPr>
      <w:r w:rsidRPr="00984475">
        <w:rPr>
          <w:rFonts w:ascii="Source Code Pro" w:hAnsi="Source Code Pro"/>
        </w:rPr>
        <w:t xml:space="preserve"> 8  Outlist    Display, delete, or print held job output</w:t>
      </w:r>
    </w:p>
    <w:p w:rsidR="0052205F" w:rsidRPr="00984475" w:rsidRDefault="0052205F">
      <w:pPr>
        <w:rPr>
          <w:rFonts w:ascii="Source Code Pro" w:hAnsi="Source Code Pro"/>
        </w:rPr>
      </w:pPr>
      <w:r w:rsidRPr="00984475">
        <w:rPr>
          <w:rFonts w:ascii="Source Code Pro" w:hAnsi="Source Code Pro"/>
        </w:rPr>
        <w:t xml:space="preserve"> 9  Commands   Create/change an application command table</w:t>
      </w:r>
    </w:p>
    <w:p w:rsidR="0052205F" w:rsidRPr="00984475" w:rsidRDefault="0052205F">
      <w:pPr>
        <w:rPr>
          <w:rFonts w:ascii="Source Code Pro" w:hAnsi="Source Code Pro"/>
        </w:rPr>
      </w:pPr>
      <w:r w:rsidRPr="00984475">
        <w:rPr>
          <w:rFonts w:ascii="Source Code Pro" w:hAnsi="Source Code Pro"/>
        </w:rPr>
        <w:t xml:space="preserve"> 11 Format     Format definition for formatted data Edit/Browse</w:t>
      </w:r>
    </w:p>
    <w:p w:rsidR="0052205F" w:rsidRPr="00984475" w:rsidRDefault="0052205F">
      <w:pPr>
        <w:rPr>
          <w:rFonts w:ascii="Source Code Pro" w:hAnsi="Source Code Pro"/>
        </w:rPr>
      </w:pPr>
      <w:r w:rsidRPr="00984475">
        <w:rPr>
          <w:rFonts w:ascii="Source Code Pro" w:hAnsi="Source Code Pro"/>
        </w:rPr>
        <w:t xml:space="preserve"> 12 SuperC     Compare data sets         </w:t>
      </w:r>
      <w:r w:rsidR="00B76813">
        <w:rPr>
          <w:rFonts w:ascii="Source Code Pro" w:hAnsi="Source Code Pro"/>
        </w:rPr>
        <w:t xml:space="preserve">         </w:t>
      </w:r>
      <w:r w:rsidRPr="00984475">
        <w:rPr>
          <w:rFonts w:ascii="Source Code Pro" w:hAnsi="Source Code Pro"/>
        </w:rPr>
        <w:t xml:space="preserve">  (Standard Dialog)</w:t>
      </w:r>
    </w:p>
    <w:p w:rsidR="0052205F" w:rsidRPr="00984475" w:rsidRDefault="0052205F">
      <w:pPr>
        <w:rPr>
          <w:rFonts w:ascii="Source Code Pro" w:hAnsi="Source Code Pro"/>
        </w:rPr>
      </w:pPr>
      <w:r w:rsidRPr="00984475">
        <w:rPr>
          <w:rFonts w:ascii="Source Code Pro" w:hAnsi="Source Code Pro"/>
        </w:rPr>
        <w:t xml:space="preserve"> 13 SuperCE    Compare data sets Extended  </w:t>
      </w:r>
      <w:r w:rsidR="00B76813">
        <w:rPr>
          <w:rFonts w:ascii="Source Code Pro" w:hAnsi="Source Code Pro"/>
        </w:rPr>
        <w:t xml:space="preserve">         </w:t>
      </w:r>
      <w:r w:rsidRPr="00984475">
        <w:rPr>
          <w:rFonts w:ascii="Source Code Pro" w:hAnsi="Source Code Pro"/>
        </w:rPr>
        <w:t>(Extended Dialog)</w:t>
      </w:r>
    </w:p>
    <w:p w:rsidR="0052205F" w:rsidRPr="00984475" w:rsidRDefault="0052205F">
      <w:pPr>
        <w:rPr>
          <w:rFonts w:ascii="Source Code Pro" w:hAnsi="Source Code Pro"/>
        </w:rPr>
      </w:pPr>
      <w:r w:rsidRPr="00984475">
        <w:rPr>
          <w:rFonts w:ascii="Source Code Pro" w:hAnsi="Source Code Pro"/>
        </w:rPr>
        <w:t xml:space="preserve"> 14 Search-Fo</w:t>
      </w:r>
      <w:r w:rsidR="00B76813">
        <w:rPr>
          <w:rFonts w:ascii="Source Code Pro" w:hAnsi="Source Code Pro"/>
        </w:rPr>
        <w:t>r</w:t>
      </w:r>
      <w:r w:rsidRPr="00984475">
        <w:rPr>
          <w:rFonts w:ascii="Source Code Pro" w:hAnsi="Source Code Pro"/>
        </w:rPr>
        <w:t xml:space="preserve"> Search data sets for strings of data</w:t>
      </w:r>
      <w:r w:rsidR="00B76813">
        <w:rPr>
          <w:rFonts w:ascii="Source Code Pro" w:hAnsi="Source Code Pro"/>
        </w:rPr>
        <w:t xml:space="preserve"> </w:t>
      </w:r>
      <w:r w:rsidRPr="00984475">
        <w:rPr>
          <w:rFonts w:ascii="Source Code Pro" w:hAnsi="Source Code Pro"/>
        </w:rPr>
        <w:t>(Standard Dialog)</w:t>
      </w:r>
    </w:p>
    <w:p w:rsidR="0052205F" w:rsidRPr="00984475" w:rsidRDefault="0052205F">
      <w:pPr>
        <w:rPr>
          <w:rFonts w:ascii="Source Code Pro" w:hAnsi="Source Code Pro"/>
        </w:rPr>
      </w:pPr>
      <w:r w:rsidRPr="00984475">
        <w:rPr>
          <w:rFonts w:ascii="Source Code Pro" w:hAnsi="Source Code Pro"/>
        </w:rPr>
        <w:t xml:space="preserve"> 15 Search-ForE Search data sets for strings of data Extended</w:t>
      </w:r>
      <w:r w:rsidR="00B76813">
        <w:rPr>
          <w:rFonts w:ascii="Source Code Pro" w:hAnsi="Source Code Pro"/>
        </w:rPr>
        <w:br/>
        <w:t xml:space="preserve">                                      </w:t>
      </w:r>
      <w:r w:rsidRPr="00984475">
        <w:rPr>
          <w:rFonts w:ascii="Source Code Pro" w:hAnsi="Source Code Pro"/>
        </w:rPr>
        <w:t xml:space="preserve"> </w:t>
      </w:r>
      <w:r w:rsidR="00B76813">
        <w:rPr>
          <w:rFonts w:ascii="Source Code Pro" w:hAnsi="Source Code Pro"/>
        </w:rPr>
        <w:t xml:space="preserve">             </w:t>
      </w:r>
      <w:r w:rsidRPr="00984475">
        <w:rPr>
          <w:rFonts w:ascii="Source Code Pro" w:hAnsi="Source Code Pro"/>
        </w:rPr>
        <w:t>(Extended Dialog)</w:t>
      </w:r>
    </w:p>
    <w:p w:rsidR="0052205F" w:rsidRPr="00984475" w:rsidRDefault="0052205F">
      <w:pPr>
        <w:rPr>
          <w:rFonts w:ascii="Source Code Pro" w:hAnsi="Source Code Pro"/>
        </w:rPr>
      </w:pPr>
      <w:r w:rsidRPr="00984475">
        <w:rPr>
          <w:rFonts w:ascii="Source Code Pro" w:hAnsi="Source Code Pro"/>
        </w:rPr>
        <w:t xml:space="preserve"> Option ===&gt;</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Type the number down in the Option field which will take you to another screen.</w:t>
      </w:r>
    </w:p>
    <w:p w:rsidR="0052205F" w:rsidRPr="00984475" w:rsidRDefault="00A2102F">
      <w:pPr>
        <w:rPr>
          <w:rFonts w:ascii="Source Code Pro" w:hAnsi="Source Code Pro"/>
        </w:rPr>
      </w:pPr>
      <w:r>
        <w:rPr>
          <w:rFonts w:ascii="Source Code Pro" w:hAnsi="Source Code Pro"/>
        </w:rPr>
        <w:br/>
      </w:r>
      <w:r w:rsidR="0052205F" w:rsidRPr="00984475">
        <w:rPr>
          <w:rFonts w:ascii="Source Code Pro" w:hAnsi="Source Code Pro"/>
        </w:rPr>
        <w:t>To see what data sets you have, choose option 4 (Dslist which is IBM speak for data set list) once there:</w:t>
      </w:r>
      <w:r>
        <w:rPr>
          <w:rFonts w:ascii="Source Code Pro" w:hAnsi="Source Code Pro"/>
        </w:rPr>
        <w:br/>
      </w:r>
    </w:p>
    <w:p w:rsidR="0052205F" w:rsidRPr="00984475" w:rsidRDefault="00A2102F">
      <w:pPr>
        <w:rPr>
          <w:rFonts w:ascii="Source Code Pro" w:hAnsi="Source Code Pro"/>
        </w:rPr>
      </w:pPr>
      <w:r>
        <w:rPr>
          <w:rFonts w:ascii="Source Code Pro" w:hAnsi="Source Code Pro"/>
        </w:rPr>
        <w:t>p</w:t>
      </w:r>
      <w:r w:rsidR="0052205F" w:rsidRPr="00984475">
        <w:rPr>
          <w:rFonts w:ascii="Source Code Pro" w:hAnsi="Source Code Pro"/>
        </w:rPr>
        <w:t xml:space="preserve">ut your id in the dsname level field and hit enter </w:t>
      </w:r>
    </w:p>
    <w:p w:rsidR="0052205F" w:rsidRPr="00984475" w:rsidRDefault="0052205F">
      <w:pPr>
        <w:rPr>
          <w:rFonts w:ascii="Source Code Pro" w:hAnsi="Source Code Pro"/>
        </w:rPr>
      </w:pPr>
      <w:r w:rsidRPr="00984475">
        <w:rPr>
          <w:rFonts w:ascii="Source Code Pro" w:hAnsi="Source Code Pro"/>
        </w:rPr>
        <w:t>to look at contents of a particular file put b on line to left</w:t>
      </w:r>
      <w:r w:rsidR="00B76813">
        <w:rPr>
          <w:rFonts w:ascii="Source Code Pro" w:hAnsi="Source Code Pro"/>
        </w:rPr>
        <w:t xml:space="preserve"> </w:t>
      </w:r>
      <w:r w:rsidRPr="00984475">
        <w:rPr>
          <w:rFonts w:ascii="Source Code Pro" w:hAnsi="Source Code Pro"/>
        </w:rPr>
        <w:t xml:space="preserve">and </w:t>
      </w:r>
      <w:r w:rsidR="00A2102F">
        <w:rPr>
          <w:rFonts w:ascii="Source Code Pro" w:hAnsi="Source Code Pro"/>
        </w:rPr>
        <w:t xml:space="preserve"> </w:t>
      </w:r>
      <w:r w:rsidR="00A2102F">
        <w:rPr>
          <w:rFonts w:ascii="Source Code Pro" w:hAnsi="Source Code Pro"/>
        </w:rPr>
        <w:br/>
        <w:t xml:space="preserve">  hit </w:t>
      </w:r>
      <w:r w:rsidRPr="00984475">
        <w:rPr>
          <w:rFonts w:ascii="Source Code Pro" w:hAnsi="Source Code Pro"/>
        </w:rPr>
        <w:t>enter</w:t>
      </w:r>
      <w:r w:rsidR="00B76813">
        <w:rPr>
          <w:rFonts w:ascii="Source Code Pro" w:hAnsi="Source Code Pro"/>
        </w:rPr>
        <w:t xml:space="preserve"> </w:t>
      </w:r>
    </w:p>
    <w:p w:rsidR="0052205F" w:rsidRPr="00984475" w:rsidRDefault="0052205F">
      <w:pPr>
        <w:rPr>
          <w:rFonts w:ascii="Source Code Pro" w:hAnsi="Source Code Pro"/>
        </w:rPr>
      </w:pPr>
      <w:r w:rsidRPr="00984475">
        <w:rPr>
          <w:rFonts w:ascii="Source Code Pro" w:hAnsi="Source Code Pro"/>
        </w:rPr>
        <w:t xml:space="preserve">to edit contents of a particular file put e on line to left and </w:t>
      </w:r>
      <w:r w:rsidR="00A2102F">
        <w:rPr>
          <w:rFonts w:ascii="Source Code Pro" w:hAnsi="Source Code Pro"/>
        </w:rPr>
        <w:t>hit</w:t>
      </w:r>
      <w:r w:rsidR="00A2102F">
        <w:rPr>
          <w:rFonts w:ascii="Source Code Pro" w:hAnsi="Source Code Pro"/>
        </w:rPr>
        <w:br/>
        <w:t xml:space="preserve">  </w:t>
      </w:r>
      <w:r w:rsidRPr="00984475">
        <w:rPr>
          <w:rFonts w:ascii="Source Code Pro" w:hAnsi="Source Code Pro"/>
        </w:rPr>
        <w:t xml:space="preserve">enter </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After editing</w:t>
      </w:r>
      <w:r w:rsidR="00A2102F">
        <w:rPr>
          <w:rFonts w:ascii="Source Code Pro" w:hAnsi="Source Code Pro"/>
        </w:rPr>
        <w:t>:</w:t>
      </w:r>
      <w:r w:rsidR="00A2102F">
        <w:rPr>
          <w:rFonts w:ascii="Source Code Pro" w:hAnsi="Source Code Pro"/>
        </w:rPr>
        <w:br/>
      </w:r>
    </w:p>
    <w:p w:rsidR="0052205F" w:rsidRPr="00984475" w:rsidRDefault="0052205F">
      <w:pPr>
        <w:rPr>
          <w:rFonts w:ascii="Source Code Pro" w:hAnsi="Source Code Pro"/>
        </w:rPr>
      </w:pPr>
      <w:r w:rsidRPr="00984475">
        <w:rPr>
          <w:rFonts w:ascii="Source Code Pro" w:hAnsi="Source Code Pro"/>
        </w:rPr>
        <w:t>to submit a job for execution type submit or sub on the command line</w:t>
      </w:r>
      <w:r w:rsidR="00A2102F">
        <w:rPr>
          <w:rFonts w:ascii="Source Code Pro" w:hAnsi="Source Code Pro"/>
        </w:rPr>
        <w:br/>
      </w:r>
      <w:r w:rsidR="00A2102F">
        <w:rPr>
          <w:rFonts w:ascii="Source Code Pro" w:hAnsi="Source Code Pro"/>
        </w:rPr>
        <w:br/>
        <w:t>T</w:t>
      </w:r>
      <w:r w:rsidRPr="00984475">
        <w:rPr>
          <w:rFonts w:ascii="Source Code Pro" w:hAnsi="Source Code Pro"/>
        </w:rPr>
        <w:t>hen to look at it</w:t>
      </w:r>
      <w:r w:rsidR="00A2102F">
        <w:rPr>
          <w:rFonts w:ascii="Source Code Pro" w:hAnsi="Source Code Pro"/>
        </w:rPr>
        <w:t>,</w:t>
      </w:r>
      <w:r w:rsidRPr="00984475">
        <w:rPr>
          <w:rFonts w:ascii="Source Code Pro" w:hAnsi="Source Code Pro"/>
        </w:rPr>
        <w:t xml:space="preserve"> you need to go to the SDSF screen as noted below</w:t>
      </w:r>
      <w:r w:rsidR="00A2102F">
        <w:rPr>
          <w:rFonts w:ascii="Source Code Pro" w:hAnsi="Source Code Pro"/>
        </w:rPr>
        <w:t>:</w:t>
      </w:r>
    </w:p>
    <w:p w:rsidR="0052205F" w:rsidRPr="00984475" w:rsidRDefault="0052205F">
      <w:pPr>
        <w:rPr>
          <w:rFonts w:ascii="Source Code Pro" w:hAnsi="Source Code Pro"/>
        </w:rPr>
      </w:pPr>
    </w:p>
    <w:p w:rsidR="0052205F" w:rsidRPr="00984475" w:rsidRDefault="0052205F">
      <w:pPr>
        <w:pageBreakBefore/>
        <w:rPr>
          <w:rFonts w:ascii="Source Code Pro" w:hAnsi="Source Code Pro"/>
        </w:rPr>
      </w:pPr>
      <w:r w:rsidRPr="00984475">
        <w:rPr>
          <w:rFonts w:ascii="Source Code Pro" w:hAnsi="Source Code Pro"/>
        </w:rPr>
        <w:lastRenderedPageBreak/>
        <w:t xml:space="preserve">This is what is on the SDSF </w:t>
      </w:r>
      <w:r w:rsidR="00A2102F">
        <w:rPr>
          <w:rFonts w:ascii="Source Code Pro" w:hAnsi="Source Code Pro"/>
        </w:rPr>
        <w:t>PRIMARY OPTION MENU:</w:t>
      </w:r>
      <w:r w:rsidRPr="00984475">
        <w:rPr>
          <w:rFonts w:ascii="Source Code Pro" w:hAnsi="Source Code Pro"/>
        </w:rPr>
        <w:t xml:space="preserve"> </w:t>
      </w:r>
      <w:r w:rsidR="00B76813">
        <w:rPr>
          <w:rFonts w:ascii="Source Code Pro" w:hAnsi="Source Code Pro"/>
        </w:rPr>
        <w:br/>
      </w:r>
      <w:r w:rsidRPr="00984475">
        <w:rPr>
          <w:rFonts w:ascii="Source Code Pro" w:hAnsi="Source Code Pro"/>
        </w:rPr>
        <w:br/>
        <w:t xml:space="preserve"> -----------------  SDSF PRIMARY OPTION MENU  -----------------------</w:t>
      </w:r>
    </w:p>
    <w:p w:rsidR="0052205F" w:rsidRPr="00984475" w:rsidRDefault="0052205F">
      <w:pPr>
        <w:rPr>
          <w:rFonts w:ascii="Source Code Pro" w:hAnsi="Source Code Pro"/>
        </w:rPr>
      </w:pPr>
      <w:r w:rsidRPr="00984475">
        <w:rPr>
          <w:rFonts w:ascii="Source Code Pro" w:hAnsi="Source Code Pro"/>
        </w:rPr>
        <w:t xml:space="preserve"> </w:t>
      </w:r>
    </w:p>
    <w:p w:rsidR="0052205F" w:rsidRPr="00984475" w:rsidRDefault="0052205F">
      <w:pPr>
        <w:rPr>
          <w:rFonts w:ascii="Source Code Pro" w:hAnsi="Source Code Pro"/>
        </w:rPr>
      </w:pPr>
      <w:r w:rsidRPr="00984475">
        <w:rPr>
          <w:rFonts w:ascii="Source Code Pro" w:hAnsi="Source Code Pro"/>
        </w:rPr>
        <w:t xml:space="preserve"> DA    Active users                      INIT  Initiators</w:t>
      </w:r>
    </w:p>
    <w:p w:rsidR="0052205F" w:rsidRPr="00984475" w:rsidRDefault="0052205F">
      <w:pPr>
        <w:rPr>
          <w:rFonts w:ascii="Source Code Pro" w:hAnsi="Source Code Pro"/>
        </w:rPr>
      </w:pPr>
      <w:r w:rsidRPr="00984475">
        <w:rPr>
          <w:rFonts w:ascii="Source Code Pro" w:hAnsi="Source Code Pro"/>
        </w:rPr>
        <w:t xml:space="preserve"> I     Input queue                       PR    Printers</w:t>
      </w:r>
    </w:p>
    <w:p w:rsidR="0052205F" w:rsidRPr="00984475" w:rsidRDefault="0052205F">
      <w:pPr>
        <w:rPr>
          <w:rFonts w:ascii="Source Code Pro" w:hAnsi="Source Code Pro"/>
        </w:rPr>
      </w:pPr>
      <w:r w:rsidRPr="00984475">
        <w:rPr>
          <w:rFonts w:ascii="Source Code Pro" w:hAnsi="Source Code Pro"/>
        </w:rPr>
        <w:t xml:space="preserve"> O     Output queue                      PUN   Punches</w:t>
      </w:r>
    </w:p>
    <w:p w:rsidR="0052205F" w:rsidRPr="00984475" w:rsidRDefault="0052205F">
      <w:pPr>
        <w:rPr>
          <w:rFonts w:ascii="Source Code Pro" w:hAnsi="Source Code Pro"/>
        </w:rPr>
      </w:pPr>
      <w:r w:rsidRPr="00984475">
        <w:rPr>
          <w:rFonts w:ascii="Source Code Pro" w:hAnsi="Source Code Pro"/>
        </w:rPr>
        <w:t xml:space="preserve"> H     Held output queue                 RDR   Readers</w:t>
      </w:r>
    </w:p>
    <w:p w:rsidR="0052205F" w:rsidRPr="00984475" w:rsidRDefault="0052205F">
      <w:pPr>
        <w:rPr>
          <w:rFonts w:ascii="Source Code Pro" w:hAnsi="Source Code Pro"/>
        </w:rPr>
      </w:pPr>
      <w:r w:rsidRPr="00984475">
        <w:rPr>
          <w:rFonts w:ascii="Source Code Pro" w:hAnsi="Source Code Pro"/>
        </w:rPr>
        <w:t xml:space="preserve"> ST    Status of jobs                    LINE  Lines</w:t>
      </w:r>
    </w:p>
    <w:p w:rsidR="0052205F" w:rsidRPr="00984475" w:rsidRDefault="0052205F">
      <w:pPr>
        <w:rPr>
          <w:rFonts w:ascii="Source Code Pro" w:hAnsi="Source Code Pro"/>
        </w:rPr>
      </w:pPr>
      <w:r w:rsidRPr="00984475">
        <w:rPr>
          <w:rFonts w:ascii="Source Code Pro" w:hAnsi="Source Code Pro"/>
        </w:rPr>
        <w:t xml:space="preserve">                                         NODE  Nodes</w:t>
      </w:r>
    </w:p>
    <w:p w:rsidR="0052205F" w:rsidRPr="00984475" w:rsidRDefault="0052205F">
      <w:pPr>
        <w:rPr>
          <w:rFonts w:ascii="Source Code Pro" w:hAnsi="Source Code Pro"/>
        </w:rPr>
      </w:pPr>
      <w:r w:rsidRPr="00984475">
        <w:rPr>
          <w:rFonts w:ascii="Source Code Pro" w:hAnsi="Source Code Pro"/>
        </w:rPr>
        <w:t xml:space="preserve"> LOG   System log                        SO    Spool offload</w:t>
      </w:r>
    </w:p>
    <w:p w:rsidR="0052205F" w:rsidRPr="00984475" w:rsidRDefault="0052205F">
      <w:pPr>
        <w:rPr>
          <w:rFonts w:ascii="Source Code Pro" w:hAnsi="Source Code Pro"/>
        </w:rPr>
      </w:pPr>
      <w:r w:rsidRPr="00984475">
        <w:rPr>
          <w:rFonts w:ascii="Source Code Pro" w:hAnsi="Source Code Pro"/>
        </w:rPr>
        <w:t xml:space="preserve"> SR    System requests                   SP    Spool volumes</w:t>
      </w:r>
    </w:p>
    <w:p w:rsidR="0052205F" w:rsidRPr="00984475" w:rsidRDefault="0052205F">
      <w:pPr>
        <w:rPr>
          <w:rFonts w:ascii="Source Code Pro" w:hAnsi="Source Code Pro"/>
        </w:rPr>
      </w:pPr>
      <w:r w:rsidRPr="00984475">
        <w:rPr>
          <w:rFonts w:ascii="Source Code Pro" w:hAnsi="Source Code Pro"/>
        </w:rPr>
        <w:t xml:space="preserve"> MAS   Members in the MAS</w:t>
      </w:r>
    </w:p>
    <w:p w:rsidR="0052205F" w:rsidRPr="00984475" w:rsidRDefault="0052205F">
      <w:pPr>
        <w:rPr>
          <w:rFonts w:ascii="Source Code Pro" w:hAnsi="Source Code Pro"/>
        </w:rPr>
      </w:pPr>
      <w:r w:rsidRPr="00984475">
        <w:rPr>
          <w:rFonts w:ascii="Source Code Pro" w:hAnsi="Source Code Pro"/>
        </w:rPr>
        <w:t xml:space="preserve"> JC    Job classes                       RM    Resource monitor</w:t>
      </w:r>
    </w:p>
    <w:p w:rsidR="0052205F" w:rsidRPr="00984475" w:rsidRDefault="0052205F">
      <w:pPr>
        <w:rPr>
          <w:rFonts w:ascii="Source Code Pro" w:hAnsi="Source Code Pro"/>
        </w:rPr>
      </w:pPr>
      <w:r w:rsidRPr="00984475">
        <w:rPr>
          <w:rFonts w:ascii="Source Code Pro" w:hAnsi="Source Code Pro"/>
        </w:rPr>
        <w:t xml:space="preserve"> SE    Scheduling environments           CK    Health checker</w:t>
      </w:r>
    </w:p>
    <w:p w:rsidR="0052205F" w:rsidRPr="00984475" w:rsidRDefault="0052205F">
      <w:pPr>
        <w:rPr>
          <w:rFonts w:ascii="Source Code Pro" w:hAnsi="Source Code Pro"/>
        </w:rPr>
      </w:pPr>
      <w:r w:rsidRPr="00984475">
        <w:rPr>
          <w:rFonts w:ascii="Source Code Pro" w:hAnsi="Source Code Pro"/>
        </w:rPr>
        <w:t xml:space="preserve"> RES   WLM resources</w:t>
      </w:r>
    </w:p>
    <w:p w:rsidR="0052205F" w:rsidRPr="00984475" w:rsidRDefault="0052205F">
      <w:pPr>
        <w:rPr>
          <w:rFonts w:ascii="Source Code Pro" w:hAnsi="Source Code Pro"/>
        </w:rPr>
      </w:pPr>
      <w:r w:rsidRPr="00984475">
        <w:rPr>
          <w:rFonts w:ascii="Source Code Pro" w:hAnsi="Source Code Pro"/>
        </w:rPr>
        <w:t xml:space="preserve"> </w:t>
      </w:r>
    </w:p>
    <w:p w:rsidR="0052205F" w:rsidRPr="00984475" w:rsidRDefault="0052205F">
      <w:pPr>
        <w:rPr>
          <w:rFonts w:ascii="Source Code Pro" w:hAnsi="Source Code Pro"/>
        </w:rPr>
      </w:pPr>
    </w:p>
    <w:p w:rsidR="0052205F" w:rsidRDefault="0052205F" w:rsidP="00D85974">
      <w:pPr>
        <w:rPr>
          <w:rFonts w:ascii="Source Code Pro" w:hAnsi="Source Code Pro"/>
        </w:rPr>
      </w:pPr>
      <w:r w:rsidRPr="00984475">
        <w:rPr>
          <w:rFonts w:ascii="Source Code Pro" w:hAnsi="Source Code Pro"/>
        </w:rPr>
        <w:t xml:space="preserve">COMMAND INPUT ===&gt;                                           </w:t>
      </w:r>
      <w:r w:rsidRPr="00984475">
        <w:rPr>
          <w:rFonts w:ascii="Source Code Pro" w:hAnsi="Source Code Pro"/>
        </w:rPr>
        <w:br/>
      </w:r>
      <w:r w:rsidRPr="00984475">
        <w:rPr>
          <w:rFonts w:ascii="Source Code Pro" w:hAnsi="Source Code Pro"/>
        </w:rPr>
        <w:br/>
        <w:t>The first time you use this, type</w:t>
      </w:r>
    </w:p>
    <w:p w:rsidR="00D85974" w:rsidRPr="00984475" w:rsidRDefault="00D85974" w:rsidP="00D85974">
      <w:pPr>
        <w:jc w:val="both"/>
        <w:rPr>
          <w:rFonts w:ascii="Source Code Pro" w:hAnsi="Source Code Pro"/>
        </w:rPr>
      </w:pPr>
    </w:p>
    <w:p w:rsidR="0052205F" w:rsidRPr="00984475" w:rsidRDefault="0052205F" w:rsidP="00D85974">
      <w:pPr>
        <w:jc w:val="both"/>
        <w:rPr>
          <w:rFonts w:ascii="Source Code Pro" w:hAnsi="Source Code Pro"/>
        </w:rPr>
      </w:pPr>
      <w:r w:rsidRPr="00984475">
        <w:rPr>
          <w:rFonts w:ascii="Source Code Pro" w:hAnsi="Source Code Pro"/>
        </w:rPr>
        <w:tab/>
        <w:t>OWNER your user id</w:t>
      </w:r>
    </w:p>
    <w:p w:rsidR="00D85974" w:rsidRDefault="00D85974" w:rsidP="00D85974">
      <w:pPr>
        <w:jc w:val="both"/>
        <w:rPr>
          <w:rFonts w:ascii="Source Code Pro" w:hAnsi="Source Code Pro"/>
        </w:rPr>
      </w:pPr>
    </w:p>
    <w:p w:rsidR="0052205F" w:rsidRPr="00984475" w:rsidRDefault="0052205F" w:rsidP="00D85974">
      <w:pPr>
        <w:jc w:val="both"/>
        <w:rPr>
          <w:rFonts w:ascii="Source Code Pro" w:hAnsi="Source Code Pro"/>
        </w:rPr>
      </w:pPr>
      <w:r w:rsidRPr="00984475">
        <w:rPr>
          <w:rFonts w:ascii="Source Code Pro" w:hAnsi="Source Code Pro"/>
        </w:rPr>
        <w:t>in the command line. This will then show only your jobs when you check ST.</w:t>
      </w:r>
    </w:p>
    <w:p w:rsidR="0052205F" w:rsidRPr="00984475" w:rsidRDefault="0052205F" w:rsidP="00D85974">
      <w:pPr>
        <w:jc w:val="both"/>
        <w:rPr>
          <w:rFonts w:ascii="Source Code Pro" w:hAnsi="Source Code Pro"/>
        </w:rPr>
      </w:pPr>
      <w:r w:rsidRPr="00984475">
        <w:rPr>
          <w:rFonts w:ascii="Source Code Pro" w:hAnsi="Source Code Pro"/>
        </w:rPr>
        <w:br/>
        <w:t>ST, or STATUS, will display the status of all tasks owned by you</w:t>
      </w:r>
    </w:p>
    <w:p w:rsidR="0052205F" w:rsidRPr="00984475" w:rsidRDefault="0052205F" w:rsidP="00D85974">
      <w:pPr>
        <w:jc w:val="both"/>
        <w:rPr>
          <w:rFonts w:ascii="Source Code Pro" w:hAnsi="Source Code Pro"/>
        </w:rPr>
      </w:pPr>
      <w:r w:rsidRPr="00984475">
        <w:rPr>
          <w:rFonts w:ascii="Source Code Pro" w:hAnsi="Source Code Pro"/>
        </w:rPr>
        <w:t>To look at the output, SE to the left of the file. To delete output P to the left and follow directions.</w:t>
      </w:r>
    </w:p>
    <w:p w:rsidR="0052205F" w:rsidRPr="00984475" w:rsidRDefault="0052205F" w:rsidP="00D85974">
      <w:pPr>
        <w:jc w:val="both"/>
        <w:rPr>
          <w:rFonts w:ascii="Source Code Pro" w:hAnsi="Source Code Pro"/>
        </w:rPr>
      </w:pPr>
    </w:p>
    <w:p w:rsidR="0052205F" w:rsidRPr="00984475" w:rsidRDefault="0052205F" w:rsidP="00D85974">
      <w:pPr>
        <w:jc w:val="both"/>
        <w:rPr>
          <w:rFonts w:ascii="Source Code Pro" w:hAnsi="Source Code Pro"/>
        </w:rPr>
      </w:pPr>
    </w:p>
    <w:p w:rsidR="0052205F" w:rsidRPr="00984475" w:rsidRDefault="0052205F" w:rsidP="00D85974">
      <w:pPr>
        <w:jc w:val="both"/>
        <w:rPr>
          <w:rFonts w:ascii="Source Code Pro" w:hAnsi="Source Code Pro"/>
        </w:rPr>
      </w:pPr>
      <w:r w:rsidRPr="00984475">
        <w:rPr>
          <w:rFonts w:ascii="Source Code Pro" w:hAnsi="Source Code Pro"/>
        </w:rPr>
        <w:t>If you want to save an output file (to ftp back for debugging) type XDC to the left of the file you want to save. This takes you to a screen that allows you to save it in a file. Use new as the disp the first time, old if you use the same file for output. Record length should be 134 with variable length records.</w:t>
      </w:r>
    </w:p>
    <w:p w:rsidR="0052205F" w:rsidRPr="00984475" w:rsidRDefault="0052205F" w:rsidP="00D85974">
      <w:pPr>
        <w:jc w:val="both"/>
        <w:rPr>
          <w:rFonts w:ascii="Source Code Pro" w:hAnsi="Source Code Pro"/>
        </w:rPr>
      </w:pPr>
      <w:r w:rsidRPr="00984475">
        <w:rPr>
          <w:rFonts w:ascii="Source Code Pro" w:hAnsi="Source Code Pro"/>
        </w:rPr>
        <w:br/>
        <w:t>You can get back to the main screen or any previous screen by F3. To get to a different screen directly (assuming you know which one you want) =screennum.</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For example to get to SDSF, =13 on any command line.</w:t>
      </w:r>
    </w:p>
    <w:p w:rsidR="00D85974" w:rsidRDefault="0052205F" w:rsidP="00D85974">
      <w:pPr>
        <w:rPr>
          <w:rFonts w:ascii="Source Code Pro" w:hAnsi="Source Code Pro"/>
        </w:rPr>
      </w:pPr>
      <w:r w:rsidRPr="00984475">
        <w:rPr>
          <w:rFonts w:ascii="Source Code Pro" w:hAnsi="Source Code Pro"/>
        </w:rPr>
        <w:lastRenderedPageBreak/>
        <w:t>To get back to your dslist =3.4 on any command line.</w:t>
      </w:r>
    </w:p>
    <w:p w:rsidR="00D85974" w:rsidRDefault="00D85974" w:rsidP="00D85974">
      <w:pPr>
        <w:rPr>
          <w:rFonts w:ascii="Source Code Pro" w:hAnsi="Source Code Pro"/>
        </w:rPr>
      </w:pPr>
    </w:p>
    <w:p w:rsidR="0052205F" w:rsidRDefault="0052205F">
      <w:pPr>
        <w:rPr>
          <w:rFonts w:ascii="Source Code Pro" w:hAnsi="Source Code Pro"/>
        </w:rPr>
      </w:pPr>
      <w:r w:rsidRPr="00984475">
        <w:rPr>
          <w:rFonts w:ascii="Source Code Pro" w:hAnsi="Source Code Pro"/>
        </w:rPr>
        <w:t>If you have VISTA:</w:t>
      </w:r>
    </w:p>
    <w:p w:rsidR="00D85974" w:rsidRPr="00984475" w:rsidRDefault="00D85974">
      <w:pPr>
        <w:rPr>
          <w:rFonts w:ascii="Source Code Pro" w:hAnsi="Source Code Pro"/>
        </w:rPr>
      </w:pPr>
    </w:p>
    <w:tbl>
      <w:tblPr>
        <w:tblW w:w="0" w:type="auto"/>
        <w:tblInd w:w="-9" w:type="dxa"/>
        <w:tblLayout w:type="fixed"/>
        <w:tblCellMar>
          <w:left w:w="0" w:type="dxa"/>
          <w:right w:w="0" w:type="dxa"/>
        </w:tblCellMar>
        <w:tblLook w:val="0000" w:firstRow="0" w:lastRow="0" w:firstColumn="0" w:lastColumn="0" w:noHBand="0" w:noVBand="0"/>
      </w:tblPr>
      <w:tblGrid>
        <w:gridCol w:w="9714"/>
      </w:tblGrid>
      <w:tr w:rsidR="0052205F" w:rsidRPr="00984475">
        <w:trPr>
          <w:trHeight w:val="302"/>
        </w:trPr>
        <w:tc>
          <w:tcPr>
            <w:tcW w:w="9714" w:type="dxa"/>
            <w:vMerge w:val="restart"/>
            <w:vAlign w:val="center"/>
          </w:tcPr>
          <w:p w:rsidR="0052205F" w:rsidRPr="00984475" w:rsidRDefault="0052205F">
            <w:pPr>
              <w:pStyle w:val="TableContents"/>
              <w:snapToGrid w:val="0"/>
              <w:rPr>
                <w:rFonts w:ascii="Source Code Pro" w:hAnsi="Source Code Pro"/>
              </w:rPr>
            </w:pPr>
            <w:r w:rsidRPr="00984475">
              <w:rPr>
                <w:rFonts w:ascii="Source Code Pro" w:hAnsi="Source Code Pro"/>
              </w:rPr>
              <w:t>Download and install a 3270 emulator</w:t>
            </w:r>
          </w:p>
        </w:tc>
      </w:tr>
      <w:tr w:rsidR="0052205F" w:rsidRPr="00984475">
        <w:trPr>
          <w:trHeight w:val="302"/>
        </w:trPr>
        <w:tc>
          <w:tcPr>
            <w:tcW w:w="9714" w:type="dxa"/>
            <w:vMerge w:val="restart"/>
            <w:vAlign w:val="center"/>
          </w:tcPr>
          <w:p w:rsidR="0052205F" w:rsidRPr="00984475" w:rsidRDefault="0052205F">
            <w:pPr>
              <w:pStyle w:val="TableContents"/>
              <w:snapToGrid w:val="0"/>
              <w:rPr>
                <w:rFonts w:ascii="Source Code Pro" w:hAnsi="Source Code Pro"/>
              </w:rPr>
            </w:pPr>
            <w:bookmarkStart w:id="49" w:name="Step12"/>
            <w:bookmarkEnd w:id="49"/>
          </w:p>
        </w:tc>
      </w:tr>
      <w:tr w:rsidR="0052205F" w:rsidRPr="00984475">
        <w:trPr>
          <w:trHeight w:val="302"/>
        </w:trPr>
        <w:tc>
          <w:tcPr>
            <w:tcW w:w="9714" w:type="dxa"/>
            <w:vMerge w:val="restart"/>
            <w:vAlign w:val="center"/>
          </w:tcPr>
          <w:p w:rsidR="0052205F" w:rsidRPr="00984475" w:rsidRDefault="0052205F">
            <w:pPr>
              <w:snapToGrid w:val="0"/>
              <w:rPr>
                <w:rFonts w:ascii="Source Code Pro" w:hAnsi="Source Code Pro"/>
              </w:rPr>
            </w:pPr>
            <w:r w:rsidRPr="00984475">
              <w:rPr>
                <w:rFonts w:ascii="Source Code Pro" w:hAnsi="Source Code Pro"/>
              </w:rPr>
              <w:t>In order to access the Marist mainframe  you'll need a 3270 terminal emulator. Follow the instructions based on your operating system:</w:t>
            </w:r>
          </w:p>
          <w:p w:rsidR="0052205F" w:rsidRPr="00984475" w:rsidRDefault="0052205F">
            <w:pPr>
              <w:numPr>
                <w:ilvl w:val="0"/>
                <w:numId w:val="29"/>
              </w:numPr>
              <w:tabs>
                <w:tab w:val="left" w:pos="1414"/>
              </w:tabs>
              <w:rPr>
                <w:rFonts w:ascii="Source Code Pro" w:hAnsi="Source Code Pro"/>
              </w:rPr>
            </w:pPr>
            <w:r w:rsidRPr="00984475">
              <w:rPr>
                <w:rFonts w:ascii="Source Code Pro" w:hAnsi="Source Code Pro"/>
              </w:rPr>
              <w:t xml:space="preserve">If you are running Windows, pick up an emulator from Tom Brennan Software here(http://www.tombrennansoftware.com/download.html). Download the Vista V1.24 .exe file. (Windows Vista users: use the same link, but download Vista V1.26 instead.) </w:t>
            </w:r>
          </w:p>
          <w:p w:rsidR="0052205F" w:rsidRPr="00984475" w:rsidRDefault="0052205F">
            <w:pPr>
              <w:ind w:left="707"/>
              <w:rPr>
                <w:rFonts w:ascii="Source Code Pro" w:hAnsi="Source Code Pro"/>
              </w:rPr>
            </w:pPr>
            <w:r w:rsidRPr="00984475">
              <w:rPr>
                <w:rFonts w:ascii="Source Code Pro" w:hAnsi="Source Code Pro"/>
              </w:rPr>
              <w:t xml:space="preserve">Double-click on the .exe file and follow the installation instructions. </w:t>
            </w:r>
          </w:p>
          <w:p w:rsidR="0052205F" w:rsidRPr="00984475" w:rsidRDefault="0052205F">
            <w:pPr>
              <w:numPr>
                <w:ilvl w:val="0"/>
                <w:numId w:val="29"/>
              </w:numPr>
              <w:tabs>
                <w:tab w:val="left" w:pos="1414"/>
              </w:tabs>
              <w:rPr>
                <w:rFonts w:ascii="Source Code Pro" w:hAnsi="Source Code Pro"/>
              </w:rPr>
            </w:pPr>
            <w:r w:rsidRPr="00984475">
              <w:rPr>
                <w:rFonts w:ascii="Source Code Pro" w:hAnsi="Source Code Pro"/>
              </w:rPr>
              <w:t xml:space="preserve">If you are using a Mac machine, you can pick up a 3270 emulator here(http://www.versiontracker.com/dyn/moreinfo/macosx/15091). </w:t>
            </w:r>
          </w:p>
          <w:p w:rsidR="0052205F" w:rsidRPr="00984475" w:rsidRDefault="0052205F">
            <w:pPr>
              <w:numPr>
                <w:ilvl w:val="0"/>
                <w:numId w:val="29"/>
              </w:numPr>
              <w:tabs>
                <w:tab w:val="left" w:pos="1414"/>
              </w:tabs>
              <w:rPr>
                <w:rFonts w:ascii="Source Code Pro" w:hAnsi="Source Code Pro"/>
              </w:rPr>
            </w:pPr>
            <w:r w:rsidRPr="00984475">
              <w:rPr>
                <w:rFonts w:ascii="Source Code Pro" w:hAnsi="Source Code Pro"/>
              </w:rPr>
              <w:t>If you are running Linux, install the following package: x3270 -port 623. See this page (http://x3270.bgp.nu/)for more information.</w:t>
            </w:r>
          </w:p>
          <w:p w:rsidR="0052205F" w:rsidRPr="00984475" w:rsidRDefault="0052205F">
            <w:pPr>
              <w:rPr>
                <w:rFonts w:ascii="Source Code Pro" w:hAnsi="Source Code Pro"/>
              </w:rPr>
            </w:pPr>
            <w:r w:rsidRPr="00984475">
              <w:rPr>
                <w:rFonts w:ascii="Source Code Pro" w:hAnsi="Source Code Pro"/>
              </w:rPr>
              <w:t xml:space="preserve">Once installed, the default location to access the 3270 emulator on a Windows machine is: Start-&gt; Programs -&gt; Vista tn3270 -&gt; Vista Standard Session (or Vista TN3270 Standard Session for Windows Vista users). </w:t>
            </w:r>
            <w:r w:rsidRPr="00984475">
              <w:rPr>
                <w:rFonts w:ascii="Source Code Pro" w:hAnsi="Source Code Pro"/>
              </w:rPr>
              <w:br/>
            </w:r>
          </w:p>
          <w:p w:rsidR="0052205F" w:rsidRPr="00984475" w:rsidRDefault="0052205F">
            <w:pPr>
              <w:rPr>
                <w:rFonts w:ascii="Source Code Pro" w:hAnsi="Source Code Pro"/>
              </w:rPr>
            </w:pPr>
            <w:r w:rsidRPr="00984475">
              <w:rPr>
                <w:rFonts w:ascii="Source Code Pro" w:hAnsi="Source Code Pro"/>
              </w:rPr>
              <w:t>Open the emulator. The first time you do this, you might get this error: Vista Connection Error 2</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 xml:space="preserve">If you do, simply click "OK" to proceed. You are now ready to set up your emulator and connect to the mainframe. </w:t>
            </w:r>
          </w:p>
          <w:p w:rsidR="0052205F" w:rsidRPr="00984475" w:rsidRDefault="0052205F">
            <w:pPr>
              <w:rPr>
                <w:rFonts w:ascii="Source Code Pro" w:hAnsi="Source Code Pro"/>
              </w:rPr>
            </w:pPr>
          </w:p>
        </w:tc>
      </w:tr>
      <w:tr w:rsidR="0052205F" w:rsidRPr="00984475">
        <w:trPr>
          <w:trHeight w:val="302"/>
        </w:trPr>
        <w:tc>
          <w:tcPr>
            <w:tcW w:w="9714" w:type="dxa"/>
            <w:vMerge w:val="restart"/>
            <w:vAlign w:val="center"/>
          </w:tcPr>
          <w:p w:rsidR="0052205F" w:rsidRPr="00984475" w:rsidRDefault="0052205F">
            <w:pPr>
              <w:snapToGrid w:val="0"/>
              <w:rPr>
                <w:rFonts w:ascii="Source Code Pro" w:hAnsi="Source Code Pro"/>
              </w:rPr>
            </w:pPr>
            <w:r w:rsidRPr="00984475">
              <w:rPr>
                <w:rFonts w:ascii="Source Code Pro" w:hAnsi="Source Code Pro"/>
              </w:rPr>
              <w:t>Use this one first:</w:t>
            </w:r>
          </w:p>
          <w:p w:rsidR="0052205F" w:rsidRPr="00984475" w:rsidRDefault="0052205F">
            <w:pPr>
              <w:rPr>
                <w:rFonts w:ascii="Source Code Pro" w:hAnsi="Source Code Pro"/>
              </w:rPr>
            </w:pPr>
            <w:r w:rsidRPr="00984475">
              <w:rPr>
                <w:rFonts w:ascii="Source Code Pro" w:hAnsi="Source Code Pro"/>
              </w:rPr>
              <w:t>To Reach ZOSKCTR7 system on port 1023, go to:</w:t>
            </w:r>
            <w:r w:rsidRPr="00984475">
              <w:rPr>
                <w:rFonts w:ascii="Source Code Pro" w:hAnsi="Source Code Pro"/>
              </w:rPr>
              <w:br/>
              <w:t xml:space="preserve">zos.kctr.marist.edu </w:t>
            </w:r>
          </w:p>
          <w:p w:rsidR="0052205F" w:rsidRPr="00984475" w:rsidRDefault="0052205F">
            <w:pPr>
              <w:rPr>
                <w:rFonts w:ascii="Source Code Pro" w:hAnsi="Source Code Pro"/>
              </w:rPr>
            </w:pPr>
          </w:p>
          <w:p w:rsidR="0052205F" w:rsidRPr="00984475" w:rsidRDefault="0052205F">
            <w:pPr>
              <w:rPr>
                <w:rFonts w:ascii="Source Code Pro" w:hAnsi="Source Code Pro"/>
              </w:rPr>
            </w:pPr>
            <w:r w:rsidRPr="00984475">
              <w:rPr>
                <w:rFonts w:ascii="Source Code Pro" w:hAnsi="Source Code Pro"/>
              </w:rPr>
              <w:t>If it does not work, try this one:</w:t>
            </w:r>
          </w:p>
          <w:p w:rsidR="0052205F" w:rsidRPr="00984475" w:rsidRDefault="0052205F">
            <w:pPr>
              <w:rPr>
                <w:rFonts w:ascii="Source Code Pro" w:hAnsi="Source Code Pro"/>
              </w:rPr>
            </w:pPr>
            <w:r w:rsidRPr="00984475">
              <w:rPr>
                <w:rFonts w:ascii="Source Code Pro" w:hAnsi="Source Code Pro"/>
              </w:rPr>
              <w:t xml:space="preserve">To Reach ZOSKCTR7 system on PORT80 go to: </w:t>
            </w:r>
            <w:r w:rsidRPr="00984475">
              <w:rPr>
                <w:rFonts w:ascii="Source Code Pro" w:hAnsi="Source Code Pro"/>
              </w:rPr>
              <w:br/>
              <w:t xml:space="preserve">portforward.kctr.marist.edu </w:t>
            </w:r>
          </w:p>
        </w:tc>
      </w:tr>
      <w:tr w:rsidR="0052205F" w:rsidRPr="00984475">
        <w:trPr>
          <w:trHeight w:val="302"/>
        </w:trPr>
        <w:tc>
          <w:tcPr>
            <w:tcW w:w="9714" w:type="dxa"/>
            <w:vMerge w:val="restart"/>
            <w:vAlign w:val="center"/>
          </w:tcPr>
          <w:p w:rsidR="0052205F" w:rsidRPr="00984475" w:rsidRDefault="0052205F">
            <w:pPr>
              <w:pStyle w:val="TableContents"/>
              <w:snapToGrid w:val="0"/>
              <w:rPr>
                <w:rFonts w:ascii="Source Code Pro" w:hAnsi="Source Code Pro"/>
              </w:rPr>
            </w:pPr>
          </w:p>
        </w:tc>
      </w:tr>
    </w:tbl>
    <w:p w:rsidR="0052205F" w:rsidRPr="00984475" w:rsidRDefault="0052205F">
      <w:pPr>
        <w:spacing w:line="100" w:lineRule="atLeast"/>
        <w:rPr>
          <w:rFonts w:ascii="Source Code Pro" w:hAnsi="Source Code Pro"/>
        </w:rPr>
      </w:pPr>
    </w:p>
    <w:sectPr w:rsidR="0052205F" w:rsidRPr="00984475" w:rsidSect="002E2936">
      <w:footerReference w:type="default" r:id="rId8"/>
      <w:footnotePr>
        <w:pos w:val="beneathText"/>
      </w:footnotePr>
      <w:type w:val="continuous"/>
      <w:pgSz w:w="12240" w:h="15840"/>
      <w:pgMar w:top="1134" w:right="1134" w:bottom="1649" w:left="1134" w:header="720" w:footer="1134"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F77" w:rsidRDefault="004D4F77">
      <w:r>
        <w:separator/>
      </w:r>
    </w:p>
  </w:endnote>
  <w:endnote w:type="continuationSeparator" w:id="0">
    <w:p w:rsidR="004D4F77" w:rsidRDefault="004D4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53">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G Times">
    <w:charset w:val="00"/>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EF2" w:rsidRPr="00277E0E" w:rsidRDefault="00EC6EF2" w:rsidP="00277E0E">
    <w:pPr>
      <w:tabs>
        <w:tab w:val="center" w:pos="4986"/>
        <w:tab w:val="right" w:pos="9972"/>
      </w:tabs>
      <w:rPr>
        <w:rFonts w:ascii="Source Code Pro" w:hAnsi="Source Code Pro"/>
        <w:b/>
        <w:sz w:val="22"/>
        <w:szCs w:val="22"/>
      </w:rPr>
    </w:pPr>
    <w:r w:rsidRPr="00277E0E">
      <w:rPr>
        <w:rFonts w:ascii="Source Code Pro" w:hAnsi="Source Code Pro"/>
        <w:b/>
        <w:sz w:val="22"/>
        <w:szCs w:val="22"/>
      </w:rPr>
      <w:t>CSCI 360</w:t>
    </w:r>
    <w:r w:rsidRPr="00277E0E">
      <w:rPr>
        <w:rFonts w:ascii="Source Code Pro" w:hAnsi="Source Code Pro"/>
        <w:b/>
        <w:sz w:val="22"/>
        <w:szCs w:val="22"/>
      </w:rPr>
      <w:tab/>
      <w:t>Course Notes</w:t>
    </w:r>
    <w:r w:rsidRPr="00277E0E">
      <w:rPr>
        <w:rFonts w:ascii="Source Code Pro" w:hAnsi="Source Code Pro"/>
        <w:b/>
        <w:sz w:val="22"/>
        <w:szCs w:val="22"/>
      </w:rPr>
      <w:tab/>
    </w:r>
    <w:r w:rsidRPr="00277E0E">
      <w:rPr>
        <w:rFonts w:ascii="Source Code Pro" w:hAnsi="Source Code Pro"/>
        <w:b/>
        <w:sz w:val="22"/>
        <w:szCs w:val="22"/>
      </w:rPr>
      <w:fldChar w:fldCharType="begin"/>
    </w:r>
    <w:r w:rsidRPr="00277E0E">
      <w:rPr>
        <w:rFonts w:ascii="Source Code Pro" w:hAnsi="Source Code Pro"/>
        <w:b/>
        <w:sz w:val="22"/>
        <w:szCs w:val="22"/>
      </w:rPr>
      <w:instrText xml:space="preserve"> PAGE   \* MERGEFORMAT </w:instrText>
    </w:r>
    <w:r w:rsidRPr="00277E0E">
      <w:rPr>
        <w:rFonts w:ascii="Source Code Pro" w:hAnsi="Source Code Pro"/>
        <w:b/>
        <w:sz w:val="22"/>
        <w:szCs w:val="22"/>
      </w:rPr>
      <w:fldChar w:fldCharType="separate"/>
    </w:r>
    <w:r w:rsidR="00753DFB">
      <w:rPr>
        <w:rFonts w:ascii="Source Code Pro" w:hAnsi="Source Code Pro"/>
        <w:b/>
        <w:noProof/>
        <w:sz w:val="22"/>
        <w:szCs w:val="22"/>
      </w:rPr>
      <w:t>10</w:t>
    </w:r>
    <w:r w:rsidRPr="00277E0E">
      <w:rPr>
        <w:rFonts w:ascii="Source Code Pro" w:hAnsi="Source Code Pro"/>
        <w:b/>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F77" w:rsidRDefault="004D4F77">
      <w:r>
        <w:separator/>
      </w:r>
    </w:p>
  </w:footnote>
  <w:footnote w:type="continuationSeparator" w:id="0">
    <w:p w:rsidR="004D4F77" w:rsidRDefault="004D4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8"/>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9"/>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10"/>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1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12"/>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13"/>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4"/>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5"/>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8Num17"/>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bullet"/>
      <w:lvlText w:val=""/>
      <w:lvlJc w:val="left"/>
      <w:pPr>
        <w:tabs>
          <w:tab w:val="num" w:pos="2160"/>
        </w:tabs>
        <w:ind w:left="2160" w:hanging="72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Num18"/>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name w:val="WW8Num19"/>
    <w:lvl w:ilvl="0">
      <w:start w:val="1"/>
      <w:numFmt w:val="bullet"/>
      <w:lvlText w:val="￢"/>
      <w:lvlJc w:val="left"/>
      <w:pPr>
        <w:tabs>
          <w:tab w:val="num" w:pos="720"/>
        </w:tabs>
        <w:ind w:left="720" w:hanging="720"/>
      </w:pPr>
      <w:rPr>
        <w:rFonts w:ascii="font353" w:hAnsi="font353"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name w:val="WW8Num20"/>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name w:val="WW8Num21"/>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22"/>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3"/>
    <w:multiLevelType w:val="multilevel"/>
    <w:tmpl w:val="00000013"/>
    <w:name w:val="WW8Num23"/>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4"/>
    <w:multiLevelType w:val="multilevel"/>
    <w:tmpl w:val="00000014"/>
    <w:name w:val="WW8Num24"/>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name w:val="WW8Num25"/>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6"/>
    <w:multiLevelType w:val="multilevel"/>
    <w:tmpl w:val="00000016"/>
    <w:name w:val="WW8Num2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7"/>
    <w:multiLevelType w:val="multilevel"/>
    <w:tmpl w:val="00000017"/>
    <w:name w:val="WW8Num27"/>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8"/>
    <w:multiLevelType w:val="multilevel"/>
    <w:tmpl w:val="00000018"/>
    <w:name w:val="WW8Num28"/>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9"/>
    <w:multiLevelType w:val="multilevel"/>
    <w:tmpl w:val="00000019"/>
    <w:name w:val="WW8Num29"/>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A"/>
    <w:multiLevelType w:val="multilevel"/>
    <w:tmpl w:val="0000001A"/>
    <w:name w:val="WW8Num30"/>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000001B"/>
    <w:multiLevelType w:val="multilevel"/>
    <w:tmpl w:val="0000001B"/>
    <w:name w:val="WW8Num3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0000001C"/>
    <w:multiLevelType w:val="multilevel"/>
    <w:tmpl w:val="0000001C"/>
    <w:name w:val="WW8Num33"/>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0000001D"/>
    <w:multiLevelType w:val="multilevel"/>
    <w:tmpl w:val="0000001D"/>
    <w:name w:val="WW8Num3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9" w15:restartNumberingAfterBreak="0">
    <w:nsid w:val="0000001E"/>
    <w:multiLevelType w:val="multilevel"/>
    <w:tmpl w:val="0000001E"/>
    <w:name w:val="WW8Num35"/>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bullet"/>
      <w:lvlText w:val=""/>
      <w:lvlJc w:val="left"/>
      <w:pPr>
        <w:tabs>
          <w:tab w:val="num" w:pos="2160"/>
        </w:tabs>
        <w:ind w:left="2160" w:hanging="72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0000001F"/>
    <w:multiLevelType w:val="multilevel"/>
    <w:tmpl w:val="0000001F"/>
    <w:name w:val="WW8Num36"/>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bullet"/>
      <w:lvlText w:val=""/>
      <w:lvlJc w:val="left"/>
      <w:pPr>
        <w:tabs>
          <w:tab w:val="num" w:pos="2160"/>
        </w:tabs>
        <w:ind w:left="2160" w:hanging="72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00000020"/>
    <w:multiLevelType w:val="multilevel"/>
    <w:tmpl w:val="00000020"/>
    <w:name w:val="WW8Num37"/>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bullet"/>
      <w:lvlText w:val=""/>
      <w:lvlJc w:val="left"/>
      <w:pPr>
        <w:tabs>
          <w:tab w:val="num" w:pos="2160"/>
        </w:tabs>
        <w:ind w:left="2160" w:hanging="72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00000021"/>
    <w:multiLevelType w:val="multilevel"/>
    <w:tmpl w:val="00000021"/>
    <w:name w:val="WW8Num38"/>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bullet"/>
      <w:lvlText w:val=""/>
      <w:lvlJc w:val="left"/>
      <w:pPr>
        <w:tabs>
          <w:tab w:val="num" w:pos="2160"/>
        </w:tabs>
        <w:ind w:left="2160" w:hanging="72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00000022"/>
    <w:multiLevelType w:val="multilevel"/>
    <w:tmpl w:val="00000022"/>
    <w:name w:val="WW8Num39"/>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bullet"/>
      <w:lvlText w:val=""/>
      <w:lvlJc w:val="left"/>
      <w:pPr>
        <w:tabs>
          <w:tab w:val="num" w:pos="2160"/>
        </w:tabs>
        <w:ind w:left="2160" w:hanging="72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00000023"/>
    <w:multiLevelType w:val="multilevel"/>
    <w:tmpl w:val="00000023"/>
    <w:name w:val="WW8Num40"/>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bullet"/>
      <w:lvlText w:val=""/>
      <w:lvlJc w:val="left"/>
      <w:pPr>
        <w:tabs>
          <w:tab w:val="num" w:pos="2160"/>
        </w:tabs>
        <w:ind w:left="2160" w:hanging="720"/>
      </w:pPr>
      <w:rPr>
        <w:rFonts w:ascii="Symbol" w:hAnsi="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00000024"/>
    <w:multiLevelType w:val="multilevel"/>
    <w:tmpl w:val="00000024"/>
    <w:name w:val="WW8Num41"/>
    <w:lvl w:ilvl="0">
      <w:start w:val="1"/>
      <w:numFmt w:val="bullet"/>
      <w:lvlText w:val="￢"/>
      <w:lvlJc w:val="left"/>
      <w:pPr>
        <w:tabs>
          <w:tab w:val="num" w:pos="720"/>
        </w:tabs>
        <w:ind w:left="720" w:hanging="720"/>
      </w:pPr>
      <w:rPr>
        <w:rFonts w:ascii="font353" w:hAnsi="font353"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00000025"/>
    <w:multiLevelType w:val="multilevel"/>
    <w:tmpl w:val="00000025"/>
    <w:name w:val="WW8Num42"/>
    <w:lvl w:ilvl="0">
      <w:start w:val="1"/>
      <w:numFmt w:val="bullet"/>
      <w:lvlText w:val="￢"/>
      <w:lvlJc w:val="left"/>
      <w:pPr>
        <w:tabs>
          <w:tab w:val="num" w:pos="720"/>
        </w:tabs>
        <w:ind w:left="720" w:hanging="720"/>
      </w:pPr>
      <w:rPr>
        <w:rFonts w:ascii="font353" w:hAnsi="font353"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00000026"/>
    <w:multiLevelType w:val="multilevel"/>
    <w:tmpl w:val="00000026"/>
    <w:name w:val="WW8Num43"/>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00000027"/>
    <w:multiLevelType w:val="multilevel"/>
    <w:tmpl w:val="00000027"/>
    <w:name w:val="WW8Num44"/>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00000028"/>
    <w:multiLevelType w:val="multilevel"/>
    <w:tmpl w:val="00000028"/>
    <w:name w:val="WW8Num45"/>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00000029"/>
    <w:multiLevelType w:val="multilevel"/>
    <w:tmpl w:val="00000029"/>
    <w:name w:val="WW8Num46"/>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0000002A"/>
    <w:multiLevelType w:val="multilevel"/>
    <w:tmpl w:val="0000002A"/>
    <w:name w:val="WW8Num47"/>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font353" w:hAnsi="font353"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0000002B"/>
    <w:multiLevelType w:val="multilevel"/>
    <w:tmpl w:val="0000002B"/>
    <w:name w:val="WW8Num48"/>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000002C"/>
    <w:multiLevelType w:val="multilevel"/>
    <w:tmpl w:val="0000002C"/>
    <w:name w:val="WW8Num49"/>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0000002D"/>
    <w:multiLevelType w:val="multilevel"/>
    <w:tmpl w:val="0000002D"/>
    <w:name w:val="WW8Num50"/>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0000002E"/>
    <w:multiLevelType w:val="multilevel"/>
    <w:tmpl w:val="0000002E"/>
    <w:name w:val="WW8Num51"/>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0000002F"/>
    <w:multiLevelType w:val="multilevel"/>
    <w:tmpl w:val="0000002F"/>
    <w:name w:val="WW8Num52"/>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00000030"/>
    <w:multiLevelType w:val="multilevel"/>
    <w:tmpl w:val="00000030"/>
    <w:name w:val="WW8Num53"/>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00000031"/>
    <w:multiLevelType w:val="multilevel"/>
    <w:tmpl w:val="00000031"/>
    <w:name w:val="WW8Num54"/>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00000032"/>
    <w:multiLevelType w:val="multilevel"/>
    <w:tmpl w:val="00000032"/>
    <w:name w:val="WW8Num55"/>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00000033"/>
    <w:multiLevelType w:val="multilevel"/>
    <w:tmpl w:val="00000033"/>
    <w:name w:val="WW8Num56"/>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00000034"/>
    <w:multiLevelType w:val="multilevel"/>
    <w:tmpl w:val="00000034"/>
    <w:name w:val="WW8Num57"/>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00000035"/>
    <w:multiLevelType w:val="multilevel"/>
    <w:tmpl w:val="00000035"/>
    <w:name w:val="WW8Num58"/>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00000036"/>
    <w:multiLevelType w:val="multilevel"/>
    <w:tmpl w:val="00000036"/>
    <w:name w:val="WW8Num59"/>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00000037"/>
    <w:multiLevelType w:val="multilevel"/>
    <w:tmpl w:val="00000037"/>
    <w:name w:val="WW8Num60"/>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00000038"/>
    <w:multiLevelType w:val="multilevel"/>
    <w:tmpl w:val="00000038"/>
    <w:name w:val="WW8Num61"/>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00000039"/>
    <w:multiLevelType w:val="multilevel"/>
    <w:tmpl w:val="00000039"/>
    <w:name w:val="WW8Num62"/>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0000003A"/>
    <w:multiLevelType w:val="multilevel"/>
    <w:tmpl w:val="0000003A"/>
    <w:name w:val="WW8Num63"/>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0000003B"/>
    <w:multiLevelType w:val="multilevel"/>
    <w:tmpl w:val="0000003B"/>
    <w:name w:val="WW8Num64"/>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0000003C"/>
    <w:multiLevelType w:val="multilevel"/>
    <w:tmpl w:val="0000003C"/>
    <w:name w:val="WW8Num65"/>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0000003D"/>
    <w:multiLevelType w:val="multilevel"/>
    <w:tmpl w:val="0000003D"/>
    <w:name w:val="WW8Num66"/>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0000003E"/>
    <w:multiLevelType w:val="multilevel"/>
    <w:tmpl w:val="0000003E"/>
    <w:name w:val="WW8Num67"/>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000003F"/>
    <w:multiLevelType w:val="multilevel"/>
    <w:tmpl w:val="0000003F"/>
    <w:name w:val="WW8Num68"/>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00000040"/>
    <w:multiLevelType w:val="multilevel"/>
    <w:tmpl w:val="00000040"/>
    <w:name w:val="WW8Num69"/>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00000041"/>
    <w:multiLevelType w:val="multilevel"/>
    <w:tmpl w:val="00000041"/>
    <w:name w:val="WW8Num70"/>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00000042"/>
    <w:multiLevelType w:val="multilevel"/>
    <w:tmpl w:val="00000042"/>
    <w:name w:val="WW8Num71"/>
    <w:lvl w:ilvl="0">
      <w:start w:val="1"/>
      <w:numFmt w:val="bullet"/>
      <w:lvlText w:val=""/>
      <w:lvlJc w:val="left"/>
      <w:pPr>
        <w:tabs>
          <w:tab w:val="num" w:pos="720"/>
        </w:tabs>
        <w:ind w:left="720" w:hanging="720"/>
      </w:pPr>
      <w:rPr>
        <w:rFonts w:ascii="Wingdings" w:hAnsi="Wingdings" w:cs="StarSymbol"/>
        <w:sz w:val="18"/>
        <w:szCs w:val="18"/>
      </w:rPr>
    </w:lvl>
    <w:lvl w:ilvl="1">
      <w:start w:val="1"/>
      <w:numFmt w:val="bullet"/>
      <w:lvlText w:val=""/>
      <w:lvlJc w:val="left"/>
      <w:pPr>
        <w:tabs>
          <w:tab w:val="num" w:pos="1440"/>
        </w:tabs>
        <w:ind w:left="1440" w:hanging="720"/>
      </w:pPr>
      <w:rPr>
        <w:rFonts w:ascii="Symbol" w:hAnsi="Symbol" w:cs="StarSymbol"/>
        <w:sz w:val="18"/>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12"/>
    <w:rsid w:val="00013C72"/>
    <w:rsid w:val="00017D6D"/>
    <w:rsid w:val="00025470"/>
    <w:rsid w:val="00044487"/>
    <w:rsid w:val="0007489E"/>
    <w:rsid w:val="00082616"/>
    <w:rsid w:val="000E76F6"/>
    <w:rsid w:val="001A6CD9"/>
    <w:rsid w:val="001D3213"/>
    <w:rsid w:val="001F2F6B"/>
    <w:rsid w:val="00214905"/>
    <w:rsid w:val="0023403E"/>
    <w:rsid w:val="00235579"/>
    <w:rsid w:val="002356D9"/>
    <w:rsid w:val="00270987"/>
    <w:rsid w:val="00277E0E"/>
    <w:rsid w:val="0028562D"/>
    <w:rsid w:val="002E2936"/>
    <w:rsid w:val="002F1C32"/>
    <w:rsid w:val="003764B7"/>
    <w:rsid w:val="00393E19"/>
    <w:rsid w:val="003E4EE3"/>
    <w:rsid w:val="003F0B06"/>
    <w:rsid w:val="00411A81"/>
    <w:rsid w:val="004D4F77"/>
    <w:rsid w:val="0052205F"/>
    <w:rsid w:val="005711E2"/>
    <w:rsid w:val="005E1909"/>
    <w:rsid w:val="005E5DC7"/>
    <w:rsid w:val="00653B5F"/>
    <w:rsid w:val="00661E85"/>
    <w:rsid w:val="00690E73"/>
    <w:rsid w:val="00753DFB"/>
    <w:rsid w:val="0077508C"/>
    <w:rsid w:val="007A2871"/>
    <w:rsid w:val="007E485E"/>
    <w:rsid w:val="00821A60"/>
    <w:rsid w:val="008B65EA"/>
    <w:rsid w:val="008F37A3"/>
    <w:rsid w:val="00911BD3"/>
    <w:rsid w:val="00926616"/>
    <w:rsid w:val="00961A59"/>
    <w:rsid w:val="009724C5"/>
    <w:rsid w:val="00984475"/>
    <w:rsid w:val="009C5153"/>
    <w:rsid w:val="00A2102F"/>
    <w:rsid w:val="00A31F59"/>
    <w:rsid w:val="00A81C89"/>
    <w:rsid w:val="00A940E0"/>
    <w:rsid w:val="00AD2AEB"/>
    <w:rsid w:val="00AD78B2"/>
    <w:rsid w:val="00B30B6D"/>
    <w:rsid w:val="00B3355F"/>
    <w:rsid w:val="00B76813"/>
    <w:rsid w:val="00BB5912"/>
    <w:rsid w:val="00BE7164"/>
    <w:rsid w:val="00BF112A"/>
    <w:rsid w:val="00D11EDE"/>
    <w:rsid w:val="00D44563"/>
    <w:rsid w:val="00D85974"/>
    <w:rsid w:val="00DA6A09"/>
    <w:rsid w:val="00E0348E"/>
    <w:rsid w:val="00E17807"/>
    <w:rsid w:val="00E76C40"/>
    <w:rsid w:val="00E97FEC"/>
    <w:rsid w:val="00EC6EF2"/>
    <w:rsid w:val="00F25281"/>
    <w:rsid w:val="00F322C6"/>
    <w:rsid w:val="00F700D2"/>
    <w:rsid w:val="00F7553E"/>
    <w:rsid w:val="00F96259"/>
    <w:rsid w:val="00FA078B"/>
    <w:rsid w:val="00FB1D73"/>
    <w:rsid w:val="00FB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D4A0"/>
  <w15:chartTrackingRefBased/>
  <w15:docId w15:val="{7F6311D2-1E26-4C71-B4D1-77D03484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Arial Unicode MS"/>
      <w:sz w:val="24"/>
      <w:szCs w:val="24"/>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Wingdings 2" w:hAnsi="Wingdings 2"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rFonts w:ascii="font353" w:hAnsi="font353" w:cs="StarSymbol"/>
      <w:sz w:val="18"/>
      <w:szCs w:val="18"/>
    </w:rPr>
  </w:style>
  <w:style w:type="character" w:customStyle="1" w:styleId="WW8Num17z0">
    <w:name w:val="WW8Num17z0"/>
    <w:rPr>
      <w:rFonts w:ascii="Wingdings" w:hAnsi="Wingdings" w:cs="StarSymbol"/>
      <w:sz w:val="18"/>
      <w:szCs w:val="18"/>
    </w:rPr>
  </w:style>
  <w:style w:type="character" w:customStyle="1" w:styleId="WW8Num17z1">
    <w:name w:val="WW8Num17z1"/>
    <w:rPr>
      <w:rFonts w:ascii="Symbol" w:hAnsi="Symbol" w:cs="StarSymbol"/>
      <w:sz w:val="18"/>
      <w:szCs w:val="18"/>
    </w:rPr>
  </w:style>
  <w:style w:type="character" w:customStyle="1" w:styleId="WW8Num19z0">
    <w:name w:val="WW8Num19z0"/>
    <w:rPr>
      <w:rFonts w:ascii="font353" w:hAnsi="font353" w:cs="StarSymbol"/>
      <w:sz w:val="18"/>
      <w:szCs w:val="18"/>
    </w:rPr>
  </w:style>
  <w:style w:type="character" w:customStyle="1" w:styleId="WW8Num21z0">
    <w:name w:val="WW8Num21z0"/>
    <w:rPr>
      <w:rFonts w:ascii="Wingdings" w:hAnsi="Wingdings" w:cs="StarSymbol"/>
      <w:sz w:val="18"/>
      <w:szCs w:val="18"/>
    </w:rPr>
  </w:style>
  <w:style w:type="character" w:customStyle="1" w:styleId="WW8Num21z1">
    <w:name w:val="WW8Num21z1"/>
    <w:rPr>
      <w:rFonts w:ascii="font353" w:hAnsi="font353" w:cs="StarSymbol"/>
      <w:sz w:val="18"/>
      <w:szCs w:val="18"/>
    </w:rPr>
  </w:style>
  <w:style w:type="character" w:customStyle="1" w:styleId="WW8Num32z0">
    <w:name w:val="WW8Num32z0"/>
    <w:rPr>
      <w:rFonts w:ascii="Wingdings" w:hAnsi="Wingdings" w:cs="StarSymbol"/>
      <w:sz w:val="18"/>
      <w:szCs w:val="18"/>
    </w:rPr>
  </w:style>
  <w:style w:type="character" w:customStyle="1" w:styleId="WW8Num32z1">
    <w:name w:val="WW8Num32z1"/>
    <w:rPr>
      <w:rFonts w:ascii="Symbol" w:hAnsi="Symbol" w:cs="StarSymbol"/>
      <w:sz w:val="18"/>
      <w:szCs w:val="18"/>
    </w:rPr>
  </w:style>
  <w:style w:type="character" w:customStyle="1" w:styleId="WW8Num33z0">
    <w:name w:val="WW8Num33z0"/>
    <w:rPr>
      <w:rFonts w:ascii="Wingdings" w:hAnsi="Wingdings" w:cs="StarSymbol"/>
      <w:sz w:val="18"/>
      <w:szCs w:val="18"/>
    </w:rPr>
  </w:style>
  <w:style w:type="character" w:customStyle="1" w:styleId="WW8Num33z1">
    <w:name w:val="WW8Num33z1"/>
    <w:rPr>
      <w:rFonts w:ascii="Symbol" w:hAnsi="Symbol" w:cs="StarSymbol"/>
      <w:sz w:val="18"/>
      <w:szCs w:val="18"/>
    </w:rPr>
  </w:style>
  <w:style w:type="character" w:customStyle="1" w:styleId="WW8Num34z0">
    <w:name w:val="WW8Num34z0"/>
    <w:rPr>
      <w:rFonts w:ascii="Symbol" w:hAnsi="Symbol" w:cs="StarSymbol"/>
      <w:sz w:val="18"/>
      <w:szCs w:val="18"/>
    </w:rPr>
  </w:style>
  <w:style w:type="character" w:customStyle="1" w:styleId="WW8Num35z0">
    <w:name w:val="WW8Num35z0"/>
    <w:rPr>
      <w:rFonts w:ascii="Wingdings" w:hAnsi="Wingdings" w:cs="StarSymbol"/>
      <w:sz w:val="18"/>
      <w:szCs w:val="18"/>
    </w:rPr>
  </w:style>
  <w:style w:type="character" w:customStyle="1" w:styleId="WW8Num35z1">
    <w:name w:val="WW8Num35z1"/>
    <w:rPr>
      <w:rFonts w:ascii="Symbol" w:hAnsi="Symbol" w:cs="StarSymbol"/>
      <w:sz w:val="18"/>
      <w:szCs w:val="18"/>
    </w:rPr>
  </w:style>
  <w:style w:type="character" w:customStyle="1" w:styleId="WW8Num36z0">
    <w:name w:val="WW8Num36z0"/>
    <w:rPr>
      <w:rFonts w:ascii="Wingdings" w:hAnsi="Wingdings" w:cs="StarSymbol"/>
      <w:sz w:val="18"/>
      <w:szCs w:val="18"/>
    </w:rPr>
  </w:style>
  <w:style w:type="character" w:customStyle="1" w:styleId="WW8Num36z1">
    <w:name w:val="WW8Num36z1"/>
    <w:rPr>
      <w:rFonts w:ascii="Symbol" w:hAnsi="Symbol" w:cs="StarSymbol"/>
      <w:sz w:val="18"/>
      <w:szCs w:val="18"/>
    </w:rPr>
  </w:style>
  <w:style w:type="character" w:customStyle="1" w:styleId="WW8Num37z0">
    <w:name w:val="WW8Num37z0"/>
    <w:rPr>
      <w:rFonts w:ascii="Wingdings" w:hAnsi="Wingdings" w:cs="StarSymbol"/>
      <w:sz w:val="18"/>
      <w:szCs w:val="18"/>
    </w:rPr>
  </w:style>
  <w:style w:type="character" w:customStyle="1" w:styleId="WW8Num37z1">
    <w:name w:val="WW8Num37z1"/>
    <w:rPr>
      <w:rFonts w:ascii="Symbol" w:hAnsi="Symbol" w:cs="StarSymbol"/>
      <w:sz w:val="18"/>
      <w:szCs w:val="18"/>
    </w:rPr>
  </w:style>
  <w:style w:type="character" w:customStyle="1" w:styleId="WW8Num38z0">
    <w:name w:val="WW8Num38z0"/>
    <w:rPr>
      <w:rFonts w:ascii="Wingdings" w:hAnsi="Wingdings" w:cs="StarSymbol"/>
      <w:sz w:val="18"/>
      <w:szCs w:val="18"/>
    </w:rPr>
  </w:style>
  <w:style w:type="character" w:customStyle="1" w:styleId="WW8Num38z1">
    <w:name w:val="WW8Num38z1"/>
    <w:rPr>
      <w:rFonts w:ascii="Symbol" w:hAnsi="Symbol" w:cs="StarSymbol"/>
      <w:sz w:val="18"/>
      <w:szCs w:val="18"/>
    </w:rPr>
  </w:style>
  <w:style w:type="character" w:customStyle="1" w:styleId="WW8Num39z0">
    <w:name w:val="WW8Num39z0"/>
    <w:rPr>
      <w:rFonts w:ascii="Wingdings" w:hAnsi="Wingdings" w:cs="StarSymbol"/>
      <w:sz w:val="18"/>
      <w:szCs w:val="18"/>
    </w:rPr>
  </w:style>
  <w:style w:type="character" w:customStyle="1" w:styleId="WW8Num39z1">
    <w:name w:val="WW8Num39z1"/>
    <w:rPr>
      <w:rFonts w:ascii="Symbol" w:hAnsi="Symbol" w:cs="StarSymbol"/>
      <w:sz w:val="18"/>
      <w:szCs w:val="18"/>
    </w:rPr>
  </w:style>
  <w:style w:type="character" w:customStyle="1" w:styleId="WW8Num40z0">
    <w:name w:val="WW8Num40z0"/>
    <w:rPr>
      <w:rFonts w:ascii="Wingdings" w:hAnsi="Wingdings" w:cs="StarSymbol"/>
      <w:sz w:val="18"/>
      <w:szCs w:val="18"/>
    </w:rPr>
  </w:style>
  <w:style w:type="character" w:customStyle="1" w:styleId="WW8Num40z1">
    <w:name w:val="WW8Num40z1"/>
    <w:rPr>
      <w:rFonts w:ascii="Symbol" w:hAnsi="Symbol" w:cs="StarSymbol"/>
      <w:sz w:val="18"/>
      <w:szCs w:val="18"/>
    </w:rPr>
  </w:style>
  <w:style w:type="character" w:customStyle="1" w:styleId="WW8Num41z0">
    <w:name w:val="WW8Num41z0"/>
    <w:rPr>
      <w:rFonts w:ascii="font353" w:hAnsi="font353" w:cs="StarSymbol"/>
      <w:sz w:val="18"/>
      <w:szCs w:val="18"/>
    </w:rPr>
  </w:style>
  <w:style w:type="character" w:customStyle="1" w:styleId="WW8Num42z0">
    <w:name w:val="WW8Num42z0"/>
    <w:rPr>
      <w:rFonts w:ascii="font353" w:hAnsi="font353" w:cs="StarSymbol"/>
      <w:sz w:val="18"/>
      <w:szCs w:val="18"/>
    </w:rPr>
  </w:style>
  <w:style w:type="character" w:customStyle="1" w:styleId="WW8Num43z0">
    <w:name w:val="WW8Num43z0"/>
    <w:rPr>
      <w:rFonts w:ascii="Wingdings" w:hAnsi="Wingdings" w:cs="StarSymbol"/>
      <w:sz w:val="18"/>
      <w:szCs w:val="18"/>
    </w:rPr>
  </w:style>
  <w:style w:type="character" w:customStyle="1" w:styleId="WW8Num43z1">
    <w:name w:val="WW8Num43z1"/>
    <w:rPr>
      <w:rFonts w:ascii="font353" w:hAnsi="font353" w:cs="StarSymbol"/>
      <w:sz w:val="18"/>
      <w:szCs w:val="18"/>
    </w:rPr>
  </w:style>
  <w:style w:type="character" w:customStyle="1" w:styleId="WW8Num44z0">
    <w:name w:val="WW8Num44z0"/>
    <w:rPr>
      <w:rFonts w:ascii="Wingdings" w:hAnsi="Wingdings" w:cs="StarSymbol"/>
      <w:sz w:val="18"/>
      <w:szCs w:val="18"/>
    </w:rPr>
  </w:style>
  <w:style w:type="character" w:customStyle="1" w:styleId="WW8Num44z1">
    <w:name w:val="WW8Num44z1"/>
    <w:rPr>
      <w:rFonts w:ascii="font353" w:hAnsi="font353" w:cs="StarSymbol"/>
      <w:sz w:val="18"/>
      <w:szCs w:val="18"/>
    </w:rPr>
  </w:style>
  <w:style w:type="character" w:customStyle="1" w:styleId="WW8Num45z0">
    <w:name w:val="WW8Num45z0"/>
    <w:rPr>
      <w:rFonts w:ascii="Wingdings" w:hAnsi="Wingdings" w:cs="StarSymbol"/>
      <w:sz w:val="18"/>
      <w:szCs w:val="18"/>
    </w:rPr>
  </w:style>
  <w:style w:type="character" w:customStyle="1" w:styleId="WW8Num45z1">
    <w:name w:val="WW8Num45z1"/>
    <w:rPr>
      <w:rFonts w:ascii="font353" w:hAnsi="font353" w:cs="StarSymbol"/>
      <w:sz w:val="18"/>
      <w:szCs w:val="18"/>
    </w:rPr>
  </w:style>
  <w:style w:type="character" w:customStyle="1" w:styleId="WW8Num46z0">
    <w:name w:val="WW8Num46z0"/>
    <w:rPr>
      <w:rFonts w:ascii="Wingdings" w:hAnsi="Wingdings" w:cs="StarSymbol"/>
      <w:sz w:val="18"/>
      <w:szCs w:val="18"/>
    </w:rPr>
  </w:style>
  <w:style w:type="character" w:customStyle="1" w:styleId="WW8Num46z1">
    <w:name w:val="WW8Num46z1"/>
    <w:rPr>
      <w:rFonts w:ascii="font353" w:hAnsi="font353" w:cs="StarSymbol"/>
      <w:sz w:val="18"/>
      <w:szCs w:val="18"/>
    </w:rPr>
  </w:style>
  <w:style w:type="character" w:customStyle="1" w:styleId="WW8Num47z0">
    <w:name w:val="WW8Num47z0"/>
    <w:rPr>
      <w:rFonts w:ascii="Wingdings" w:hAnsi="Wingdings" w:cs="StarSymbol"/>
      <w:sz w:val="18"/>
      <w:szCs w:val="18"/>
    </w:rPr>
  </w:style>
  <w:style w:type="character" w:customStyle="1" w:styleId="WW8Num47z1">
    <w:name w:val="WW8Num47z1"/>
    <w:rPr>
      <w:rFonts w:ascii="font353" w:hAnsi="font353" w:cs="StarSymbol"/>
      <w:sz w:val="18"/>
      <w:szCs w:val="18"/>
    </w:rPr>
  </w:style>
  <w:style w:type="character" w:customStyle="1" w:styleId="WW8Num48z0">
    <w:name w:val="WW8Num48z0"/>
    <w:rPr>
      <w:rFonts w:ascii="Wingdings" w:hAnsi="Wingdings" w:cs="StarSymbol"/>
      <w:sz w:val="18"/>
      <w:szCs w:val="18"/>
    </w:rPr>
  </w:style>
  <w:style w:type="character" w:customStyle="1" w:styleId="WW8Num48z1">
    <w:name w:val="WW8Num48z1"/>
    <w:rPr>
      <w:rFonts w:ascii="Symbol" w:hAnsi="Symbol" w:cs="StarSymbol"/>
      <w:sz w:val="18"/>
      <w:szCs w:val="18"/>
    </w:rPr>
  </w:style>
  <w:style w:type="character" w:customStyle="1" w:styleId="WW8Num49z0">
    <w:name w:val="WW8Num49z0"/>
    <w:rPr>
      <w:rFonts w:ascii="Wingdings" w:hAnsi="Wingdings" w:cs="StarSymbol"/>
      <w:sz w:val="18"/>
      <w:szCs w:val="18"/>
    </w:rPr>
  </w:style>
  <w:style w:type="character" w:customStyle="1" w:styleId="WW8Num49z1">
    <w:name w:val="WW8Num49z1"/>
    <w:rPr>
      <w:rFonts w:ascii="Symbol" w:hAnsi="Symbol" w:cs="StarSymbol"/>
      <w:sz w:val="18"/>
      <w:szCs w:val="18"/>
    </w:rPr>
  </w:style>
  <w:style w:type="character" w:customStyle="1" w:styleId="WW8Num50z0">
    <w:name w:val="WW8Num50z0"/>
    <w:rPr>
      <w:rFonts w:ascii="Wingdings" w:hAnsi="Wingdings" w:cs="StarSymbol"/>
      <w:sz w:val="18"/>
      <w:szCs w:val="18"/>
    </w:rPr>
  </w:style>
  <w:style w:type="character" w:customStyle="1" w:styleId="WW8Num50z1">
    <w:name w:val="WW8Num50z1"/>
    <w:rPr>
      <w:rFonts w:ascii="Symbol" w:hAnsi="Symbol" w:cs="StarSymbol"/>
      <w:sz w:val="18"/>
      <w:szCs w:val="18"/>
    </w:rPr>
  </w:style>
  <w:style w:type="character" w:customStyle="1" w:styleId="WW8Num51z0">
    <w:name w:val="WW8Num51z0"/>
    <w:rPr>
      <w:rFonts w:ascii="Wingdings" w:hAnsi="Wingdings" w:cs="StarSymbol"/>
      <w:sz w:val="18"/>
      <w:szCs w:val="18"/>
    </w:rPr>
  </w:style>
  <w:style w:type="character" w:customStyle="1" w:styleId="WW8Num51z1">
    <w:name w:val="WW8Num51z1"/>
    <w:rPr>
      <w:rFonts w:ascii="Symbol" w:hAnsi="Symbol" w:cs="StarSymbol"/>
      <w:sz w:val="18"/>
      <w:szCs w:val="18"/>
    </w:rPr>
  </w:style>
  <w:style w:type="character" w:customStyle="1" w:styleId="WW8Num52z0">
    <w:name w:val="WW8Num52z0"/>
    <w:rPr>
      <w:rFonts w:ascii="Wingdings" w:hAnsi="Wingdings" w:cs="StarSymbol"/>
      <w:sz w:val="18"/>
      <w:szCs w:val="18"/>
    </w:rPr>
  </w:style>
  <w:style w:type="character" w:customStyle="1" w:styleId="WW8Num52z1">
    <w:name w:val="WW8Num52z1"/>
    <w:rPr>
      <w:rFonts w:ascii="Symbol" w:hAnsi="Symbol" w:cs="StarSymbol"/>
      <w:sz w:val="18"/>
      <w:szCs w:val="18"/>
    </w:rPr>
  </w:style>
  <w:style w:type="character" w:customStyle="1" w:styleId="WW8Num53z0">
    <w:name w:val="WW8Num53z0"/>
    <w:rPr>
      <w:rFonts w:ascii="Wingdings" w:hAnsi="Wingdings" w:cs="StarSymbol"/>
      <w:sz w:val="18"/>
      <w:szCs w:val="18"/>
    </w:rPr>
  </w:style>
  <w:style w:type="character" w:customStyle="1" w:styleId="WW8Num53z1">
    <w:name w:val="WW8Num53z1"/>
    <w:rPr>
      <w:rFonts w:ascii="Symbol" w:hAnsi="Symbol" w:cs="StarSymbol"/>
      <w:sz w:val="18"/>
      <w:szCs w:val="18"/>
    </w:rPr>
  </w:style>
  <w:style w:type="character" w:customStyle="1" w:styleId="WW8Num54z0">
    <w:name w:val="WW8Num54z0"/>
    <w:rPr>
      <w:rFonts w:ascii="Wingdings" w:hAnsi="Wingdings" w:cs="StarSymbol"/>
      <w:sz w:val="18"/>
      <w:szCs w:val="18"/>
    </w:rPr>
  </w:style>
  <w:style w:type="character" w:customStyle="1" w:styleId="WW8Num54z1">
    <w:name w:val="WW8Num54z1"/>
    <w:rPr>
      <w:rFonts w:ascii="Symbol" w:hAnsi="Symbol" w:cs="StarSymbol"/>
      <w:sz w:val="18"/>
      <w:szCs w:val="18"/>
    </w:rPr>
  </w:style>
  <w:style w:type="character" w:customStyle="1" w:styleId="WW8Num55z0">
    <w:name w:val="WW8Num55z0"/>
    <w:rPr>
      <w:rFonts w:ascii="Wingdings" w:hAnsi="Wingdings" w:cs="StarSymbol"/>
      <w:sz w:val="18"/>
      <w:szCs w:val="18"/>
    </w:rPr>
  </w:style>
  <w:style w:type="character" w:customStyle="1" w:styleId="WW8Num55z1">
    <w:name w:val="WW8Num55z1"/>
    <w:rPr>
      <w:rFonts w:ascii="Symbol" w:hAnsi="Symbol" w:cs="StarSymbol"/>
      <w:sz w:val="18"/>
      <w:szCs w:val="18"/>
    </w:rPr>
  </w:style>
  <w:style w:type="character" w:customStyle="1" w:styleId="WW8Num56z0">
    <w:name w:val="WW8Num56z0"/>
    <w:rPr>
      <w:rFonts w:ascii="Wingdings" w:hAnsi="Wingdings" w:cs="StarSymbol"/>
      <w:sz w:val="18"/>
      <w:szCs w:val="18"/>
    </w:rPr>
  </w:style>
  <w:style w:type="character" w:customStyle="1" w:styleId="WW8Num56z1">
    <w:name w:val="WW8Num56z1"/>
    <w:rPr>
      <w:rFonts w:ascii="Symbol" w:hAnsi="Symbol" w:cs="StarSymbol"/>
      <w:sz w:val="18"/>
      <w:szCs w:val="18"/>
    </w:rPr>
  </w:style>
  <w:style w:type="character" w:customStyle="1" w:styleId="WW8Num57z0">
    <w:name w:val="WW8Num57z0"/>
    <w:rPr>
      <w:rFonts w:ascii="Wingdings" w:hAnsi="Wingdings" w:cs="StarSymbol"/>
      <w:sz w:val="18"/>
      <w:szCs w:val="18"/>
    </w:rPr>
  </w:style>
  <w:style w:type="character" w:customStyle="1" w:styleId="WW8Num57z1">
    <w:name w:val="WW8Num57z1"/>
    <w:rPr>
      <w:rFonts w:ascii="Symbol" w:hAnsi="Symbol" w:cs="StarSymbol"/>
      <w:sz w:val="18"/>
      <w:szCs w:val="18"/>
    </w:rPr>
  </w:style>
  <w:style w:type="character" w:customStyle="1" w:styleId="WW8Num58z0">
    <w:name w:val="WW8Num58z0"/>
    <w:rPr>
      <w:rFonts w:ascii="Wingdings" w:hAnsi="Wingdings" w:cs="StarSymbol"/>
      <w:sz w:val="18"/>
      <w:szCs w:val="18"/>
    </w:rPr>
  </w:style>
  <w:style w:type="character" w:customStyle="1" w:styleId="WW8Num58z1">
    <w:name w:val="WW8Num58z1"/>
    <w:rPr>
      <w:rFonts w:ascii="Symbol" w:hAnsi="Symbol" w:cs="StarSymbol"/>
      <w:sz w:val="18"/>
      <w:szCs w:val="18"/>
    </w:rPr>
  </w:style>
  <w:style w:type="character" w:customStyle="1" w:styleId="WW8Num59z0">
    <w:name w:val="WW8Num59z0"/>
    <w:rPr>
      <w:rFonts w:ascii="Wingdings" w:hAnsi="Wingdings" w:cs="StarSymbol"/>
      <w:sz w:val="18"/>
      <w:szCs w:val="18"/>
    </w:rPr>
  </w:style>
  <w:style w:type="character" w:customStyle="1" w:styleId="WW8Num59z1">
    <w:name w:val="WW8Num59z1"/>
    <w:rPr>
      <w:rFonts w:ascii="Symbol" w:hAnsi="Symbol" w:cs="StarSymbol"/>
      <w:sz w:val="18"/>
      <w:szCs w:val="18"/>
    </w:rPr>
  </w:style>
  <w:style w:type="character" w:customStyle="1" w:styleId="WW8Num60z0">
    <w:name w:val="WW8Num60z0"/>
    <w:rPr>
      <w:rFonts w:ascii="Wingdings" w:hAnsi="Wingdings" w:cs="StarSymbol"/>
      <w:sz w:val="18"/>
      <w:szCs w:val="18"/>
    </w:rPr>
  </w:style>
  <w:style w:type="character" w:customStyle="1" w:styleId="WW8Num60z1">
    <w:name w:val="WW8Num60z1"/>
    <w:rPr>
      <w:rFonts w:ascii="Symbol" w:hAnsi="Symbol" w:cs="StarSymbol"/>
      <w:sz w:val="18"/>
      <w:szCs w:val="18"/>
    </w:rPr>
  </w:style>
  <w:style w:type="character" w:customStyle="1" w:styleId="WW8Num61z0">
    <w:name w:val="WW8Num61z0"/>
    <w:rPr>
      <w:rFonts w:ascii="Wingdings" w:hAnsi="Wingdings" w:cs="StarSymbol"/>
      <w:sz w:val="18"/>
      <w:szCs w:val="18"/>
    </w:rPr>
  </w:style>
  <w:style w:type="character" w:customStyle="1" w:styleId="WW8Num61z1">
    <w:name w:val="WW8Num61z1"/>
    <w:rPr>
      <w:rFonts w:ascii="Symbol" w:hAnsi="Symbol" w:cs="StarSymbol"/>
      <w:sz w:val="18"/>
      <w:szCs w:val="18"/>
    </w:rPr>
  </w:style>
  <w:style w:type="character" w:customStyle="1" w:styleId="WW8Num62z0">
    <w:name w:val="WW8Num62z0"/>
    <w:rPr>
      <w:rFonts w:ascii="Wingdings" w:hAnsi="Wingdings" w:cs="StarSymbol"/>
      <w:sz w:val="18"/>
      <w:szCs w:val="18"/>
    </w:rPr>
  </w:style>
  <w:style w:type="character" w:customStyle="1" w:styleId="WW8Num62z1">
    <w:name w:val="WW8Num62z1"/>
    <w:rPr>
      <w:rFonts w:ascii="Symbol" w:hAnsi="Symbol" w:cs="StarSymbol"/>
      <w:sz w:val="18"/>
      <w:szCs w:val="18"/>
    </w:rPr>
  </w:style>
  <w:style w:type="character" w:customStyle="1" w:styleId="WW8Num63z0">
    <w:name w:val="WW8Num63z0"/>
    <w:rPr>
      <w:rFonts w:ascii="Wingdings" w:hAnsi="Wingdings" w:cs="StarSymbol"/>
      <w:sz w:val="18"/>
      <w:szCs w:val="18"/>
    </w:rPr>
  </w:style>
  <w:style w:type="character" w:customStyle="1" w:styleId="WW8Num63z1">
    <w:name w:val="WW8Num63z1"/>
    <w:rPr>
      <w:rFonts w:ascii="Symbol" w:hAnsi="Symbol" w:cs="StarSymbol"/>
      <w:sz w:val="18"/>
      <w:szCs w:val="18"/>
    </w:rPr>
  </w:style>
  <w:style w:type="character" w:customStyle="1" w:styleId="WW8Num64z0">
    <w:name w:val="WW8Num64z0"/>
    <w:rPr>
      <w:rFonts w:ascii="Wingdings" w:hAnsi="Wingdings" w:cs="StarSymbol"/>
      <w:sz w:val="18"/>
      <w:szCs w:val="18"/>
    </w:rPr>
  </w:style>
  <w:style w:type="character" w:customStyle="1" w:styleId="WW8Num64z1">
    <w:name w:val="WW8Num64z1"/>
    <w:rPr>
      <w:rFonts w:ascii="Symbol" w:hAnsi="Symbol" w:cs="StarSymbol"/>
      <w:sz w:val="18"/>
      <w:szCs w:val="18"/>
    </w:rPr>
  </w:style>
  <w:style w:type="character" w:customStyle="1" w:styleId="WW8Num65z0">
    <w:name w:val="WW8Num65z0"/>
    <w:rPr>
      <w:rFonts w:ascii="Wingdings" w:hAnsi="Wingdings" w:cs="StarSymbol"/>
      <w:sz w:val="18"/>
      <w:szCs w:val="18"/>
    </w:rPr>
  </w:style>
  <w:style w:type="character" w:customStyle="1" w:styleId="WW8Num65z1">
    <w:name w:val="WW8Num65z1"/>
    <w:rPr>
      <w:rFonts w:ascii="Symbol" w:hAnsi="Symbol" w:cs="StarSymbol"/>
      <w:sz w:val="18"/>
      <w:szCs w:val="18"/>
    </w:rPr>
  </w:style>
  <w:style w:type="character" w:customStyle="1" w:styleId="WW8Num66z0">
    <w:name w:val="WW8Num66z0"/>
    <w:rPr>
      <w:rFonts w:ascii="Wingdings" w:hAnsi="Wingdings" w:cs="StarSymbol"/>
      <w:sz w:val="18"/>
      <w:szCs w:val="18"/>
    </w:rPr>
  </w:style>
  <w:style w:type="character" w:customStyle="1" w:styleId="WW8Num66z1">
    <w:name w:val="WW8Num66z1"/>
    <w:rPr>
      <w:rFonts w:ascii="Symbol" w:hAnsi="Symbol" w:cs="StarSymbol"/>
      <w:sz w:val="18"/>
      <w:szCs w:val="18"/>
    </w:rPr>
  </w:style>
  <w:style w:type="character" w:customStyle="1" w:styleId="WW8Num67z0">
    <w:name w:val="WW8Num67z0"/>
    <w:rPr>
      <w:rFonts w:ascii="Wingdings" w:hAnsi="Wingdings" w:cs="StarSymbol"/>
      <w:sz w:val="18"/>
      <w:szCs w:val="18"/>
    </w:rPr>
  </w:style>
  <w:style w:type="character" w:customStyle="1" w:styleId="WW8Num67z1">
    <w:name w:val="WW8Num67z1"/>
    <w:rPr>
      <w:rFonts w:ascii="Symbol" w:hAnsi="Symbol" w:cs="StarSymbol"/>
      <w:sz w:val="18"/>
      <w:szCs w:val="18"/>
    </w:rPr>
  </w:style>
  <w:style w:type="character" w:customStyle="1" w:styleId="WW8Num68z0">
    <w:name w:val="WW8Num68z0"/>
    <w:rPr>
      <w:rFonts w:ascii="Wingdings" w:hAnsi="Wingdings" w:cs="StarSymbol"/>
      <w:sz w:val="18"/>
      <w:szCs w:val="18"/>
    </w:rPr>
  </w:style>
  <w:style w:type="character" w:customStyle="1" w:styleId="WW8Num68z1">
    <w:name w:val="WW8Num68z1"/>
    <w:rPr>
      <w:rFonts w:ascii="Symbol" w:hAnsi="Symbol" w:cs="StarSymbol"/>
      <w:sz w:val="18"/>
      <w:szCs w:val="18"/>
    </w:rPr>
  </w:style>
  <w:style w:type="character" w:customStyle="1" w:styleId="WW8Num69z0">
    <w:name w:val="WW8Num69z0"/>
    <w:rPr>
      <w:rFonts w:ascii="Wingdings" w:hAnsi="Wingdings" w:cs="StarSymbol"/>
      <w:sz w:val="18"/>
      <w:szCs w:val="18"/>
    </w:rPr>
  </w:style>
  <w:style w:type="character" w:customStyle="1" w:styleId="WW8Num69z1">
    <w:name w:val="WW8Num69z1"/>
    <w:rPr>
      <w:rFonts w:ascii="Symbol" w:hAnsi="Symbol" w:cs="StarSymbol"/>
      <w:sz w:val="18"/>
      <w:szCs w:val="18"/>
    </w:rPr>
  </w:style>
  <w:style w:type="character" w:customStyle="1" w:styleId="WW8Num70z0">
    <w:name w:val="WW8Num70z0"/>
    <w:rPr>
      <w:rFonts w:ascii="Wingdings" w:hAnsi="Wingdings" w:cs="StarSymbol"/>
      <w:sz w:val="18"/>
      <w:szCs w:val="18"/>
    </w:rPr>
  </w:style>
  <w:style w:type="character" w:customStyle="1" w:styleId="WW8Num70z1">
    <w:name w:val="WW8Num70z1"/>
    <w:rPr>
      <w:rFonts w:ascii="Symbol" w:hAnsi="Symbol" w:cs="StarSymbol"/>
      <w:sz w:val="18"/>
      <w:szCs w:val="18"/>
    </w:rPr>
  </w:style>
  <w:style w:type="character" w:customStyle="1" w:styleId="WW8Num71z0">
    <w:name w:val="WW8Num71z0"/>
    <w:rPr>
      <w:rFonts w:ascii="Wingdings" w:hAnsi="Wingdings" w:cs="StarSymbol"/>
      <w:sz w:val="18"/>
      <w:szCs w:val="18"/>
    </w:rPr>
  </w:style>
  <w:style w:type="character" w:customStyle="1" w:styleId="WW8Num71z1">
    <w:name w:val="WW8Num71z1"/>
    <w:rPr>
      <w:rFonts w:ascii="Symbol" w:hAnsi="Symbol" w:cs="StarSymbol"/>
      <w:sz w:val="18"/>
      <w:szCs w:val="18"/>
    </w:rPr>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semiHidden/>
    <w:pPr>
      <w:suppressLineNumbers/>
      <w:tabs>
        <w:tab w:val="center" w:pos="4986"/>
        <w:tab w:val="right" w:pos="9972"/>
      </w:tabs>
    </w:pPr>
  </w:style>
  <w:style w:type="paragraph" w:customStyle="1" w:styleId="TextBody">
    <w:name w:val="Text Body"/>
    <w:basedOn w:val="Normal"/>
  </w:style>
  <w:style w:type="paragraph" w:customStyle="1" w:styleId="TableContents">
    <w:name w:val="Table Contents"/>
    <w:basedOn w:val="TextBody"/>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10255"/>
      </w:tabs>
      <w:ind w:left="283"/>
    </w:pPr>
  </w:style>
  <w:style w:type="paragraph" w:styleId="TOC3">
    <w:name w:val="toc 3"/>
    <w:basedOn w:val="Index"/>
    <w:uiPriority w:val="39"/>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TableHeading">
    <w:name w:val="Table Heading"/>
    <w:basedOn w:val="TableContents"/>
    <w:pPr>
      <w:suppressLineNumbers/>
      <w:jc w:val="center"/>
    </w:pPr>
    <w:rPr>
      <w:b/>
      <w:bCs/>
    </w:rPr>
  </w:style>
  <w:style w:type="paragraph" w:styleId="Header">
    <w:name w:val="header"/>
    <w:basedOn w:val="Normal"/>
    <w:semiHidden/>
    <w:pPr>
      <w:suppressLineNumbers/>
      <w:tabs>
        <w:tab w:val="center" w:pos="4986"/>
        <w:tab w:val="right" w:pos="9972"/>
      </w:tabs>
    </w:pPr>
  </w:style>
  <w:style w:type="paragraph" w:styleId="TOCHeading">
    <w:name w:val="TOC Heading"/>
    <w:basedOn w:val="Heading1"/>
    <w:next w:val="Normal"/>
    <w:uiPriority w:val="39"/>
    <w:unhideWhenUsed/>
    <w:qFormat/>
    <w:rsid w:val="00F700D2"/>
    <w:pPr>
      <w:keepLines/>
      <w:widowControl/>
      <w:numPr>
        <w:numId w:val="0"/>
      </w:numPr>
      <w:suppressAutoHyphens w:val="0"/>
      <w:spacing w:after="0" w:line="259" w:lineRule="auto"/>
      <w:outlineLvl w:val="9"/>
    </w:pPr>
    <w:rPr>
      <w:rFonts w:ascii="Calibri Light" w:eastAsia="Times New Roman" w:hAnsi="Calibri Light" w:cs="Times New Roman"/>
      <w:b w:val="0"/>
      <w:bCs w:val="0"/>
      <w:color w:val="2E74B5"/>
    </w:rPr>
  </w:style>
  <w:style w:type="character" w:styleId="Hyperlink">
    <w:name w:val="Hyperlink"/>
    <w:uiPriority w:val="99"/>
    <w:unhideWhenUsed/>
    <w:rsid w:val="00F700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2663B-7847-4760-8561-C54801A0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70</Pages>
  <Words>12444</Words>
  <Characters>70937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83215</CharactersWithSpaces>
  <SharedDoc>false</SharedDoc>
  <HLinks>
    <vt:vector size="306" baseType="variant">
      <vt:variant>
        <vt:i4>1900596</vt:i4>
      </vt:variant>
      <vt:variant>
        <vt:i4>302</vt:i4>
      </vt:variant>
      <vt:variant>
        <vt:i4>0</vt:i4>
      </vt:variant>
      <vt:variant>
        <vt:i4>5</vt:i4>
      </vt:variant>
      <vt:variant>
        <vt:lpwstr/>
      </vt:variant>
      <vt:variant>
        <vt:lpwstr>_Toc420923220</vt:lpwstr>
      </vt:variant>
      <vt:variant>
        <vt:i4>1966132</vt:i4>
      </vt:variant>
      <vt:variant>
        <vt:i4>296</vt:i4>
      </vt:variant>
      <vt:variant>
        <vt:i4>0</vt:i4>
      </vt:variant>
      <vt:variant>
        <vt:i4>5</vt:i4>
      </vt:variant>
      <vt:variant>
        <vt:lpwstr/>
      </vt:variant>
      <vt:variant>
        <vt:lpwstr>_Toc420923219</vt:lpwstr>
      </vt:variant>
      <vt:variant>
        <vt:i4>1966132</vt:i4>
      </vt:variant>
      <vt:variant>
        <vt:i4>290</vt:i4>
      </vt:variant>
      <vt:variant>
        <vt:i4>0</vt:i4>
      </vt:variant>
      <vt:variant>
        <vt:i4>5</vt:i4>
      </vt:variant>
      <vt:variant>
        <vt:lpwstr/>
      </vt:variant>
      <vt:variant>
        <vt:lpwstr>_Toc420923218</vt:lpwstr>
      </vt:variant>
      <vt:variant>
        <vt:i4>1966132</vt:i4>
      </vt:variant>
      <vt:variant>
        <vt:i4>284</vt:i4>
      </vt:variant>
      <vt:variant>
        <vt:i4>0</vt:i4>
      </vt:variant>
      <vt:variant>
        <vt:i4>5</vt:i4>
      </vt:variant>
      <vt:variant>
        <vt:lpwstr/>
      </vt:variant>
      <vt:variant>
        <vt:lpwstr>_Toc420923217</vt:lpwstr>
      </vt:variant>
      <vt:variant>
        <vt:i4>1966132</vt:i4>
      </vt:variant>
      <vt:variant>
        <vt:i4>278</vt:i4>
      </vt:variant>
      <vt:variant>
        <vt:i4>0</vt:i4>
      </vt:variant>
      <vt:variant>
        <vt:i4>5</vt:i4>
      </vt:variant>
      <vt:variant>
        <vt:lpwstr/>
      </vt:variant>
      <vt:variant>
        <vt:lpwstr>_Toc420923216</vt:lpwstr>
      </vt:variant>
      <vt:variant>
        <vt:i4>1966132</vt:i4>
      </vt:variant>
      <vt:variant>
        <vt:i4>272</vt:i4>
      </vt:variant>
      <vt:variant>
        <vt:i4>0</vt:i4>
      </vt:variant>
      <vt:variant>
        <vt:i4>5</vt:i4>
      </vt:variant>
      <vt:variant>
        <vt:lpwstr/>
      </vt:variant>
      <vt:variant>
        <vt:lpwstr>_Toc420923215</vt:lpwstr>
      </vt:variant>
      <vt:variant>
        <vt:i4>1966132</vt:i4>
      </vt:variant>
      <vt:variant>
        <vt:i4>266</vt:i4>
      </vt:variant>
      <vt:variant>
        <vt:i4>0</vt:i4>
      </vt:variant>
      <vt:variant>
        <vt:i4>5</vt:i4>
      </vt:variant>
      <vt:variant>
        <vt:lpwstr/>
      </vt:variant>
      <vt:variant>
        <vt:lpwstr>_Toc420923214</vt:lpwstr>
      </vt:variant>
      <vt:variant>
        <vt:i4>1966132</vt:i4>
      </vt:variant>
      <vt:variant>
        <vt:i4>260</vt:i4>
      </vt:variant>
      <vt:variant>
        <vt:i4>0</vt:i4>
      </vt:variant>
      <vt:variant>
        <vt:i4>5</vt:i4>
      </vt:variant>
      <vt:variant>
        <vt:lpwstr/>
      </vt:variant>
      <vt:variant>
        <vt:lpwstr>_Toc420923213</vt:lpwstr>
      </vt:variant>
      <vt:variant>
        <vt:i4>1966132</vt:i4>
      </vt:variant>
      <vt:variant>
        <vt:i4>254</vt:i4>
      </vt:variant>
      <vt:variant>
        <vt:i4>0</vt:i4>
      </vt:variant>
      <vt:variant>
        <vt:i4>5</vt:i4>
      </vt:variant>
      <vt:variant>
        <vt:lpwstr/>
      </vt:variant>
      <vt:variant>
        <vt:lpwstr>_Toc420923212</vt:lpwstr>
      </vt:variant>
      <vt:variant>
        <vt:i4>1966132</vt:i4>
      </vt:variant>
      <vt:variant>
        <vt:i4>248</vt:i4>
      </vt:variant>
      <vt:variant>
        <vt:i4>0</vt:i4>
      </vt:variant>
      <vt:variant>
        <vt:i4>5</vt:i4>
      </vt:variant>
      <vt:variant>
        <vt:lpwstr/>
      </vt:variant>
      <vt:variant>
        <vt:lpwstr>_Toc420923211</vt:lpwstr>
      </vt:variant>
      <vt:variant>
        <vt:i4>1966132</vt:i4>
      </vt:variant>
      <vt:variant>
        <vt:i4>242</vt:i4>
      </vt:variant>
      <vt:variant>
        <vt:i4>0</vt:i4>
      </vt:variant>
      <vt:variant>
        <vt:i4>5</vt:i4>
      </vt:variant>
      <vt:variant>
        <vt:lpwstr/>
      </vt:variant>
      <vt:variant>
        <vt:lpwstr>_Toc420923210</vt:lpwstr>
      </vt:variant>
      <vt:variant>
        <vt:i4>2031668</vt:i4>
      </vt:variant>
      <vt:variant>
        <vt:i4>236</vt:i4>
      </vt:variant>
      <vt:variant>
        <vt:i4>0</vt:i4>
      </vt:variant>
      <vt:variant>
        <vt:i4>5</vt:i4>
      </vt:variant>
      <vt:variant>
        <vt:lpwstr/>
      </vt:variant>
      <vt:variant>
        <vt:lpwstr>_Toc420923209</vt:lpwstr>
      </vt:variant>
      <vt:variant>
        <vt:i4>2031668</vt:i4>
      </vt:variant>
      <vt:variant>
        <vt:i4>230</vt:i4>
      </vt:variant>
      <vt:variant>
        <vt:i4>0</vt:i4>
      </vt:variant>
      <vt:variant>
        <vt:i4>5</vt:i4>
      </vt:variant>
      <vt:variant>
        <vt:lpwstr/>
      </vt:variant>
      <vt:variant>
        <vt:lpwstr>_Toc420923208</vt:lpwstr>
      </vt:variant>
      <vt:variant>
        <vt:i4>2031668</vt:i4>
      </vt:variant>
      <vt:variant>
        <vt:i4>224</vt:i4>
      </vt:variant>
      <vt:variant>
        <vt:i4>0</vt:i4>
      </vt:variant>
      <vt:variant>
        <vt:i4>5</vt:i4>
      </vt:variant>
      <vt:variant>
        <vt:lpwstr/>
      </vt:variant>
      <vt:variant>
        <vt:lpwstr>_Toc420923207</vt:lpwstr>
      </vt:variant>
      <vt:variant>
        <vt:i4>2031668</vt:i4>
      </vt:variant>
      <vt:variant>
        <vt:i4>218</vt:i4>
      </vt:variant>
      <vt:variant>
        <vt:i4>0</vt:i4>
      </vt:variant>
      <vt:variant>
        <vt:i4>5</vt:i4>
      </vt:variant>
      <vt:variant>
        <vt:lpwstr/>
      </vt:variant>
      <vt:variant>
        <vt:lpwstr>_Toc420923206</vt:lpwstr>
      </vt:variant>
      <vt:variant>
        <vt:i4>2031668</vt:i4>
      </vt:variant>
      <vt:variant>
        <vt:i4>212</vt:i4>
      </vt:variant>
      <vt:variant>
        <vt:i4>0</vt:i4>
      </vt:variant>
      <vt:variant>
        <vt:i4>5</vt:i4>
      </vt:variant>
      <vt:variant>
        <vt:lpwstr/>
      </vt:variant>
      <vt:variant>
        <vt:lpwstr>_Toc420923205</vt:lpwstr>
      </vt:variant>
      <vt:variant>
        <vt:i4>2031668</vt:i4>
      </vt:variant>
      <vt:variant>
        <vt:i4>206</vt:i4>
      </vt:variant>
      <vt:variant>
        <vt:i4>0</vt:i4>
      </vt:variant>
      <vt:variant>
        <vt:i4>5</vt:i4>
      </vt:variant>
      <vt:variant>
        <vt:lpwstr/>
      </vt:variant>
      <vt:variant>
        <vt:lpwstr>_Toc420923204</vt:lpwstr>
      </vt:variant>
      <vt:variant>
        <vt:i4>2031668</vt:i4>
      </vt:variant>
      <vt:variant>
        <vt:i4>200</vt:i4>
      </vt:variant>
      <vt:variant>
        <vt:i4>0</vt:i4>
      </vt:variant>
      <vt:variant>
        <vt:i4>5</vt:i4>
      </vt:variant>
      <vt:variant>
        <vt:lpwstr/>
      </vt:variant>
      <vt:variant>
        <vt:lpwstr>_Toc420923203</vt:lpwstr>
      </vt:variant>
      <vt:variant>
        <vt:i4>2031668</vt:i4>
      </vt:variant>
      <vt:variant>
        <vt:i4>194</vt:i4>
      </vt:variant>
      <vt:variant>
        <vt:i4>0</vt:i4>
      </vt:variant>
      <vt:variant>
        <vt:i4>5</vt:i4>
      </vt:variant>
      <vt:variant>
        <vt:lpwstr/>
      </vt:variant>
      <vt:variant>
        <vt:lpwstr>_Toc420923202</vt:lpwstr>
      </vt:variant>
      <vt:variant>
        <vt:i4>2031668</vt:i4>
      </vt:variant>
      <vt:variant>
        <vt:i4>188</vt:i4>
      </vt:variant>
      <vt:variant>
        <vt:i4>0</vt:i4>
      </vt:variant>
      <vt:variant>
        <vt:i4>5</vt:i4>
      </vt:variant>
      <vt:variant>
        <vt:lpwstr/>
      </vt:variant>
      <vt:variant>
        <vt:lpwstr>_Toc420923201</vt:lpwstr>
      </vt:variant>
      <vt:variant>
        <vt:i4>2031668</vt:i4>
      </vt:variant>
      <vt:variant>
        <vt:i4>182</vt:i4>
      </vt:variant>
      <vt:variant>
        <vt:i4>0</vt:i4>
      </vt:variant>
      <vt:variant>
        <vt:i4>5</vt:i4>
      </vt:variant>
      <vt:variant>
        <vt:lpwstr/>
      </vt:variant>
      <vt:variant>
        <vt:lpwstr>_Toc420923200</vt:lpwstr>
      </vt:variant>
      <vt:variant>
        <vt:i4>1441847</vt:i4>
      </vt:variant>
      <vt:variant>
        <vt:i4>176</vt:i4>
      </vt:variant>
      <vt:variant>
        <vt:i4>0</vt:i4>
      </vt:variant>
      <vt:variant>
        <vt:i4>5</vt:i4>
      </vt:variant>
      <vt:variant>
        <vt:lpwstr/>
      </vt:variant>
      <vt:variant>
        <vt:lpwstr>_Toc420923199</vt:lpwstr>
      </vt:variant>
      <vt:variant>
        <vt:i4>1441847</vt:i4>
      </vt:variant>
      <vt:variant>
        <vt:i4>170</vt:i4>
      </vt:variant>
      <vt:variant>
        <vt:i4>0</vt:i4>
      </vt:variant>
      <vt:variant>
        <vt:i4>5</vt:i4>
      </vt:variant>
      <vt:variant>
        <vt:lpwstr/>
      </vt:variant>
      <vt:variant>
        <vt:lpwstr>_Toc420923198</vt:lpwstr>
      </vt:variant>
      <vt:variant>
        <vt:i4>1441847</vt:i4>
      </vt:variant>
      <vt:variant>
        <vt:i4>164</vt:i4>
      </vt:variant>
      <vt:variant>
        <vt:i4>0</vt:i4>
      </vt:variant>
      <vt:variant>
        <vt:i4>5</vt:i4>
      </vt:variant>
      <vt:variant>
        <vt:lpwstr/>
      </vt:variant>
      <vt:variant>
        <vt:lpwstr>_Toc420923197</vt:lpwstr>
      </vt:variant>
      <vt:variant>
        <vt:i4>1441847</vt:i4>
      </vt:variant>
      <vt:variant>
        <vt:i4>158</vt:i4>
      </vt:variant>
      <vt:variant>
        <vt:i4>0</vt:i4>
      </vt:variant>
      <vt:variant>
        <vt:i4>5</vt:i4>
      </vt:variant>
      <vt:variant>
        <vt:lpwstr/>
      </vt:variant>
      <vt:variant>
        <vt:lpwstr>_Toc420923196</vt:lpwstr>
      </vt:variant>
      <vt:variant>
        <vt:i4>1441847</vt:i4>
      </vt:variant>
      <vt:variant>
        <vt:i4>152</vt:i4>
      </vt:variant>
      <vt:variant>
        <vt:i4>0</vt:i4>
      </vt:variant>
      <vt:variant>
        <vt:i4>5</vt:i4>
      </vt:variant>
      <vt:variant>
        <vt:lpwstr/>
      </vt:variant>
      <vt:variant>
        <vt:lpwstr>_Toc420923195</vt:lpwstr>
      </vt:variant>
      <vt:variant>
        <vt:i4>1441847</vt:i4>
      </vt:variant>
      <vt:variant>
        <vt:i4>146</vt:i4>
      </vt:variant>
      <vt:variant>
        <vt:i4>0</vt:i4>
      </vt:variant>
      <vt:variant>
        <vt:i4>5</vt:i4>
      </vt:variant>
      <vt:variant>
        <vt:lpwstr/>
      </vt:variant>
      <vt:variant>
        <vt:lpwstr>_Toc420923194</vt:lpwstr>
      </vt:variant>
      <vt:variant>
        <vt:i4>1441847</vt:i4>
      </vt:variant>
      <vt:variant>
        <vt:i4>140</vt:i4>
      </vt:variant>
      <vt:variant>
        <vt:i4>0</vt:i4>
      </vt:variant>
      <vt:variant>
        <vt:i4>5</vt:i4>
      </vt:variant>
      <vt:variant>
        <vt:lpwstr/>
      </vt:variant>
      <vt:variant>
        <vt:lpwstr>_Toc420923193</vt:lpwstr>
      </vt:variant>
      <vt:variant>
        <vt:i4>1441847</vt:i4>
      </vt:variant>
      <vt:variant>
        <vt:i4>134</vt:i4>
      </vt:variant>
      <vt:variant>
        <vt:i4>0</vt:i4>
      </vt:variant>
      <vt:variant>
        <vt:i4>5</vt:i4>
      </vt:variant>
      <vt:variant>
        <vt:lpwstr/>
      </vt:variant>
      <vt:variant>
        <vt:lpwstr>_Toc420923192</vt:lpwstr>
      </vt:variant>
      <vt:variant>
        <vt:i4>1441847</vt:i4>
      </vt:variant>
      <vt:variant>
        <vt:i4>128</vt:i4>
      </vt:variant>
      <vt:variant>
        <vt:i4>0</vt:i4>
      </vt:variant>
      <vt:variant>
        <vt:i4>5</vt:i4>
      </vt:variant>
      <vt:variant>
        <vt:lpwstr/>
      </vt:variant>
      <vt:variant>
        <vt:lpwstr>_Toc420923191</vt:lpwstr>
      </vt:variant>
      <vt:variant>
        <vt:i4>1441847</vt:i4>
      </vt:variant>
      <vt:variant>
        <vt:i4>122</vt:i4>
      </vt:variant>
      <vt:variant>
        <vt:i4>0</vt:i4>
      </vt:variant>
      <vt:variant>
        <vt:i4>5</vt:i4>
      </vt:variant>
      <vt:variant>
        <vt:lpwstr/>
      </vt:variant>
      <vt:variant>
        <vt:lpwstr>_Toc420923190</vt:lpwstr>
      </vt:variant>
      <vt:variant>
        <vt:i4>1507383</vt:i4>
      </vt:variant>
      <vt:variant>
        <vt:i4>116</vt:i4>
      </vt:variant>
      <vt:variant>
        <vt:i4>0</vt:i4>
      </vt:variant>
      <vt:variant>
        <vt:i4>5</vt:i4>
      </vt:variant>
      <vt:variant>
        <vt:lpwstr/>
      </vt:variant>
      <vt:variant>
        <vt:lpwstr>_Toc420923189</vt:lpwstr>
      </vt:variant>
      <vt:variant>
        <vt:i4>1507383</vt:i4>
      </vt:variant>
      <vt:variant>
        <vt:i4>110</vt:i4>
      </vt:variant>
      <vt:variant>
        <vt:i4>0</vt:i4>
      </vt:variant>
      <vt:variant>
        <vt:i4>5</vt:i4>
      </vt:variant>
      <vt:variant>
        <vt:lpwstr/>
      </vt:variant>
      <vt:variant>
        <vt:lpwstr>_Toc420923188</vt:lpwstr>
      </vt:variant>
      <vt:variant>
        <vt:i4>1507383</vt:i4>
      </vt:variant>
      <vt:variant>
        <vt:i4>104</vt:i4>
      </vt:variant>
      <vt:variant>
        <vt:i4>0</vt:i4>
      </vt:variant>
      <vt:variant>
        <vt:i4>5</vt:i4>
      </vt:variant>
      <vt:variant>
        <vt:lpwstr/>
      </vt:variant>
      <vt:variant>
        <vt:lpwstr>_Toc420923187</vt:lpwstr>
      </vt:variant>
      <vt:variant>
        <vt:i4>1507383</vt:i4>
      </vt:variant>
      <vt:variant>
        <vt:i4>98</vt:i4>
      </vt:variant>
      <vt:variant>
        <vt:i4>0</vt:i4>
      </vt:variant>
      <vt:variant>
        <vt:i4>5</vt:i4>
      </vt:variant>
      <vt:variant>
        <vt:lpwstr/>
      </vt:variant>
      <vt:variant>
        <vt:lpwstr>_Toc420923186</vt:lpwstr>
      </vt:variant>
      <vt:variant>
        <vt:i4>1507383</vt:i4>
      </vt:variant>
      <vt:variant>
        <vt:i4>92</vt:i4>
      </vt:variant>
      <vt:variant>
        <vt:i4>0</vt:i4>
      </vt:variant>
      <vt:variant>
        <vt:i4>5</vt:i4>
      </vt:variant>
      <vt:variant>
        <vt:lpwstr/>
      </vt:variant>
      <vt:variant>
        <vt:lpwstr>_Toc420923185</vt:lpwstr>
      </vt:variant>
      <vt:variant>
        <vt:i4>1507383</vt:i4>
      </vt:variant>
      <vt:variant>
        <vt:i4>86</vt:i4>
      </vt:variant>
      <vt:variant>
        <vt:i4>0</vt:i4>
      </vt:variant>
      <vt:variant>
        <vt:i4>5</vt:i4>
      </vt:variant>
      <vt:variant>
        <vt:lpwstr/>
      </vt:variant>
      <vt:variant>
        <vt:lpwstr>_Toc420923184</vt:lpwstr>
      </vt:variant>
      <vt:variant>
        <vt:i4>1507383</vt:i4>
      </vt:variant>
      <vt:variant>
        <vt:i4>80</vt:i4>
      </vt:variant>
      <vt:variant>
        <vt:i4>0</vt:i4>
      </vt:variant>
      <vt:variant>
        <vt:i4>5</vt:i4>
      </vt:variant>
      <vt:variant>
        <vt:lpwstr/>
      </vt:variant>
      <vt:variant>
        <vt:lpwstr>_Toc420923183</vt:lpwstr>
      </vt:variant>
      <vt:variant>
        <vt:i4>1507383</vt:i4>
      </vt:variant>
      <vt:variant>
        <vt:i4>74</vt:i4>
      </vt:variant>
      <vt:variant>
        <vt:i4>0</vt:i4>
      </vt:variant>
      <vt:variant>
        <vt:i4>5</vt:i4>
      </vt:variant>
      <vt:variant>
        <vt:lpwstr/>
      </vt:variant>
      <vt:variant>
        <vt:lpwstr>_Toc420923182</vt:lpwstr>
      </vt:variant>
      <vt:variant>
        <vt:i4>1507383</vt:i4>
      </vt:variant>
      <vt:variant>
        <vt:i4>68</vt:i4>
      </vt:variant>
      <vt:variant>
        <vt:i4>0</vt:i4>
      </vt:variant>
      <vt:variant>
        <vt:i4>5</vt:i4>
      </vt:variant>
      <vt:variant>
        <vt:lpwstr/>
      </vt:variant>
      <vt:variant>
        <vt:lpwstr>_Toc420923181</vt:lpwstr>
      </vt:variant>
      <vt:variant>
        <vt:i4>1507383</vt:i4>
      </vt:variant>
      <vt:variant>
        <vt:i4>62</vt:i4>
      </vt:variant>
      <vt:variant>
        <vt:i4>0</vt:i4>
      </vt:variant>
      <vt:variant>
        <vt:i4>5</vt:i4>
      </vt:variant>
      <vt:variant>
        <vt:lpwstr/>
      </vt:variant>
      <vt:variant>
        <vt:lpwstr>_Toc420923180</vt:lpwstr>
      </vt:variant>
      <vt:variant>
        <vt:i4>1572919</vt:i4>
      </vt:variant>
      <vt:variant>
        <vt:i4>56</vt:i4>
      </vt:variant>
      <vt:variant>
        <vt:i4>0</vt:i4>
      </vt:variant>
      <vt:variant>
        <vt:i4>5</vt:i4>
      </vt:variant>
      <vt:variant>
        <vt:lpwstr/>
      </vt:variant>
      <vt:variant>
        <vt:lpwstr>_Toc420923179</vt:lpwstr>
      </vt:variant>
      <vt:variant>
        <vt:i4>1572919</vt:i4>
      </vt:variant>
      <vt:variant>
        <vt:i4>50</vt:i4>
      </vt:variant>
      <vt:variant>
        <vt:i4>0</vt:i4>
      </vt:variant>
      <vt:variant>
        <vt:i4>5</vt:i4>
      </vt:variant>
      <vt:variant>
        <vt:lpwstr/>
      </vt:variant>
      <vt:variant>
        <vt:lpwstr>_Toc420923178</vt:lpwstr>
      </vt:variant>
      <vt:variant>
        <vt:i4>1572919</vt:i4>
      </vt:variant>
      <vt:variant>
        <vt:i4>44</vt:i4>
      </vt:variant>
      <vt:variant>
        <vt:i4>0</vt:i4>
      </vt:variant>
      <vt:variant>
        <vt:i4>5</vt:i4>
      </vt:variant>
      <vt:variant>
        <vt:lpwstr/>
      </vt:variant>
      <vt:variant>
        <vt:lpwstr>_Toc420923177</vt:lpwstr>
      </vt:variant>
      <vt:variant>
        <vt:i4>1572919</vt:i4>
      </vt:variant>
      <vt:variant>
        <vt:i4>38</vt:i4>
      </vt:variant>
      <vt:variant>
        <vt:i4>0</vt:i4>
      </vt:variant>
      <vt:variant>
        <vt:i4>5</vt:i4>
      </vt:variant>
      <vt:variant>
        <vt:lpwstr/>
      </vt:variant>
      <vt:variant>
        <vt:lpwstr>_Toc420923176</vt:lpwstr>
      </vt:variant>
      <vt:variant>
        <vt:i4>1572919</vt:i4>
      </vt:variant>
      <vt:variant>
        <vt:i4>32</vt:i4>
      </vt:variant>
      <vt:variant>
        <vt:i4>0</vt:i4>
      </vt:variant>
      <vt:variant>
        <vt:i4>5</vt:i4>
      </vt:variant>
      <vt:variant>
        <vt:lpwstr/>
      </vt:variant>
      <vt:variant>
        <vt:lpwstr>_Toc420923175</vt:lpwstr>
      </vt:variant>
      <vt:variant>
        <vt:i4>1572919</vt:i4>
      </vt:variant>
      <vt:variant>
        <vt:i4>26</vt:i4>
      </vt:variant>
      <vt:variant>
        <vt:i4>0</vt:i4>
      </vt:variant>
      <vt:variant>
        <vt:i4>5</vt:i4>
      </vt:variant>
      <vt:variant>
        <vt:lpwstr/>
      </vt:variant>
      <vt:variant>
        <vt:lpwstr>_Toc420923174</vt:lpwstr>
      </vt:variant>
      <vt:variant>
        <vt:i4>1572919</vt:i4>
      </vt:variant>
      <vt:variant>
        <vt:i4>20</vt:i4>
      </vt:variant>
      <vt:variant>
        <vt:i4>0</vt:i4>
      </vt:variant>
      <vt:variant>
        <vt:i4>5</vt:i4>
      </vt:variant>
      <vt:variant>
        <vt:lpwstr/>
      </vt:variant>
      <vt:variant>
        <vt:lpwstr>_Toc420923173</vt:lpwstr>
      </vt:variant>
      <vt:variant>
        <vt:i4>1572919</vt:i4>
      </vt:variant>
      <vt:variant>
        <vt:i4>14</vt:i4>
      </vt:variant>
      <vt:variant>
        <vt:i4>0</vt:i4>
      </vt:variant>
      <vt:variant>
        <vt:i4>5</vt:i4>
      </vt:variant>
      <vt:variant>
        <vt:lpwstr/>
      </vt:variant>
      <vt:variant>
        <vt:lpwstr>_Toc420923172</vt:lpwstr>
      </vt:variant>
      <vt:variant>
        <vt:i4>1572919</vt:i4>
      </vt:variant>
      <vt:variant>
        <vt:i4>8</vt:i4>
      </vt:variant>
      <vt:variant>
        <vt:i4>0</vt:i4>
      </vt:variant>
      <vt:variant>
        <vt:i4>5</vt:i4>
      </vt:variant>
      <vt:variant>
        <vt:lpwstr/>
      </vt:variant>
      <vt:variant>
        <vt:lpwstr>_Toc420923171</vt:lpwstr>
      </vt:variant>
      <vt:variant>
        <vt:i4>1572919</vt:i4>
      </vt:variant>
      <vt:variant>
        <vt:i4>2</vt:i4>
      </vt:variant>
      <vt:variant>
        <vt:i4>0</vt:i4>
      </vt:variant>
      <vt:variant>
        <vt:i4>5</vt:i4>
      </vt:variant>
      <vt:variant>
        <vt:lpwstr/>
      </vt:variant>
      <vt:variant>
        <vt:lpwstr>_Toc420923170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Brown</dc:creator>
  <cp:keywords/>
  <cp:lastModifiedBy>Geoffrey Decker</cp:lastModifiedBy>
  <cp:revision>12</cp:revision>
  <cp:lastPrinted>2113-01-01T05:00:00Z</cp:lastPrinted>
  <dcterms:created xsi:type="dcterms:W3CDTF">2017-08-21T14:23:00Z</dcterms:created>
  <dcterms:modified xsi:type="dcterms:W3CDTF">2017-09-22T15:15:00Z</dcterms:modified>
</cp:coreProperties>
</file>